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20AD1" w14:textId="059812F8" w:rsidR="00BE742A" w:rsidRPr="00E21B58" w:rsidRDefault="00163518" w:rsidP="007A1F0F">
      <w:pPr>
        <w:spacing w:before="240"/>
        <w:rPr>
          <w:rFonts w:ascii="Arial" w:eastAsia="Arial" w:hAnsi="Arial" w:cs="Arial"/>
          <w:color w:val="0D0D0D"/>
          <w:sz w:val="18"/>
          <w:szCs w:val="18"/>
        </w:rPr>
      </w:pPr>
      <w:r w:rsidRPr="00634205">
        <w:rPr>
          <w:rFonts w:ascii="Arial" w:eastAsia="Arial" w:hAnsi="Arial" w:cs="Arial"/>
          <w:b/>
          <w:color w:val="0D0D0D"/>
          <w:sz w:val="19"/>
          <w:szCs w:val="19"/>
        </w:rPr>
        <w:t>Daniel William Beddows</w:t>
      </w:r>
      <w:r w:rsidR="003C1B92" w:rsidRPr="00634205">
        <w:rPr>
          <w:rFonts w:ascii="Arial" w:eastAsia="Arial" w:hAnsi="Arial" w:cs="Arial"/>
          <w:b/>
          <w:color w:val="0D0D0D"/>
          <w:sz w:val="19"/>
          <w:szCs w:val="19"/>
        </w:rPr>
        <w:t xml:space="preserve">                                       </w:t>
      </w:r>
      <w:r w:rsidR="00AF446C">
        <w:rPr>
          <w:rFonts w:ascii="Arial" w:eastAsia="Arial" w:hAnsi="Arial" w:cs="Arial"/>
          <w:b/>
          <w:color w:val="0D0D0D"/>
          <w:sz w:val="19"/>
          <w:szCs w:val="19"/>
        </w:rPr>
        <w:t>L</w:t>
      </w:r>
      <w:r w:rsidR="00AF446C" w:rsidRPr="00AF446C">
        <w:rPr>
          <w:rFonts w:ascii="Arial" w:eastAsia="Arial" w:hAnsi="Arial" w:cs="Arial"/>
          <w:b/>
          <w:color w:val="0D0D0D"/>
          <w:sz w:val="19"/>
          <w:szCs w:val="19"/>
        </w:rPr>
        <w:t>inkedin.com/in/</w:t>
      </w:r>
      <w:proofErr w:type="spellStart"/>
      <w:r w:rsidR="00AF446C">
        <w:rPr>
          <w:rFonts w:ascii="Arial" w:eastAsia="Arial" w:hAnsi="Arial" w:cs="Arial"/>
          <w:b/>
          <w:color w:val="0D0D0D"/>
          <w:sz w:val="19"/>
          <w:szCs w:val="19"/>
        </w:rPr>
        <w:t>D</w:t>
      </w:r>
      <w:r w:rsidR="00AF446C" w:rsidRPr="00AF446C">
        <w:rPr>
          <w:rFonts w:ascii="Arial" w:eastAsia="Arial" w:hAnsi="Arial" w:cs="Arial"/>
          <w:b/>
          <w:color w:val="0D0D0D"/>
          <w:sz w:val="19"/>
          <w:szCs w:val="19"/>
        </w:rPr>
        <w:t>aniel</w:t>
      </w:r>
      <w:r w:rsidR="00AF446C">
        <w:rPr>
          <w:rFonts w:ascii="Arial" w:eastAsia="Arial" w:hAnsi="Arial" w:cs="Arial"/>
          <w:b/>
          <w:color w:val="0D0D0D"/>
          <w:sz w:val="19"/>
          <w:szCs w:val="19"/>
        </w:rPr>
        <w:t>B</w:t>
      </w:r>
      <w:r w:rsidR="00AF446C" w:rsidRPr="00AF446C">
        <w:rPr>
          <w:rFonts w:ascii="Arial" w:eastAsia="Arial" w:hAnsi="Arial" w:cs="Arial"/>
          <w:b/>
          <w:color w:val="0D0D0D"/>
          <w:sz w:val="19"/>
          <w:szCs w:val="19"/>
        </w:rPr>
        <w:t>eddows</w:t>
      </w:r>
      <w:proofErr w:type="spellEnd"/>
      <w:r w:rsidR="00BE742A" w:rsidRPr="00634205">
        <w:rPr>
          <w:rFonts w:ascii="Arial" w:eastAsia="Arial" w:hAnsi="Arial" w:cs="Arial"/>
          <w:b/>
          <w:color w:val="0D0D0D"/>
          <w:sz w:val="19"/>
          <w:szCs w:val="19"/>
        </w:rPr>
        <w:t xml:space="preserve">  </w:t>
      </w:r>
      <w:r w:rsidR="00AF446C">
        <w:rPr>
          <w:rFonts w:ascii="Arial" w:eastAsia="Arial" w:hAnsi="Arial" w:cs="Arial"/>
          <w:b/>
          <w:color w:val="0D0D0D"/>
          <w:sz w:val="19"/>
          <w:szCs w:val="19"/>
        </w:rPr>
        <w:t xml:space="preserve"> </w:t>
      </w:r>
      <w:r w:rsidR="00BE4CFB" w:rsidRPr="00634205">
        <w:rPr>
          <w:rFonts w:ascii="Arial" w:eastAsia="Arial" w:hAnsi="Arial" w:cs="Arial"/>
          <w:b/>
          <w:color w:val="0D0D0D"/>
          <w:sz w:val="19"/>
          <w:szCs w:val="19"/>
        </w:rPr>
        <w:t xml:space="preserve">                  </w:t>
      </w:r>
      <w:r w:rsidR="00BE742A" w:rsidRPr="00634205">
        <w:rPr>
          <w:rFonts w:ascii="Arial" w:eastAsia="Arial" w:hAnsi="Arial" w:cs="Arial"/>
          <w:b/>
          <w:color w:val="0D0D0D"/>
          <w:sz w:val="19"/>
          <w:szCs w:val="19"/>
        </w:rPr>
        <w:t xml:space="preserve">   </w:t>
      </w:r>
      <w:r w:rsidR="001003B4">
        <w:rPr>
          <w:rFonts w:ascii="Arial" w:eastAsia="Arial" w:hAnsi="Arial" w:cs="Arial"/>
          <w:b/>
          <w:color w:val="0D0D0D"/>
          <w:sz w:val="19"/>
          <w:szCs w:val="19"/>
        </w:rPr>
        <w:t xml:space="preserve"> </w:t>
      </w:r>
      <w:r w:rsidR="001003B4">
        <w:rPr>
          <w:rFonts w:ascii="Arial" w:eastAsia="Arial" w:hAnsi="Arial" w:cs="Arial"/>
          <w:color w:val="0D0D0D"/>
          <w:sz w:val="18"/>
          <w:szCs w:val="18"/>
        </w:rPr>
        <w:t xml:space="preserve">3 Willow Close, </w:t>
      </w:r>
      <w:proofErr w:type="spellStart"/>
      <w:r w:rsidR="001003B4">
        <w:rPr>
          <w:rFonts w:ascii="Arial" w:eastAsia="Arial" w:hAnsi="Arial" w:cs="Arial"/>
          <w:color w:val="0D0D0D"/>
          <w:sz w:val="18"/>
          <w:szCs w:val="18"/>
        </w:rPr>
        <w:t>Wortwell</w:t>
      </w:r>
      <w:proofErr w:type="spellEnd"/>
      <w:r w:rsidR="00D245DC" w:rsidRPr="00E21B58">
        <w:rPr>
          <w:rFonts w:ascii="Arial" w:eastAsia="Arial" w:hAnsi="Arial" w:cs="Arial"/>
          <w:color w:val="0D0D0D"/>
          <w:sz w:val="18"/>
          <w:szCs w:val="18"/>
        </w:rPr>
        <w:t xml:space="preserve"> </w:t>
      </w:r>
      <w:r w:rsidR="000D3CFF" w:rsidRPr="00E21B58">
        <w:rPr>
          <w:rFonts w:ascii="Arial" w:eastAsia="Arial" w:hAnsi="Arial" w:cs="Arial"/>
          <w:color w:val="0D0D0D"/>
          <w:sz w:val="18"/>
          <w:szCs w:val="18"/>
        </w:rPr>
        <w:t xml:space="preserve"> </w:t>
      </w:r>
    </w:p>
    <w:p w14:paraId="1438F7A5" w14:textId="19CF9F4A" w:rsidR="00BE742A" w:rsidRPr="00E21B58" w:rsidRDefault="00BE742A" w:rsidP="002A41B9">
      <w:pPr>
        <w:rPr>
          <w:rFonts w:ascii="Arial" w:eastAsia="Arial" w:hAnsi="Arial" w:cs="Arial"/>
          <w:color w:val="0D0D0D"/>
          <w:sz w:val="19"/>
          <w:szCs w:val="19"/>
        </w:rPr>
      </w:pPr>
      <w:r w:rsidRPr="00E21B58">
        <w:rPr>
          <w:rFonts w:ascii="Arial" w:eastAsia="Arial" w:hAnsi="Arial" w:cs="Arial"/>
          <w:color w:val="0D0D0D"/>
          <w:sz w:val="19"/>
          <w:szCs w:val="19"/>
        </w:rPr>
        <w:t xml:space="preserve">DanBeddows@gmail.com      </w:t>
      </w:r>
      <w:r w:rsidR="00A10750">
        <w:rPr>
          <w:rFonts w:ascii="Arial" w:eastAsia="Arial" w:hAnsi="Arial" w:cs="Arial"/>
          <w:color w:val="0D0D0D"/>
          <w:sz w:val="19"/>
          <w:szCs w:val="19"/>
        </w:rPr>
        <w:t xml:space="preserve">                       </w:t>
      </w:r>
      <w:r w:rsidRPr="00E21B58">
        <w:rPr>
          <w:rFonts w:ascii="Arial" w:eastAsia="Arial" w:hAnsi="Arial" w:cs="Arial"/>
          <w:color w:val="0D0D0D"/>
          <w:sz w:val="19"/>
          <w:szCs w:val="19"/>
        </w:rPr>
        <w:t xml:space="preserve">    </w:t>
      </w:r>
      <w:r w:rsidR="00A10750">
        <w:rPr>
          <w:rFonts w:ascii="Arial" w:eastAsia="Arial" w:hAnsi="Arial" w:cs="Arial"/>
          <w:color w:val="0D0D0D"/>
          <w:sz w:val="19"/>
          <w:szCs w:val="19"/>
        </w:rPr>
        <w:t xml:space="preserve">           </w:t>
      </w:r>
      <w:r w:rsidRPr="00E21B58">
        <w:rPr>
          <w:rFonts w:ascii="Arial" w:eastAsia="Arial" w:hAnsi="Arial" w:cs="Arial"/>
          <w:color w:val="0D0D0D"/>
          <w:sz w:val="19"/>
          <w:szCs w:val="19"/>
        </w:rPr>
        <w:t xml:space="preserve"> </w:t>
      </w:r>
      <w:r w:rsidR="00A10750">
        <w:rPr>
          <w:rFonts w:ascii="Arial" w:eastAsia="Arial" w:hAnsi="Arial" w:cs="Arial"/>
          <w:color w:val="0D0D0D"/>
          <w:sz w:val="19"/>
          <w:szCs w:val="19"/>
        </w:rPr>
        <w:t xml:space="preserve"> </w:t>
      </w:r>
      <w:r w:rsidR="00445061">
        <w:rPr>
          <w:rFonts w:ascii="Arial" w:eastAsia="Arial" w:hAnsi="Arial" w:cs="Arial"/>
          <w:color w:val="0D0D0D"/>
          <w:sz w:val="19"/>
          <w:szCs w:val="19"/>
        </w:rPr>
        <w:t xml:space="preserve">                                               </w:t>
      </w:r>
      <w:r w:rsidRPr="00E21B58">
        <w:rPr>
          <w:rFonts w:ascii="Arial" w:eastAsia="Arial" w:hAnsi="Arial" w:cs="Arial"/>
          <w:color w:val="0D0D0D"/>
          <w:sz w:val="19"/>
          <w:szCs w:val="19"/>
        </w:rPr>
        <w:t xml:space="preserve">                         </w:t>
      </w:r>
      <w:r w:rsidR="00466785" w:rsidRPr="00E21B58">
        <w:rPr>
          <w:rFonts w:ascii="Arial" w:eastAsia="Arial" w:hAnsi="Arial" w:cs="Arial"/>
          <w:color w:val="0D0D0D"/>
          <w:sz w:val="19"/>
          <w:szCs w:val="19"/>
        </w:rPr>
        <w:t xml:space="preserve"> </w:t>
      </w:r>
      <w:r w:rsidR="00496571" w:rsidRPr="00E21B58">
        <w:rPr>
          <w:rFonts w:ascii="Arial" w:eastAsia="Arial" w:hAnsi="Arial" w:cs="Arial"/>
          <w:color w:val="0D0D0D"/>
          <w:sz w:val="19"/>
          <w:szCs w:val="19"/>
        </w:rPr>
        <w:t xml:space="preserve">       </w:t>
      </w:r>
      <w:r w:rsidR="00A10750">
        <w:rPr>
          <w:rFonts w:ascii="Arial" w:eastAsia="Arial" w:hAnsi="Arial" w:cs="Arial"/>
          <w:color w:val="0D0D0D"/>
          <w:sz w:val="19"/>
          <w:szCs w:val="19"/>
        </w:rPr>
        <w:t xml:space="preserve"> </w:t>
      </w:r>
      <w:r w:rsidR="003C1B92" w:rsidRPr="00E21B58">
        <w:rPr>
          <w:rFonts w:ascii="Arial" w:eastAsia="Arial" w:hAnsi="Arial" w:cs="Arial"/>
          <w:color w:val="0D0D0D"/>
          <w:sz w:val="19"/>
          <w:szCs w:val="19"/>
        </w:rPr>
        <w:t>Harleston</w:t>
      </w:r>
      <w:r w:rsidR="00163518">
        <w:rPr>
          <w:rFonts w:ascii="Arial" w:eastAsia="Arial" w:hAnsi="Arial" w:cs="Arial"/>
          <w:color w:val="0D0D0D"/>
          <w:sz w:val="19"/>
          <w:szCs w:val="19"/>
        </w:rPr>
        <w:t>,</w:t>
      </w:r>
      <w:r w:rsidR="00A10750">
        <w:rPr>
          <w:rFonts w:ascii="Arial" w:eastAsia="Arial" w:hAnsi="Arial" w:cs="Arial"/>
          <w:color w:val="0D0D0D"/>
          <w:sz w:val="19"/>
          <w:szCs w:val="19"/>
        </w:rPr>
        <w:t xml:space="preserve"> </w:t>
      </w:r>
      <w:r w:rsidR="00163518">
        <w:rPr>
          <w:rFonts w:ascii="Arial" w:eastAsia="Arial" w:hAnsi="Arial" w:cs="Arial"/>
          <w:color w:val="0D0D0D"/>
          <w:sz w:val="19"/>
          <w:szCs w:val="19"/>
        </w:rPr>
        <w:t>Norfolk</w:t>
      </w:r>
      <w:r w:rsidR="00D93F50" w:rsidRPr="00E21B58">
        <w:rPr>
          <w:rFonts w:ascii="Arial" w:eastAsia="Arial" w:hAnsi="Arial" w:cs="Arial"/>
          <w:color w:val="0D0D0D"/>
          <w:sz w:val="19"/>
          <w:szCs w:val="19"/>
        </w:rPr>
        <w:t xml:space="preserve"> </w:t>
      </w:r>
      <w:r w:rsidR="00134973">
        <w:rPr>
          <w:rFonts w:ascii="Arial" w:eastAsia="Arial" w:hAnsi="Arial" w:cs="Arial"/>
          <w:color w:val="0D0D0D"/>
          <w:sz w:val="19"/>
          <w:szCs w:val="19"/>
        </w:rPr>
        <w:t>0</w:t>
      </w:r>
      <w:r w:rsidR="006F1668">
        <w:rPr>
          <w:rFonts w:ascii="Arial" w:eastAsia="Arial" w:hAnsi="Arial" w:cs="Arial"/>
          <w:color w:val="0D0D0D"/>
          <w:sz w:val="19"/>
          <w:szCs w:val="19"/>
        </w:rPr>
        <w:t>7470099465</w:t>
      </w:r>
      <w:r w:rsidR="00496571" w:rsidRPr="00E21B58">
        <w:rPr>
          <w:rFonts w:ascii="Arial" w:eastAsia="Arial" w:hAnsi="Arial" w:cs="Arial"/>
          <w:color w:val="0D0D0D"/>
          <w:sz w:val="19"/>
          <w:szCs w:val="19"/>
        </w:rPr>
        <w:t xml:space="preserve"> </w:t>
      </w:r>
      <w:r w:rsidR="004D3C4F">
        <w:rPr>
          <w:rFonts w:ascii="Arial" w:eastAsia="Arial" w:hAnsi="Arial" w:cs="Arial"/>
          <w:color w:val="0D0D0D"/>
          <w:sz w:val="19"/>
          <w:szCs w:val="19"/>
        </w:rPr>
        <w:t xml:space="preserve">  </w:t>
      </w:r>
      <w:r w:rsidR="00496571" w:rsidRPr="00E21B58">
        <w:rPr>
          <w:rFonts w:ascii="Arial" w:eastAsia="Arial" w:hAnsi="Arial" w:cs="Arial"/>
          <w:color w:val="0D0D0D"/>
          <w:sz w:val="19"/>
          <w:szCs w:val="19"/>
        </w:rPr>
        <w:t xml:space="preserve">  </w:t>
      </w:r>
      <w:r w:rsidR="00634205">
        <w:rPr>
          <w:rFonts w:ascii="Arial" w:eastAsia="Arial" w:hAnsi="Arial" w:cs="Arial"/>
          <w:color w:val="0D0D0D"/>
          <w:sz w:val="19"/>
          <w:szCs w:val="19"/>
        </w:rPr>
        <w:t xml:space="preserve">    </w:t>
      </w:r>
      <w:r w:rsidR="00496571" w:rsidRPr="00E21B58">
        <w:rPr>
          <w:rFonts w:ascii="Arial" w:eastAsia="Arial" w:hAnsi="Arial" w:cs="Arial"/>
          <w:color w:val="0D0D0D"/>
          <w:sz w:val="19"/>
          <w:szCs w:val="19"/>
        </w:rPr>
        <w:t xml:space="preserve">                                    </w:t>
      </w:r>
      <w:r w:rsidR="002F01E3">
        <w:rPr>
          <w:rFonts w:ascii="Arial" w:eastAsia="Arial" w:hAnsi="Arial" w:cs="Arial"/>
          <w:color w:val="0D0D0D"/>
          <w:sz w:val="19"/>
          <w:szCs w:val="19"/>
        </w:rPr>
        <w:tab/>
      </w:r>
      <w:r w:rsidR="002F01E3">
        <w:rPr>
          <w:rFonts w:ascii="Arial" w:eastAsia="Arial" w:hAnsi="Arial" w:cs="Arial"/>
          <w:color w:val="0D0D0D"/>
          <w:sz w:val="19"/>
          <w:szCs w:val="19"/>
        </w:rPr>
        <w:tab/>
      </w:r>
      <w:r w:rsidR="002F01E3">
        <w:rPr>
          <w:rFonts w:ascii="Arial" w:eastAsia="Arial" w:hAnsi="Arial" w:cs="Arial"/>
          <w:color w:val="0D0D0D"/>
          <w:sz w:val="19"/>
          <w:szCs w:val="19"/>
        </w:rPr>
        <w:tab/>
      </w:r>
      <w:r w:rsidR="002F01E3">
        <w:rPr>
          <w:rFonts w:ascii="Arial" w:eastAsia="Arial" w:hAnsi="Arial" w:cs="Arial"/>
          <w:color w:val="0D0D0D"/>
          <w:sz w:val="19"/>
          <w:szCs w:val="19"/>
        </w:rPr>
        <w:tab/>
      </w:r>
      <w:r w:rsidR="002F01E3">
        <w:rPr>
          <w:rFonts w:ascii="Arial" w:eastAsia="Arial" w:hAnsi="Arial" w:cs="Arial"/>
          <w:color w:val="0D0D0D"/>
          <w:sz w:val="19"/>
          <w:szCs w:val="19"/>
        </w:rPr>
        <w:tab/>
      </w:r>
      <w:r w:rsidR="002F01E3">
        <w:rPr>
          <w:rFonts w:ascii="Arial" w:eastAsia="Arial" w:hAnsi="Arial" w:cs="Arial"/>
          <w:color w:val="0D0D0D"/>
          <w:sz w:val="19"/>
          <w:szCs w:val="19"/>
        </w:rPr>
        <w:tab/>
      </w:r>
      <w:r w:rsidR="002F01E3">
        <w:rPr>
          <w:rFonts w:ascii="Arial" w:eastAsia="Arial" w:hAnsi="Arial" w:cs="Arial"/>
          <w:color w:val="0D0D0D"/>
          <w:sz w:val="19"/>
          <w:szCs w:val="19"/>
        </w:rPr>
        <w:tab/>
        <w:t xml:space="preserve">     </w:t>
      </w:r>
      <w:r w:rsidR="00A10750">
        <w:rPr>
          <w:rFonts w:ascii="Arial" w:eastAsia="Arial" w:hAnsi="Arial" w:cs="Arial"/>
          <w:color w:val="0D0D0D"/>
          <w:sz w:val="19"/>
          <w:szCs w:val="19"/>
        </w:rPr>
        <w:t xml:space="preserve">        </w:t>
      </w:r>
      <w:r w:rsidR="00E611AC">
        <w:rPr>
          <w:rFonts w:ascii="Arial" w:eastAsia="Arial" w:hAnsi="Arial" w:cs="Arial"/>
          <w:color w:val="0D0D0D"/>
          <w:sz w:val="19"/>
          <w:szCs w:val="19"/>
        </w:rPr>
        <w:t xml:space="preserve">                   </w:t>
      </w:r>
      <w:r w:rsidR="003C1B92" w:rsidRPr="00E21B58">
        <w:rPr>
          <w:rFonts w:ascii="Arial" w:eastAsia="Arial" w:hAnsi="Arial" w:cs="Arial"/>
          <w:color w:val="0D0D0D"/>
          <w:sz w:val="19"/>
          <w:szCs w:val="19"/>
        </w:rPr>
        <w:t>IP20</w:t>
      </w:r>
      <w:r w:rsidR="001003B4">
        <w:rPr>
          <w:rFonts w:ascii="Arial" w:eastAsia="Arial" w:hAnsi="Arial" w:cs="Arial"/>
          <w:color w:val="0D0D0D"/>
          <w:sz w:val="19"/>
          <w:szCs w:val="19"/>
        </w:rPr>
        <w:t xml:space="preserve"> 0EG</w:t>
      </w:r>
    </w:p>
    <w:p w14:paraId="68812259" w14:textId="77777777" w:rsidR="00BE742A" w:rsidRPr="00E21B58" w:rsidRDefault="00BE742A">
      <w:pPr>
        <w:jc w:val="both"/>
        <w:rPr>
          <w:rFonts w:ascii="Arial" w:hAnsi="Arial"/>
          <w:sz w:val="19"/>
          <w:szCs w:val="19"/>
        </w:rPr>
      </w:pPr>
    </w:p>
    <w:p w14:paraId="2D807CCA" w14:textId="1EC79B07" w:rsidR="00634205" w:rsidRPr="00EC7653" w:rsidRDefault="00634205" w:rsidP="00634205">
      <w:pPr>
        <w:rPr>
          <w:rFonts w:ascii="Arial" w:hAnsi="Arial" w:cs="Arial"/>
          <w:color w:val="000000"/>
          <w:sz w:val="19"/>
          <w:szCs w:val="19"/>
        </w:rPr>
      </w:pPr>
      <w:r>
        <w:rPr>
          <w:rFonts w:ascii="Arial" w:hAnsi="Arial" w:cs="Arial"/>
          <w:color w:val="000000"/>
          <w:sz w:val="19"/>
          <w:szCs w:val="19"/>
        </w:rPr>
        <w:t xml:space="preserve">15 years SEO / Web PM experience. </w:t>
      </w:r>
      <w:r w:rsidR="006E5A82" w:rsidRPr="006E5A82">
        <w:rPr>
          <w:rFonts w:ascii="Arial" w:hAnsi="Arial" w:cs="Arial"/>
          <w:color w:val="000000"/>
          <w:sz w:val="19"/>
          <w:szCs w:val="19"/>
        </w:rPr>
        <w:t xml:space="preserve">I’ve worked agency &amp; client-side for the top-tier in UK, AU, NZ. I specialise in technical, strategy &amp; on-page SEO - focusing on enterprise, eCommerce &amp; international </w:t>
      </w:r>
      <w:r w:rsidR="006E5A82">
        <w:rPr>
          <w:rFonts w:ascii="Arial" w:hAnsi="Arial" w:cs="Arial"/>
          <w:color w:val="000000"/>
          <w:sz w:val="19"/>
          <w:szCs w:val="19"/>
        </w:rPr>
        <w:t xml:space="preserve">behemoths. Focused on increasing organic visibility, </w:t>
      </w:r>
      <w:r>
        <w:rPr>
          <w:rFonts w:ascii="Arial" w:hAnsi="Arial" w:cs="Arial"/>
          <w:color w:val="000000"/>
          <w:sz w:val="19"/>
          <w:szCs w:val="19"/>
        </w:rPr>
        <w:t xml:space="preserve">I've </w:t>
      </w:r>
      <w:r w:rsidR="001B3731">
        <w:rPr>
          <w:rFonts w:ascii="Arial" w:hAnsi="Arial" w:cs="Arial"/>
          <w:color w:val="000000"/>
          <w:sz w:val="19"/>
          <w:szCs w:val="19"/>
        </w:rPr>
        <w:t>created</w:t>
      </w:r>
      <w:r w:rsidR="007606D1">
        <w:rPr>
          <w:rFonts w:ascii="Arial" w:hAnsi="Arial" w:cs="Arial"/>
          <w:color w:val="000000"/>
          <w:sz w:val="19"/>
          <w:szCs w:val="19"/>
        </w:rPr>
        <w:t xml:space="preserve"> </w:t>
      </w:r>
      <w:r w:rsidR="00EC7653">
        <w:rPr>
          <w:rFonts w:ascii="Arial" w:hAnsi="Arial" w:cs="Arial"/>
          <w:color w:val="000000"/>
          <w:sz w:val="19"/>
          <w:szCs w:val="19"/>
        </w:rPr>
        <w:t xml:space="preserve">tangible </w:t>
      </w:r>
      <w:r>
        <w:rPr>
          <w:rFonts w:ascii="Arial" w:hAnsi="Arial" w:cs="Arial"/>
          <w:color w:val="000000"/>
          <w:sz w:val="19"/>
          <w:szCs w:val="19"/>
        </w:rPr>
        <w:t xml:space="preserve">ranking increases for 100’s of </w:t>
      </w:r>
      <w:r w:rsidR="00106806">
        <w:rPr>
          <w:rFonts w:ascii="Arial" w:hAnsi="Arial" w:cs="Arial"/>
          <w:color w:val="000000"/>
          <w:sz w:val="19"/>
          <w:szCs w:val="19"/>
        </w:rPr>
        <w:t xml:space="preserve">big brands </w:t>
      </w:r>
      <w:r>
        <w:rPr>
          <w:rFonts w:ascii="Arial" w:hAnsi="Arial" w:cs="Arial"/>
          <w:color w:val="000000"/>
          <w:sz w:val="19"/>
          <w:szCs w:val="19"/>
        </w:rPr>
        <w:t xml:space="preserve">worldwide. Clients include Samsung, </w:t>
      </w:r>
      <w:r w:rsidR="003F0358">
        <w:rPr>
          <w:rFonts w:ascii="Arial" w:hAnsi="Arial" w:cs="Arial"/>
          <w:color w:val="000000"/>
          <w:sz w:val="19"/>
          <w:szCs w:val="19"/>
        </w:rPr>
        <w:t xml:space="preserve">Toyota, </w:t>
      </w:r>
      <w:r w:rsidR="0016591F">
        <w:rPr>
          <w:rFonts w:ascii="Arial" w:hAnsi="Arial" w:cs="Arial"/>
          <w:color w:val="000000"/>
          <w:sz w:val="19"/>
          <w:szCs w:val="19"/>
        </w:rPr>
        <w:t xml:space="preserve">Hilton, </w:t>
      </w:r>
      <w:r w:rsidR="00B869F1">
        <w:rPr>
          <w:rFonts w:ascii="Arial" w:hAnsi="Arial" w:cs="Arial"/>
          <w:color w:val="000000"/>
          <w:sz w:val="19"/>
          <w:szCs w:val="19"/>
        </w:rPr>
        <w:t xml:space="preserve">Honda, </w:t>
      </w:r>
      <w:r w:rsidR="0016591F">
        <w:rPr>
          <w:rFonts w:ascii="Arial" w:hAnsi="Arial" w:cs="Arial"/>
          <w:color w:val="000000"/>
          <w:sz w:val="19"/>
          <w:szCs w:val="19"/>
        </w:rPr>
        <w:t xml:space="preserve">H&amp;M, </w:t>
      </w:r>
      <w:r w:rsidR="008D1D15">
        <w:rPr>
          <w:rFonts w:ascii="Arial" w:hAnsi="Arial" w:cs="Arial"/>
          <w:color w:val="000000"/>
          <w:sz w:val="19"/>
          <w:szCs w:val="19"/>
        </w:rPr>
        <w:t>Bacardi</w:t>
      </w:r>
      <w:r>
        <w:rPr>
          <w:rFonts w:ascii="Arial" w:hAnsi="Arial" w:cs="Arial"/>
          <w:color w:val="000000"/>
          <w:sz w:val="19"/>
          <w:szCs w:val="19"/>
        </w:rPr>
        <w:t>,</w:t>
      </w:r>
      <w:r w:rsidR="00445061">
        <w:rPr>
          <w:rFonts w:ascii="Arial" w:hAnsi="Arial" w:cs="Arial"/>
          <w:color w:val="000000"/>
          <w:sz w:val="19"/>
          <w:szCs w:val="19"/>
        </w:rPr>
        <w:t xml:space="preserve"> Jim Beam,</w:t>
      </w:r>
      <w:r w:rsidR="008D1D15">
        <w:rPr>
          <w:rFonts w:ascii="Arial" w:hAnsi="Arial" w:cs="Arial"/>
          <w:color w:val="000000"/>
          <w:sz w:val="19"/>
          <w:szCs w:val="19"/>
        </w:rPr>
        <w:t xml:space="preserve"> The AA,</w:t>
      </w:r>
      <w:r w:rsidR="00AF446C">
        <w:rPr>
          <w:rFonts w:ascii="Arial" w:hAnsi="Arial" w:cs="Arial"/>
          <w:color w:val="000000"/>
          <w:sz w:val="19"/>
          <w:szCs w:val="19"/>
        </w:rPr>
        <w:t xml:space="preserve"> </w:t>
      </w:r>
      <w:r w:rsidR="00F07B42">
        <w:rPr>
          <w:rFonts w:ascii="Arial" w:hAnsi="Arial" w:cs="Arial"/>
          <w:color w:val="000000"/>
          <w:sz w:val="19"/>
          <w:szCs w:val="19"/>
        </w:rPr>
        <w:t>Qantas</w:t>
      </w:r>
      <w:r w:rsidR="00AF446C">
        <w:rPr>
          <w:rFonts w:ascii="Arial" w:hAnsi="Arial" w:cs="Arial"/>
          <w:color w:val="000000"/>
          <w:sz w:val="19"/>
          <w:szCs w:val="19"/>
        </w:rPr>
        <w:t xml:space="preserve">, Ted Baker, </w:t>
      </w:r>
      <w:r w:rsidR="00236F80">
        <w:rPr>
          <w:rFonts w:ascii="Arial" w:hAnsi="Arial" w:cs="Arial"/>
          <w:color w:val="000000"/>
          <w:sz w:val="19"/>
          <w:szCs w:val="19"/>
        </w:rPr>
        <w:t xml:space="preserve">GSK, </w:t>
      </w:r>
      <w:proofErr w:type="spellStart"/>
      <w:r w:rsidR="00AF446C">
        <w:rPr>
          <w:rFonts w:ascii="Arial" w:hAnsi="Arial" w:cs="Arial"/>
          <w:color w:val="000000"/>
          <w:sz w:val="19"/>
          <w:szCs w:val="19"/>
        </w:rPr>
        <w:t>Currys</w:t>
      </w:r>
      <w:proofErr w:type="spellEnd"/>
      <w:r w:rsidR="00413D17">
        <w:rPr>
          <w:rFonts w:ascii="Arial" w:hAnsi="Arial" w:cs="Arial"/>
          <w:color w:val="000000"/>
          <w:sz w:val="19"/>
          <w:szCs w:val="19"/>
        </w:rPr>
        <w:t xml:space="preserve">, </w:t>
      </w:r>
      <w:proofErr w:type="spellStart"/>
      <w:r w:rsidR="00413D17">
        <w:rPr>
          <w:rFonts w:ascii="Arial" w:hAnsi="Arial" w:cs="Arial"/>
          <w:color w:val="000000"/>
          <w:sz w:val="19"/>
          <w:szCs w:val="19"/>
        </w:rPr>
        <w:t>Netsuite</w:t>
      </w:r>
      <w:proofErr w:type="spellEnd"/>
      <w:r w:rsidR="00413D17">
        <w:rPr>
          <w:rFonts w:ascii="Arial" w:hAnsi="Arial" w:cs="Arial"/>
          <w:color w:val="000000"/>
          <w:sz w:val="19"/>
          <w:szCs w:val="19"/>
        </w:rPr>
        <w:t>, Software AG</w:t>
      </w:r>
      <w:r w:rsidR="00AF446C">
        <w:rPr>
          <w:rFonts w:ascii="Arial" w:hAnsi="Arial" w:cs="Arial"/>
          <w:color w:val="000000"/>
          <w:sz w:val="19"/>
          <w:szCs w:val="19"/>
        </w:rPr>
        <w:t xml:space="preserve"> and 100’s more.</w:t>
      </w:r>
    </w:p>
    <w:p w14:paraId="2D9CFF92" w14:textId="77777777" w:rsidR="00746280" w:rsidRPr="00E21B58" w:rsidRDefault="00746280">
      <w:pPr>
        <w:jc w:val="center"/>
        <w:rPr>
          <w:rFonts w:ascii="Arial" w:hAnsi="Arial" w:cs="Arial"/>
          <w:sz w:val="19"/>
          <w:szCs w:val="19"/>
          <w:shd w:val="clear" w:color="auto" w:fill="FFFFFF"/>
          <w:lang w:eastAsia="en-US"/>
        </w:rPr>
      </w:pPr>
    </w:p>
    <w:p w14:paraId="6B96984E" w14:textId="5BBE5543" w:rsidR="00106806" w:rsidRDefault="00BE742A" w:rsidP="001003B4">
      <w:pPr>
        <w:jc w:val="center"/>
        <w:rPr>
          <w:rFonts w:ascii="Arial" w:eastAsia="Arial" w:hAnsi="Arial" w:cs="Arial"/>
          <w:b/>
          <w:color w:val="0D0D0D"/>
          <w:sz w:val="19"/>
          <w:szCs w:val="19"/>
        </w:rPr>
      </w:pPr>
      <w:r w:rsidRPr="00E21B58">
        <w:rPr>
          <w:rFonts w:ascii="Arial" w:eastAsia="Arial" w:hAnsi="Arial" w:cs="Arial"/>
          <w:b/>
          <w:color w:val="0D0D0D"/>
          <w:sz w:val="19"/>
          <w:szCs w:val="19"/>
        </w:rPr>
        <w:t>Professional Experience</w:t>
      </w:r>
    </w:p>
    <w:p w14:paraId="6C092A1D" w14:textId="064E89A9" w:rsidR="00106806" w:rsidRPr="00720FF2" w:rsidRDefault="00106806" w:rsidP="00106806">
      <w:pPr>
        <w:rPr>
          <w:rFonts w:ascii="Arial" w:eastAsia="Arial" w:hAnsi="Arial" w:cs="Arial"/>
          <w:b/>
          <w:color w:val="0D0D0D"/>
          <w:sz w:val="19"/>
          <w:szCs w:val="19"/>
        </w:rPr>
      </w:pPr>
      <w:r w:rsidRPr="00E21B58">
        <w:rPr>
          <w:rFonts w:ascii="Arial" w:eastAsia="Arial" w:hAnsi="Arial" w:cs="Arial"/>
          <w:b/>
          <w:color w:val="0D0D0D"/>
          <w:sz w:val="19"/>
          <w:szCs w:val="19"/>
        </w:rPr>
        <w:t>SEO</w:t>
      </w:r>
      <w:r w:rsidR="00386420">
        <w:rPr>
          <w:rFonts w:ascii="Arial" w:eastAsia="Arial" w:hAnsi="Arial" w:cs="Arial"/>
          <w:b/>
          <w:color w:val="0D0D0D"/>
          <w:sz w:val="19"/>
          <w:szCs w:val="19"/>
        </w:rPr>
        <w:t xml:space="preserve"> </w:t>
      </w:r>
      <w:r w:rsidRPr="00E21B58">
        <w:rPr>
          <w:rFonts w:ascii="Arial" w:eastAsia="Arial" w:hAnsi="Arial" w:cs="Arial"/>
          <w:b/>
          <w:color w:val="0D0D0D"/>
          <w:sz w:val="19"/>
          <w:szCs w:val="19"/>
        </w:rPr>
        <w:t xml:space="preserve">Contractor – Remote                                                                                       </w:t>
      </w:r>
      <w:r>
        <w:rPr>
          <w:rFonts w:ascii="Arial" w:eastAsia="Arial" w:hAnsi="Arial" w:cs="Arial"/>
          <w:b/>
          <w:color w:val="0D0D0D"/>
          <w:sz w:val="19"/>
          <w:szCs w:val="19"/>
        </w:rPr>
        <w:t xml:space="preserve">                            </w:t>
      </w:r>
      <w:r w:rsidR="001003B4">
        <w:rPr>
          <w:rFonts w:ascii="Arial" w:eastAsia="Arial" w:hAnsi="Arial" w:cs="Arial"/>
          <w:b/>
          <w:color w:val="0D0D0D"/>
          <w:sz w:val="19"/>
          <w:szCs w:val="19"/>
        </w:rPr>
        <w:t xml:space="preserve"> Hilton.com</w:t>
      </w:r>
      <w:r w:rsidRPr="00E21B58">
        <w:rPr>
          <w:rFonts w:ascii="Arial" w:eastAsia="Arial" w:hAnsi="Arial" w:cs="Arial"/>
          <w:b/>
          <w:color w:val="0D0D0D"/>
          <w:sz w:val="19"/>
          <w:szCs w:val="19"/>
        </w:rPr>
        <w:t xml:space="preserve"> </w:t>
      </w:r>
      <w:r w:rsidR="001003B4">
        <w:rPr>
          <w:rFonts w:ascii="Arial" w:eastAsia="Arial" w:hAnsi="Arial" w:cs="Arial"/>
          <w:b/>
          <w:color w:val="0D0D0D"/>
          <w:sz w:val="19"/>
          <w:szCs w:val="19"/>
        </w:rPr>
        <w:t>/ VML.com</w:t>
      </w:r>
      <w:r w:rsidRPr="00E21B58">
        <w:rPr>
          <w:rFonts w:ascii="Arial" w:eastAsia="Arial" w:hAnsi="Arial" w:cs="Arial"/>
          <w:b/>
          <w:color w:val="0D0D0D"/>
          <w:sz w:val="19"/>
          <w:szCs w:val="19"/>
        </w:rPr>
        <w:t xml:space="preserve">                                                                                      </w:t>
      </w:r>
      <w:r w:rsidR="00386420">
        <w:rPr>
          <w:rFonts w:ascii="Arial" w:eastAsia="Arial" w:hAnsi="Arial" w:cs="Arial"/>
          <w:b/>
          <w:color w:val="0D0D0D"/>
          <w:sz w:val="19"/>
          <w:szCs w:val="19"/>
        </w:rPr>
        <w:t>Consultant</w:t>
      </w:r>
      <w:r w:rsidRPr="00E21B58">
        <w:rPr>
          <w:rFonts w:ascii="Arial" w:eastAsia="Arial" w:hAnsi="Arial" w:cs="Arial"/>
          <w:b/>
          <w:color w:val="0D0D0D"/>
          <w:sz w:val="19"/>
          <w:szCs w:val="19"/>
          <w:u w:val="single"/>
        </w:rPr>
        <w:tab/>
      </w:r>
      <w:r w:rsidRPr="00E21B58">
        <w:rPr>
          <w:rFonts w:ascii="Arial" w:eastAsia="Arial" w:hAnsi="Arial" w:cs="Arial"/>
          <w:b/>
          <w:color w:val="0D0D0D"/>
          <w:sz w:val="19"/>
          <w:szCs w:val="19"/>
          <w:u w:val="single"/>
        </w:rPr>
        <w:tab/>
        <w:t xml:space="preserve">                                             </w:t>
      </w:r>
      <w:r>
        <w:rPr>
          <w:rFonts w:ascii="Arial" w:eastAsia="Arial" w:hAnsi="Arial" w:cs="Arial"/>
          <w:b/>
          <w:color w:val="0D0D0D"/>
          <w:sz w:val="19"/>
          <w:szCs w:val="19"/>
          <w:u w:val="single"/>
        </w:rPr>
        <w:t xml:space="preserve"> </w:t>
      </w:r>
      <w:r w:rsidRPr="00E21B58">
        <w:rPr>
          <w:rFonts w:ascii="Arial" w:eastAsia="Arial" w:hAnsi="Arial" w:cs="Arial"/>
          <w:b/>
          <w:color w:val="0D0D0D"/>
          <w:sz w:val="19"/>
          <w:szCs w:val="19"/>
          <w:u w:val="single"/>
        </w:rPr>
        <w:t xml:space="preserve">                                       </w:t>
      </w:r>
      <w:r>
        <w:rPr>
          <w:rFonts w:ascii="Arial" w:eastAsia="Arial" w:hAnsi="Arial" w:cs="Arial"/>
          <w:b/>
          <w:color w:val="0D0D0D"/>
          <w:sz w:val="19"/>
          <w:szCs w:val="19"/>
          <w:u w:val="single"/>
        </w:rPr>
        <w:t xml:space="preserve"> </w:t>
      </w:r>
      <w:r w:rsidR="00386420">
        <w:rPr>
          <w:rFonts w:ascii="Arial" w:eastAsia="Arial" w:hAnsi="Arial" w:cs="Arial"/>
          <w:b/>
          <w:color w:val="0D0D0D"/>
          <w:sz w:val="19"/>
          <w:szCs w:val="19"/>
          <w:u w:val="single"/>
        </w:rPr>
        <w:t xml:space="preserve">                                         </w:t>
      </w:r>
      <w:r>
        <w:rPr>
          <w:rFonts w:ascii="Arial" w:eastAsia="Arial" w:hAnsi="Arial" w:cs="Arial"/>
          <w:b/>
          <w:color w:val="0D0D0D"/>
          <w:sz w:val="19"/>
          <w:szCs w:val="19"/>
          <w:u w:val="single"/>
        </w:rPr>
        <w:t xml:space="preserve"> Mar</w:t>
      </w:r>
      <w:r w:rsidRPr="00E21B58">
        <w:rPr>
          <w:rFonts w:ascii="Arial" w:eastAsia="Arial" w:hAnsi="Arial" w:cs="Arial"/>
          <w:b/>
          <w:color w:val="0D0D0D"/>
          <w:sz w:val="19"/>
          <w:szCs w:val="19"/>
          <w:u w:val="single"/>
        </w:rPr>
        <w:t xml:space="preserve"> </w:t>
      </w:r>
      <w:r>
        <w:rPr>
          <w:rFonts w:ascii="Arial" w:eastAsia="Arial" w:hAnsi="Arial" w:cs="Arial"/>
          <w:b/>
          <w:color w:val="0D0D0D"/>
          <w:sz w:val="19"/>
          <w:szCs w:val="19"/>
          <w:u w:val="single"/>
        </w:rPr>
        <w:t>24 –</w:t>
      </w:r>
      <w:r w:rsidRPr="00E21B58">
        <w:rPr>
          <w:rFonts w:ascii="Arial" w:eastAsia="Arial" w:hAnsi="Arial" w:cs="Arial"/>
          <w:b/>
          <w:color w:val="0D0D0D"/>
          <w:sz w:val="19"/>
          <w:szCs w:val="19"/>
          <w:u w:val="single"/>
        </w:rPr>
        <w:t xml:space="preserve"> </w:t>
      </w:r>
      <w:r>
        <w:rPr>
          <w:rFonts w:ascii="Arial" w:eastAsia="Arial" w:hAnsi="Arial" w:cs="Arial"/>
          <w:b/>
          <w:color w:val="0D0D0D"/>
          <w:sz w:val="19"/>
          <w:szCs w:val="19"/>
          <w:u w:val="single"/>
        </w:rPr>
        <w:t>Present</w:t>
      </w:r>
    </w:p>
    <w:p w14:paraId="7EE29AA2" w14:textId="7B8336EC" w:rsidR="00106806" w:rsidRPr="00106806" w:rsidRDefault="00106806" w:rsidP="00FC5235">
      <w:pPr>
        <w:rPr>
          <w:rFonts w:ascii="Arial" w:eastAsia="Arial" w:hAnsi="Arial" w:cs="Arial"/>
          <w:bCs/>
          <w:color w:val="0D0D0D"/>
          <w:sz w:val="19"/>
          <w:szCs w:val="19"/>
        </w:rPr>
      </w:pPr>
      <w:r>
        <w:rPr>
          <w:rFonts w:ascii="Arial" w:eastAsia="Arial" w:hAnsi="Arial" w:cs="Arial"/>
          <w:bCs/>
          <w:color w:val="0D0D0D"/>
          <w:sz w:val="19"/>
          <w:szCs w:val="19"/>
        </w:rPr>
        <w:t>Undertaking 2 ad-hoc consultancy SEO roles for Hilton Hotels and VML agency. Here I provided technical expertise for the optimisation and expansion of organic visibility for international markets for Clarks Shoes and the Hilton website. This meant providing guidance to tech &amp; dev teams on best practices, whilst also ensuring content was fully optimised for multi-region/language users obtained via the organic channel.</w:t>
      </w:r>
    </w:p>
    <w:p w14:paraId="4E7665CD" w14:textId="77777777" w:rsidR="00106806" w:rsidRDefault="00106806" w:rsidP="00FC5235">
      <w:pPr>
        <w:rPr>
          <w:rFonts w:ascii="Arial" w:eastAsia="Arial" w:hAnsi="Arial" w:cs="Arial"/>
          <w:b/>
          <w:color w:val="0D0D0D"/>
          <w:sz w:val="19"/>
          <w:szCs w:val="19"/>
        </w:rPr>
      </w:pPr>
    </w:p>
    <w:p w14:paraId="23C567F7" w14:textId="56532319" w:rsidR="00FC5235" w:rsidRPr="00720FF2" w:rsidRDefault="00FC5235" w:rsidP="00FC5235">
      <w:pPr>
        <w:rPr>
          <w:rFonts w:ascii="Arial" w:eastAsia="Arial" w:hAnsi="Arial" w:cs="Arial"/>
          <w:b/>
          <w:color w:val="0D0D0D"/>
          <w:sz w:val="19"/>
          <w:szCs w:val="19"/>
        </w:rPr>
      </w:pPr>
      <w:r w:rsidRPr="00E21B58">
        <w:rPr>
          <w:rFonts w:ascii="Arial" w:eastAsia="Arial" w:hAnsi="Arial" w:cs="Arial"/>
          <w:b/>
          <w:color w:val="0D0D0D"/>
          <w:sz w:val="19"/>
          <w:szCs w:val="19"/>
        </w:rPr>
        <w:t xml:space="preserve">SEO Consultant/Contractor – Remote                                                                                       </w:t>
      </w:r>
      <w:r>
        <w:rPr>
          <w:rFonts w:ascii="Arial" w:eastAsia="Arial" w:hAnsi="Arial" w:cs="Arial"/>
          <w:b/>
          <w:color w:val="0D0D0D"/>
          <w:sz w:val="19"/>
          <w:szCs w:val="19"/>
        </w:rPr>
        <w:t xml:space="preserve">              </w:t>
      </w:r>
      <w:r w:rsidR="005C2CF0">
        <w:rPr>
          <w:rFonts w:ascii="Arial" w:eastAsia="Arial" w:hAnsi="Arial" w:cs="Arial"/>
          <w:b/>
          <w:color w:val="0D0D0D"/>
          <w:sz w:val="19"/>
          <w:szCs w:val="19"/>
        </w:rPr>
        <w:t xml:space="preserve">            Digitas.com</w:t>
      </w:r>
      <w:r w:rsidRPr="00E21B58">
        <w:rPr>
          <w:rFonts w:ascii="Arial" w:eastAsia="Arial" w:hAnsi="Arial" w:cs="Arial"/>
          <w:b/>
          <w:color w:val="0D0D0D"/>
          <w:sz w:val="19"/>
          <w:szCs w:val="19"/>
        </w:rPr>
        <w:t xml:space="preserve">                                                                                       </w:t>
      </w:r>
      <w:r>
        <w:rPr>
          <w:rFonts w:ascii="Arial" w:eastAsia="Arial" w:hAnsi="Arial" w:cs="Arial"/>
          <w:b/>
          <w:color w:val="0D0D0D"/>
          <w:sz w:val="19"/>
          <w:szCs w:val="19"/>
        </w:rPr>
        <w:t xml:space="preserve">Senior Technical SEO Manager </w:t>
      </w:r>
      <w:r w:rsidRPr="00E21B58">
        <w:rPr>
          <w:rFonts w:ascii="Arial" w:eastAsia="Arial" w:hAnsi="Arial" w:cs="Arial"/>
          <w:b/>
          <w:color w:val="0D0D0D"/>
          <w:sz w:val="19"/>
          <w:szCs w:val="19"/>
          <w:u w:val="single"/>
        </w:rPr>
        <w:t xml:space="preserve">            </w:t>
      </w:r>
      <w:r w:rsidRPr="00E21B58">
        <w:rPr>
          <w:rFonts w:ascii="Arial" w:eastAsia="Arial" w:hAnsi="Arial" w:cs="Arial"/>
          <w:b/>
          <w:color w:val="0D0D0D"/>
          <w:sz w:val="19"/>
          <w:szCs w:val="19"/>
          <w:u w:val="single"/>
        </w:rPr>
        <w:tab/>
      </w:r>
      <w:r w:rsidRPr="00E21B58">
        <w:rPr>
          <w:rFonts w:ascii="Arial" w:eastAsia="Arial" w:hAnsi="Arial" w:cs="Arial"/>
          <w:b/>
          <w:color w:val="0D0D0D"/>
          <w:sz w:val="19"/>
          <w:szCs w:val="19"/>
          <w:u w:val="single"/>
        </w:rPr>
        <w:tab/>
        <w:t xml:space="preserve">                                             </w:t>
      </w:r>
      <w:r>
        <w:rPr>
          <w:rFonts w:ascii="Arial" w:eastAsia="Arial" w:hAnsi="Arial" w:cs="Arial"/>
          <w:b/>
          <w:color w:val="0D0D0D"/>
          <w:sz w:val="19"/>
          <w:szCs w:val="19"/>
          <w:u w:val="single"/>
        </w:rPr>
        <w:t xml:space="preserve"> </w:t>
      </w:r>
      <w:r w:rsidRPr="00E21B58">
        <w:rPr>
          <w:rFonts w:ascii="Arial" w:eastAsia="Arial" w:hAnsi="Arial" w:cs="Arial"/>
          <w:b/>
          <w:color w:val="0D0D0D"/>
          <w:sz w:val="19"/>
          <w:szCs w:val="19"/>
          <w:u w:val="single"/>
        </w:rPr>
        <w:t xml:space="preserve">                                       </w:t>
      </w:r>
      <w:r>
        <w:rPr>
          <w:rFonts w:ascii="Arial" w:eastAsia="Arial" w:hAnsi="Arial" w:cs="Arial"/>
          <w:b/>
          <w:color w:val="0D0D0D"/>
          <w:sz w:val="19"/>
          <w:szCs w:val="19"/>
          <w:u w:val="single"/>
        </w:rPr>
        <w:t xml:space="preserve">  </w:t>
      </w:r>
      <w:r w:rsidR="00F07B42">
        <w:rPr>
          <w:rFonts w:ascii="Arial" w:eastAsia="Arial" w:hAnsi="Arial" w:cs="Arial"/>
          <w:b/>
          <w:color w:val="0D0D0D"/>
          <w:sz w:val="19"/>
          <w:szCs w:val="19"/>
          <w:u w:val="single"/>
        </w:rPr>
        <w:t xml:space="preserve">  </w:t>
      </w:r>
      <w:r>
        <w:rPr>
          <w:rFonts w:ascii="Arial" w:eastAsia="Arial" w:hAnsi="Arial" w:cs="Arial"/>
          <w:b/>
          <w:color w:val="0D0D0D"/>
          <w:sz w:val="19"/>
          <w:szCs w:val="19"/>
          <w:u w:val="single"/>
        </w:rPr>
        <w:t>Aug</w:t>
      </w:r>
      <w:r w:rsidRPr="00E21B58">
        <w:rPr>
          <w:rFonts w:ascii="Arial" w:eastAsia="Arial" w:hAnsi="Arial" w:cs="Arial"/>
          <w:b/>
          <w:color w:val="0D0D0D"/>
          <w:sz w:val="19"/>
          <w:szCs w:val="19"/>
          <w:u w:val="single"/>
        </w:rPr>
        <w:t xml:space="preserve"> 2</w:t>
      </w:r>
      <w:r>
        <w:rPr>
          <w:rFonts w:ascii="Arial" w:eastAsia="Arial" w:hAnsi="Arial" w:cs="Arial"/>
          <w:b/>
          <w:color w:val="0D0D0D"/>
          <w:sz w:val="19"/>
          <w:szCs w:val="19"/>
          <w:u w:val="single"/>
        </w:rPr>
        <w:t>3</w:t>
      </w:r>
      <w:r w:rsidRPr="00E21B58">
        <w:rPr>
          <w:rFonts w:ascii="Arial" w:eastAsia="Arial" w:hAnsi="Arial" w:cs="Arial"/>
          <w:b/>
          <w:color w:val="0D0D0D"/>
          <w:sz w:val="19"/>
          <w:szCs w:val="19"/>
          <w:u w:val="single"/>
        </w:rPr>
        <w:t xml:space="preserve"> </w:t>
      </w:r>
      <w:r>
        <w:rPr>
          <w:rFonts w:ascii="Arial" w:eastAsia="Arial" w:hAnsi="Arial" w:cs="Arial"/>
          <w:b/>
          <w:color w:val="0D0D0D"/>
          <w:sz w:val="19"/>
          <w:szCs w:val="19"/>
          <w:u w:val="single"/>
        </w:rPr>
        <w:t>–</w:t>
      </w:r>
      <w:r w:rsidRPr="00E21B58">
        <w:rPr>
          <w:rFonts w:ascii="Arial" w:eastAsia="Arial" w:hAnsi="Arial" w:cs="Arial"/>
          <w:b/>
          <w:color w:val="0D0D0D"/>
          <w:sz w:val="19"/>
          <w:szCs w:val="19"/>
          <w:u w:val="single"/>
        </w:rPr>
        <w:t xml:space="preserve"> </w:t>
      </w:r>
      <w:r w:rsidR="00F07B42">
        <w:rPr>
          <w:rFonts w:ascii="Arial" w:eastAsia="Arial" w:hAnsi="Arial" w:cs="Arial"/>
          <w:b/>
          <w:color w:val="0D0D0D"/>
          <w:sz w:val="19"/>
          <w:szCs w:val="19"/>
          <w:u w:val="single"/>
        </w:rPr>
        <w:t>Feb 24</w:t>
      </w:r>
    </w:p>
    <w:p w14:paraId="05E5AC5E" w14:textId="1C331F2A" w:rsidR="005C2CF0" w:rsidRDefault="005C2CF0" w:rsidP="00720FF2">
      <w:pPr>
        <w:rPr>
          <w:rFonts w:ascii="Arial" w:eastAsia="Arial" w:hAnsi="Arial" w:cs="Arial"/>
          <w:bCs/>
          <w:color w:val="0D0D0D"/>
          <w:sz w:val="19"/>
          <w:szCs w:val="19"/>
        </w:rPr>
      </w:pPr>
      <w:r>
        <w:rPr>
          <w:rFonts w:ascii="Arial" w:eastAsia="Arial" w:hAnsi="Arial" w:cs="Arial"/>
          <w:bCs/>
          <w:color w:val="0D0D0D"/>
          <w:sz w:val="19"/>
          <w:szCs w:val="19"/>
        </w:rPr>
        <w:t xml:space="preserve">A </w:t>
      </w:r>
      <w:r w:rsidR="00445061">
        <w:rPr>
          <w:rFonts w:ascii="Arial" w:eastAsia="Arial" w:hAnsi="Arial" w:cs="Arial"/>
          <w:bCs/>
          <w:color w:val="0D0D0D"/>
          <w:sz w:val="19"/>
          <w:szCs w:val="19"/>
        </w:rPr>
        <w:t>7-month</w:t>
      </w:r>
      <w:r>
        <w:rPr>
          <w:rFonts w:ascii="Arial" w:eastAsia="Arial" w:hAnsi="Arial" w:cs="Arial"/>
          <w:bCs/>
          <w:color w:val="0D0D0D"/>
          <w:sz w:val="19"/>
          <w:szCs w:val="19"/>
        </w:rPr>
        <w:t xml:space="preserve"> contract to fill a technical skill shortage across newly won accounts via </w:t>
      </w:r>
      <w:proofErr w:type="spellStart"/>
      <w:r>
        <w:rPr>
          <w:rFonts w:ascii="Arial" w:eastAsia="Arial" w:hAnsi="Arial" w:cs="Arial"/>
          <w:bCs/>
          <w:color w:val="0D0D0D"/>
          <w:sz w:val="19"/>
          <w:szCs w:val="19"/>
        </w:rPr>
        <w:t>Digitas</w:t>
      </w:r>
      <w:proofErr w:type="spellEnd"/>
      <w:r>
        <w:rPr>
          <w:rFonts w:ascii="Arial" w:eastAsia="Arial" w:hAnsi="Arial" w:cs="Arial"/>
          <w:bCs/>
          <w:color w:val="0D0D0D"/>
          <w:sz w:val="19"/>
          <w:szCs w:val="19"/>
        </w:rPr>
        <w:t xml:space="preserve"> (a Publicis company). </w:t>
      </w:r>
    </w:p>
    <w:p w14:paraId="36585AE1" w14:textId="77777777" w:rsidR="005C2CF0" w:rsidRDefault="005C2CF0" w:rsidP="005C2CF0">
      <w:pPr>
        <w:rPr>
          <w:rFonts w:ascii="Arial" w:eastAsia="Arial" w:hAnsi="Arial" w:cs="Arial"/>
          <w:bCs/>
          <w:color w:val="0D0D0D"/>
          <w:sz w:val="19"/>
          <w:szCs w:val="19"/>
        </w:rPr>
      </w:pPr>
    </w:p>
    <w:p w14:paraId="73D10FCF" w14:textId="328BB48E" w:rsidR="005C2CF0" w:rsidRPr="002D0D28" w:rsidRDefault="005C2CF0" w:rsidP="00720FF2">
      <w:pPr>
        <w:rPr>
          <w:rFonts w:ascii="Arial" w:eastAsia="Arial" w:hAnsi="Arial" w:cs="Arial"/>
          <w:b/>
          <w:i/>
          <w:iCs/>
          <w:color w:val="0D0D0D"/>
          <w:sz w:val="19"/>
          <w:szCs w:val="19"/>
        </w:rPr>
      </w:pPr>
      <w:r w:rsidRPr="005C2CF0">
        <w:rPr>
          <w:rFonts w:ascii="Arial" w:eastAsia="Arial" w:hAnsi="Arial" w:cs="Arial"/>
          <w:b/>
          <w:i/>
          <w:iCs/>
          <w:color w:val="0D0D0D"/>
          <w:sz w:val="19"/>
          <w:szCs w:val="19"/>
        </w:rPr>
        <w:t>Client Work:</w:t>
      </w:r>
      <w:r>
        <w:rPr>
          <w:rFonts w:ascii="Arial" w:eastAsia="Arial" w:hAnsi="Arial" w:cs="Arial"/>
          <w:b/>
          <w:i/>
          <w:iCs/>
          <w:color w:val="0D0D0D"/>
          <w:sz w:val="19"/>
          <w:szCs w:val="19"/>
        </w:rPr>
        <w:t xml:space="preserve"> </w:t>
      </w:r>
      <w:r>
        <w:rPr>
          <w:rFonts w:ascii="Arial" w:eastAsia="Arial" w:hAnsi="Arial" w:cs="Arial"/>
          <w:bCs/>
          <w:i/>
          <w:iCs/>
          <w:color w:val="0D0D0D"/>
          <w:sz w:val="19"/>
          <w:szCs w:val="19"/>
        </w:rPr>
        <w:t>Jim Beam, Makers Mark, Laphroa</w:t>
      </w:r>
      <w:r w:rsidR="002D0D28">
        <w:rPr>
          <w:rFonts w:ascii="Arial" w:eastAsia="Arial" w:hAnsi="Arial" w:cs="Arial"/>
          <w:bCs/>
          <w:i/>
          <w:iCs/>
          <w:color w:val="0D0D0D"/>
          <w:sz w:val="19"/>
          <w:szCs w:val="19"/>
        </w:rPr>
        <w:t>i</w:t>
      </w:r>
      <w:r>
        <w:rPr>
          <w:rFonts w:ascii="Arial" w:eastAsia="Arial" w:hAnsi="Arial" w:cs="Arial"/>
          <w:bCs/>
          <w:i/>
          <w:iCs/>
          <w:color w:val="0D0D0D"/>
          <w:sz w:val="19"/>
          <w:szCs w:val="19"/>
        </w:rPr>
        <w:t>g</w:t>
      </w:r>
      <w:r w:rsidR="002D0D28">
        <w:rPr>
          <w:rFonts w:ascii="Arial" w:eastAsia="Arial" w:hAnsi="Arial" w:cs="Arial"/>
          <w:bCs/>
          <w:i/>
          <w:iCs/>
          <w:color w:val="0D0D0D"/>
          <w:sz w:val="19"/>
          <w:szCs w:val="19"/>
        </w:rPr>
        <w:t xml:space="preserve">, Courvoisier, Canadian Club, Knob Creek, Midori, Teachers </w:t>
      </w:r>
      <w:r w:rsidR="00C31D3B">
        <w:rPr>
          <w:rFonts w:ascii="Arial" w:eastAsia="Arial" w:hAnsi="Arial" w:cs="Arial"/>
          <w:bCs/>
          <w:i/>
          <w:iCs/>
          <w:color w:val="0D0D0D"/>
          <w:sz w:val="19"/>
          <w:szCs w:val="19"/>
        </w:rPr>
        <w:t>Whiskey</w:t>
      </w:r>
      <w:r w:rsidR="00236F80">
        <w:rPr>
          <w:rFonts w:ascii="Arial" w:eastAsia="Arial" w:hAnsi="Arial" w:cs="Arial"/>
          <w:bCs/>
          <w:i/>
          <w:iCs/>
          <w:color w:val="0D0D0D"/>
          <w:sz w:val="19"/>
          <w:szCs w:val="19"/>
        </w:rPr>
        <w:t xml:space="preserve">, </w:t>
      </w:r>
      <w:proofErr w:type="spellStart"/>
      <w:r w:rsidR="00236F80">
        <w:rPr>
          <w:rFonts w:ascii="Arial" w:eastAsia="Arial" w:hAnsi="Arial" w:cs="Arial"/>
          <w:bCs/>
          <w:i/>
          <w:iCs/>
          <w:color w:val="0D0D0D"/>
          <w:sz w:val="19"/>
          <w:szCs w:val="19"/>
        </w:rPr>
        <w:t>Aquafresh</w:t>
      </w:r>
      <w:proofErr w:type="spellEnd"/>
      <w:r w:rsidR="00236F80">
        <w:rPr>
          <w:rFonts w:ascii="Arial" w:eastAsia="Arial" w:hAnsi="Arial" w:cs="Arial"/>
          <w:bCs/>
          <w:i/>
          <w:iCs/>
          <w:color w:val="0D0D0D"/>
          <w:sz w:val="19"/>
          <w:szCs w:val="19"/>
        </w:rPr>
        <w:t xml:space="preserve">, Sensodyne, Nexium, </w:t>
      </w:r>
      <w:proofErr w:type="spellStart"/>
      <w:r w:rsidR="00236F80">
        <w:rPr>
          <w:rFonts w:ascii="Arial" w:eastAsia="Arial" w:hAnsi="Arial" w:cs="Arial"/>
          <w:bCs/>
          <w:i/>
          <w:iCs/>
          <w:color w:val="0D0D0D"/>
          <w:sz w:val="19"/>
          <w:szCs w:val="19"/>
        </w:rPr>
        <w:t>Anadin</w:t>
      </w:r>
      <w:proofErr w:type="spellEnd"/>
      <w:r w:rsidR="00236F80">
        <w:rPr>
          <w:rFonts w:ascii="Arial" w:eastAsia="Arial" w:hAnsi="Arial" w:cs="Arial"/>
          <w:bCs/>
          <w:i/>
          <w:iCs/>
          <w:color w:val="0D0D0D"/>
          <w:sz w:val="19"/>
          <w:szCs w:val="19"/>
        </w:rPr>
        <w:t xml:space="preserve">, Corsodyl, </w:t>
      </w:r>
      <w:proofErr w:type="spellStart"/>
      <w:r w:rsidR="00236F80">
        <w:rPr>
          <w:rFonts w:ascii="Arial" w:eastAsia="Arial" w:hAnsi="Arial" w:cs="Arial"/>
          <w:bCs/>
          <w:i/>
          <w:iCs/>
          <w:color w:val="0D0D0D"/>
          <w:sz w:val="19"/>
          <w:szCs w:val="19"/>
        </w:rPr>
        <w:t>Voltorol</w:t>
      </w:r>
      <w:proofErr w:type="spellEnd"/>
      <w:r w:rsidR="00236F80">
        <w:rPr>
          <w:rFonts w:ascii="Arial" w:eastAsia="Arial" w:hAnsi="Arial" w:cs="Arial"/>
          <w:bCs/>
          <w:i/>
          <w:iCs/>
          <w:color w:val="0D0D0D"/>
          <w:sz w:val="19"/>
          <w:szCs w:val="19"/>
        </w:rPr>
        <w:t xml:space="preserve">, Centrum, </w:t>
      </w:r>
      <w:proofErr w:type="spellStart"/>
      <w:r w:rsidR="00236F80">
        <w:rPr>
          <w:rFonts w:ascii="Arial" w:eastAsia="Arial" w:hAnsi="Arial" w:cs="Arial"/>
          <w:bCs/>
          <w:i/>
          <w:iCs/>
          <w:color w:val="0D0D0D"/>
          <w:sz w:val="19"/>
          <w:szCs w:val="19"/>
        </w:rPr>
        <w:t>Polident</w:t>
      </w:r>
      <w:proofErr w:type="spellEnd"/>
      <w:r w:rsidR="00236F80">
        <w:rPr>
          <w:rFonts w:ascii="Arial" w:eastAsia="Arial" w:hAnsi="Arial" w:cs="Arial"/>
          <w:bCs/>
          <w:i/>
          <w:iCs/>
          <w:color w:val="0D0D0D"/>
          <w:sz w:val="19"/>
          <w:szCs w:val="19"/>
        </w:rPr>
        <w:t>, Piri Allergy.</w:t>
      </w:r>
    </w:p>
    <w:p w14:paraId="2FF646D8" w14:textId="77777777" w:rsidR="005C2CF0" w:rsidRDefault="005C2CF0" w:rsidP="00720FF2">
      <w:pPr>
        <w:rPr>
          <w:rFonts w:ascii="Arial" w:eastAsia="Arial" w:hAnsi="Arial" w:cs="Arial"/>
          <w:bCs/>
          <w:color w:val="0D0D0D"/>
          <w:sz w:val="19"/>
          <w:szCs w:val="19"/>
        </w:rPr>
      </w:pPr>
    </w:p>
    <w:p w14:paraId="3ED8F1EA" w14:textId="6AEA8459" w:rsidR="00FC5235" w:rsidRDefault="005C2CF0" w:rsidP="00720FF2">
      <w:pPr>
        <w:rPr>
          <w:rFonts w:ascii="Arial" w:eastAsia="Arial" w:hAnsi="Arial" w:cs="Arial"/>
          <w:bCs/>
          <w:color w:val="0D0D0D"/>
          <w:sz w:val="19"/>
          <w:szCs w:val="19"/>
        </w:rPr>
      </w:pPr>
      <w:r>
        <w:rPr>
          <w:rFonts w:ascii="Arial" w:eastAsia="Arial" w:hAnsi="Arial" w:cs="Arial"/>
          <w:bCs/>
          <w:color w:val="0D0D0D"/>
          <w:sz w:val="19"/>
          <w:szCs w:val="19"/>
        </w:rPr>
        <w:t>Here I have been responsible for the high-level technical SEO recommendations on the Beam Suntory account. With a re</w:t>
      </w:r>
      <w:r w:rsidR="00236F80">
        <w:rPr>
          <w:rFonts w:ascii="Arial" w:eastAsia="Arial" w:hAnsi="Arial" w:cs="Arial"/>
          <w:bCs/>
          <w:color w:val="0D0D0D"/>
          <w:sz w:val="19"/>
          <w:szCs w:val="19"/>
        </w:rPr>
        <w:t>-</w:t>
      </w:r>
      <w:r>
        <w:rPr>
          <w:rFonts w:ascii="Arial" w:eastAsia="Arial" w:hAnsi="Arial" w:cs="Arial"/>
          <w:bCs/>
          <w:color w:val="0D0D0D"/>
          <w:sz w:val="19"/>
          <w:szCs w:val="19"/>
        </w:rPr>
        <w:t xml:space="preserve">platforming onto a hybrid Drupal/React framework, my role has been to provide technical support in the form of requirements gathering, acceptance criteria, </w:t>
      </w:r>
      <w:r w:rsidR="0009053F">
        <w:rPr>
          <w:rFonts w:ascii="Arial" w:eastAsia="Arial" w:hAnsi="Arial" w:cs="Arial"/>
          <w:bCs/>
          <w:color w:val="0D0D0D"/>
          <w:sz w:val="19"/>
          <w:szCs w:val="19"/>
        </w:rPr>
        <w:t>strategy,</w:t>
      </w:r>
      <w:r>
        <w:rPr>
          <w:rFonts w:ascii="Arial" w:eastAsia="Arial" w:hAnsi="Arial" w:cs="Arial"/>
          <w:bCs/>
          <w:color w:val="0D0D0D"/>
          <w:sz w:val="19"/>
          <w:szCs w:val="19"/>
        </w:rPr>
        <w:t xml:space="preserve"> and technical recommendations. This is to ensure greatest ranking ability</w:t>
      </w:r>
      <w:r w:rsidR="00F07B42">
        <w:rPr>
          <w:rFonts w:ascii="Arial" w:eastAsia="Arial" w:hAnsi="Arial" w:cs="Arial"/>
          <w:bCs/>
          <w:color w:val="0D0D0D"/>
          <w:sz w:val="19"/>
          <w:szCs w:val="19"/>
        </w:rPr>
        <w:t>,</w:t>
      </w:r>
      <w:r>
        <w:rPr>
          <w:rFonts w:ascii="Arial" w:eastAsia="Arial" w:hAnsi="Arial" w:cs="Arial"/>
          <w:bCs/>
          <w:color w:val="0D0D0D"/>
          <w:sz w:val="19"/>
          <w:szCs w:val="19"/>
        </w:rPr>
        <w:t xml:space="preserve"> whilst minimising technical impediments. Using </w:t>
      </w:r>
      <w:proofErr w:type="spellStart"/>
      <w:r>
        <w:rPr>
          <w:rFonts w:ascii="Arial" w:eastAsia="Arial" w:hAnsi="Arial" w:cs="Arial"/>
          <w:bCs/>
          <w:color w:val="0D0D0D"/>
          <w:sz w:val="19"/>
          <w:szCs w:val="19"/>
        </w:rPr>
        <w:t>Oncrawl</w:t>
      </w:r>
      <w:proofErr w:type="spellEnd"/>
      <w:r>
        <w:rPr>
          <w:rFonts w:ascii="Arial" w:eastAsia="Arial" w:hAnsi="Arial" w:cs="Arial"/>
          <w:bCs/>
          <w:color w:val="0D0D0D"/>
          <w:sz w:val="19"/>
          <w:szCs w:val="19"/>
        </w:rPr>
        <w:t xml:space="preserve">, Jira, Jet Octopus and </w:t>
      </w:r>
      <w:proofErr w:type="spellStart"/>
      <w:r>
        <w:rPr>
          <w:rFonts w:ascii="Arial" w:eastAsia="Arial" w:hAnsi="Arial" w:cs="Arial"/>
          <w:bCs/>
          <w:color w:val="0D0D0D"/>
          <w:sz w:val="19"/>
          <w:szCs w:val="19"/>
        </w:rPr>
        <w:t>Ahrefs</w:t>
      </w:r>
      <w:proofErr w:type="spellEnd"/>
      <w:r>
        <w:rPr>
          <w:rFonts w:ascii="Arial" w:eastAsia="Arial" w:hAnsi="Arial" w:cs="Arial"/>
          <w:bCs/>
          <w:color w:val="0D0D0D"/>
          <w:sz w:val="19"/>
          <w:szCs w:val="19"/>
        </w:rPr>
        <w:t xml:space="preserve"> </w:t>
      </w:r>
      <w:r w:rsidR="00236F80">
        <w:rPr>
          <w:rFonts w:ascii="Arial" w:eastAsia="Arial" w:hAnsi="Arial" w:cs="Arial"/>
          <w:bCs/>
          <w:color w:val="0D0D0D"/>
          <w:sz w:val="19"/>
          <w:szCs w:val="19"/>
        </w:rPr>
        <w:t xml:space="preserve">to </w:t>
      </w:r>
      <w:r>
        <w:rPr>
          <w:rFonts w:ascii="Arial" w:eastAsia="Arial" w:hAnsi="Arial" w:cs="Arial"/>
          <w:bCs/>
          <w:color w:val="0D0D0D"/>
          <w:sz w:val="19"/>
          <w:szCs w:val="19"/>
        </w:rPr>
        <w:t>run</w:t>
      </w:r>
      <w:r w:rsidR="00236F80">
        <w:rPr>
          <w:rFonts w:ascii="Arial" w:eastAsia="Arial" w:hAnsi="Arial" w:cs="Arial"/>
          <w:bCs/>
          <w:color w:val="0D0D0D"/>
          <w:sz w:val="19"/>
          <w:szCs w:val="19"/>
        </w:rPr>
        <w:t xml:space="preserve"> the</w:t>
      </w:r>
      <w:r>
        <w:rPr>
          <w:rFonts w:ascii="Arial" w:eastAsia="Arial" w:hAnsi="Arial" w:cs="Arial"/>
          <w:bCs/>
          <w:color w:val="0D0D0D"/>
          <w:sz w:val="19"/>
          <w:szCs w:val="19"/>
        </w:rPr>
        <w:t xml:space="preserve"> project day-to-day. </w:t>
      </w:r>
    </w:p>
    <w:p w14:paraId="0C7E120E" w14:textId="77777777" w:rsidR="005C2CF0" w:rsidRPr="005C2CF0" w:rsidRDefault="005C2CF0" w:rsidP="00720FF2">
      <w:pPr>
        <w:rPr>
          <w:rFonts w:ascii="Arial" w:eastAsia="Arial" w:hAnsi="Arial" w:cs="Arial"/>
          <w:bCs/>
          <w:color w:val="0D0D0D"/>
          <w:sz w:val="19"/>
          <w:szCs w:val="19"/>
        </w:rPr>
      </w:pPr>
    </w:p>
    <w:p w14:paraId="3BF44CC7" w14:textId="3F79CDCC" w:rsidR="00720FF2" w:rsidRPr="00720FF2" w:rsidRDefault="00720FF2" w:rsidP="00720FF2">
      <w:pPr>
        <w:rPr>
          <w:rFonts w:ascii="Arial" w:eastAsia="Arial" w:hAnsi="Arial" w:cs="Arial"/>
          <w:b/>
          <w:color w:val="0D0D0D"/>
          <w:sz w:val="19"/>
          <w:szCs w:val="19"/>
        </w:rPr>
      </w:pPr>
      <w:r w:rsidRPr="00E21B58">
        <w:rPr>
          <w:rFonts w:ascii="Arial" w:eastAsia="Arial" w:hAnsi="Arial" w:cs="Arial"/>
          <w:b/>
          <w:color w:val="0D0D0D"/>
          <w:sz w:val="19"/>
          <w:szCs w:val="19"/>
        </w:rPr>
        <w:t xml:space="preserve">SEO Consultant/Contractor – Remote                                                                                       </w:t>
      </w:r>
      <w:r>
        <w:rPr>
          <w:rFonts w:ascii="Arial" w:eastAsia="Arial" w:hAnsi="Arial" w:cs="Arial"/>
          <w:b/>
          <w:color w:val="0D0D0D"/>
          <w:sz w:val="19"/>
          <w:szCs w:val="19"/>
        </w:rPr>
        <w:t xml:space="preserve">              Speechmatics</w:t>
      </w:r>
      <w:r w:rsidRPr="00E21B58">
        <w:rPr>
          <w:rFonts w:ascii="Arial" w:eastAsia="Arial" w:hAnsi="Arial" w:cs="Arial"/>
          <w:b/>
          <w:color w:val="0D0D0D"/>
          <w:sz w:val="19"/>
          <w:szCs w:val="19"/>
        </w:rPr>
        <w:t xml:space="preserve">.com                                                                                       </w:t>
      </w:r>
      <w:r>
        <w:rPr>
          <w:rFonts w:ascii="Arial" w:eastAsia="Arial" w:hAnsi="Arial" w:cs="Arial"/>
          <w:b/>
          <w:color w:val="0D0D0D"/>
          <w:sz w:val="19"/>
          <w:szCs w:val="19"/>
        </w:rPr>
        <w:t xml:space="preserve">SEO Consultant </w:t>
      </w:r>
      <w:r w:rsidRPr="00E21B58">
        <w:rPr>
          <w:rFonts w:ascii="Arial" w:eastAsia="Arial" w:hAnsi="Arial" w:cs="Arial"/>
          <w:b/>
          <w:color w:val="0D0D0D"/>
          <w:sz w:val="19"/>
          <w:szCs w:val="19"/>
          <w:u w:val="single"/>
        </w:rPr>
        <w:t xml:space="preserve">            </w:t>
      </w:r>
      <w:r w:rsidRPr="00E21B58">
        <w:rPr>
          <w:rFonts w:ascii="Arial" w:eastAsia="Arial" w:hAnsi="Arial" w:cs="Arial"/>
          <w:b/>
          <w:color w:val="0D0D0D"/>
          <w:sz w:val="19"/>
          <w:szCs w:val="19"/>
          <w:u w:val="single"/>
        </w:rPr>
        <w:tab/>
      </w:r>
      <w:r w:rsidRPr="00E21B58">
        <w:rPr>
          <w:rFonts w:ascii="Arial" w:eastAsia="Arial" w:hAnsi="Arial" w:cs="Arial"/>
          <w:b/>
          <w:color w:val="0D0D0D"/>
          <w:sz w:val="19"/>
          <w:szCs w:val="19"/>
          <w:u w:val="single"/>
        </w:rPr>
        <w:tab/>
        <w:t xml:space="preserve">                                                                                                                 </w:t>
      </w:r>
      <w:r w:rsidR="00C14B6C">
        <w:rPr>
          <w:rFonts w:ascii="Arial" w:eastAsia="Arial" w:hAnsi="Arial" w:cs="Arial"/>
          <w:b/>
          <w:color w:val="0D0D0D"/>
          <w:sz w:val="19"/>
          <w:szCs w:val="19"/>
          <w:u w:val="single"/>
        </w:rPr>
        <w:t xml:space="preserve">  </w:t>
      </w:r>
      <w:r w:rsidR="00E15B21">
        <w:rPr>
          <w:rFonts w:ascii="Arial" w:eastAsia="Arial" w:hAnsi="Arial" w:cs="Arial"/>
          <w:b/>
          <w:color w:val="0D0D0D"/>
          <w:sz w:val="19"/>
          <w:szCs w:val="19"/>
          <w:u w:val="single"/>
        </w:rPr>
        <w:t xml:space="preserve">   Mar</w:t>
      </w:r>
      <w:r w:rsidRPr="00E21B58">
        <w:rPr>
          <w:rFonts w:ascii="Arial" w:eastAsia="Arial" w:hAnsi="Arial" w:cs="Arial"/>
          <w:b/>
          <w:color w:val="0D0D0D"/>
          <w:sz w:val="19"/>
          <w:szCs w:val="19"/>
          <w:u w:val="single"/>
        </w:rPr>
        <w:t xml:space="preserve"> 2</w:t>
      </w:r>
      <w:r w:rsidR="00E15B21">
        <w:rPr>
          <w:rFonts w:ascii="Arial" w:eastAsia="Arial" w:hAnsi="Arial" w:cs="Arial"/>
          <w:b/>
          <w:color w:val="0D0D0D"/>
          <w:sz w:val="19"/>
          <w:szCs w:val="19"/>
          <w:u w:val="single"/>
        </w:rPr>
        <w:t>3</w:t>
      </w:r>
      <w:r w:rsidRPr="00E21B58">
        <w:rPr>
          <w:rFonts w:ascii="Arial" w:eastAsia="Arial" w:hAnsi="Arial" w:cs="Arial"/>
          <w:b/>
          <w:color w:val="0D0D0D"/>
          <w:sz w:val="19"/>
          <w:szCs w:val="19"/>
          <w:u w:val="single"/>
        </w:rPr>
        <w:t xml:space="preserve"> </w:t>
      </w:r>
      <w:r>
        <w:rPr>
          <w:rFonts w:ascii="Arial" w:eastAsia="Arial" w:hAnsi="Arial" w:cs="Arial"/>
          <w:b/>
          <w:color w:val="0D0D0D"/>
          <w:sz w:val="19"/>
          <w:szCs w:val="19"/>
          <w:u w:val="single"/>
        </w:rPr>
        <w:t>–</w:t>
      </w:r>
      <w:r w:rsidRPr="00E21B58">
        <w:rPr>
          <w:rFonts w:ascii="Arial" w:eastAsia="Arial" w:hAnsi="Arial" w:cs="Arial"/>
          <w:b/>
          <w:color w:val="0D0D0D"/>
          <w:sz w:val="19"/>
          <w:szCs w:val="19"/>
          <w:u w:val="single"/>
        </w:rPr>
        <w:t xml:space="preserve"> </w:t>
      </w:r>
      <w:r w:rsidR="00E15B21">
        <w:rPr>
          <w:rFonts w:ascii="Arial" w:eastAsia="Arial" w:hAnsi="Arial" w:cs="Arial"/>
          <w:b/>
          <w:color w:val="0D0D0D"/>
          <w:sz w:val="19"/>
          <w:szCs w:val="19"/>
          <w:u w:val="single"/>
        </w:rPr>
        <w:t>Jul 23</w:t>
      </w:r>
    </w:p>
    <w:p w14:paraId="1CA8F860" w14:textId="5A807C56" w:rsidR="00720FF2" w:rsidRDefault="00526E68" w:rsidP="00D26CBD">
      <w:pPr>
        <w:rPr>
          <w:rFonts w:ascii="Arial" w:eastAsia="Arial" w:hAnsi="Arial" w:cs="Arial"/>
          <w:bCs/>
          <w:color w:val="0D0D0D"/>
          <w:sz w:val="19"/>
          <w:szCs w:val="19"/>
        </w:rPr>
      </w:pPr>
      <w:r>
        <w:rPr>
          <w:rFonts w:ascii="Arial" w:eastAsia="Arial" w:hAnsi="Arial" w:cs="Arial"/>
          <w:bCs/>
          <w:color w:val="0D0D0D"/>
          <w:sz w:val="19"/>
          <w:szCs w:val="19"/>
        </w:rPr>
        <w:t xml:space="preserve">A </w:t>
      </w:r>
      <w:r w:rsidR="00DF4464">
        <w:rPr>
          <w:rFonts w:ascii="Arial" w:eastAsia="Arial" w:hAnsi="Arial" w:cs="Arial"/>
          <w:bCs/>
          <w:color w:val="0D0D0D"/>
          <w:sz w:val="19"/>
          <w:szCs w:val="19"/>
        </w:rPr>
        <w:t>3-month</w:t>
      </w:r>
      <w:r w:rsidR="003F0358">
        <w:rPr>
          <w:rFonts w:ascii="Arial" w:eastAsia="Arial" w:hAnsi="Arial" w:cs="Arial"/>
          <w:bCs/>
          <w:color w:val="0D0D0D"/>
          <w:sz w:val="19"/>
          <w:szCs w:val="19"/>
        </w:rPr>
        <w:t xml:space="preserve"> </w:t>
      </w:r>
      <w:r w:rsidR="002D0D28">
        <w:rPr>
          <w:rFonts w:ascii="Arial" w:eastAsia="Arial" w:hAnsi="Arial" w:cs="Arial"/>
          <w:bCs/>
          <w:color w:val="0D0D0D"/>
          <w:sz w:val="19"/>
          <w:szCs w:val="19"/>
        </w:rPr>
        <w:t xml:space="preserve">client-side </w:t>
      </w:r>
      <w:r>
        <w:rPr>
          <w:rFonts w:ascii="Arial" w:eastAsia="Arial" w:hAnsi="Arial" w:cs="Arial"/>
          <w:bCs/>
          <w:color w:val="0D0D0D"/>
          <w:sz w:val="19"/>
          <w:szCs w:val="19"/>
        </w:rPr>
        <w:t xml:space="preserve">contract to increase organic rankings for this </w:t>
      </w:r>
      <w:r w:rsidR="002D0D28">
        <w:rPr>
          <w:rFonts w:ascii="Arial" w:eastAsia="Arial" w:hAnsi="Arial" w:cs="Arial"/>
          <w:bCs/>
          <w:color w:val="0D0D0D"/>
          <w:sz w:val="19"/>
          <w:szCs w:val="19"/>
        </w:rPr>
        <w:t>SaaS</w:t>
      </w:r>
      <w:r>
        <w:rPr>
          <w:rFonts w:ascii="Arial" w:eastAsia="Arial" w:hAnsi="Arial" w:cs="Arial"/>
          <w:bCs/>
          <w:color w:val="0D0D0D"/>
          <w:sz w:val="19"/>
          <w:szCs w:val="19"/>
        </w:rPr>
        <w:t xml:space="preserve"> B2B</w:t>
      </w:r>
      <w:r w:rsidR="003F0358">
        <w:rPr>
          <w:rFonts w:ascii="Arial" w:eastAsia="Arial" w:hAnsi="Arial" w:cs="Arial"/>
          <w:bCs/>
          <w:color w:val="0D0D0D"/>
          <w:sz w:val="19"/>
          <w:szCs w:val="19"/>
        </w:rPr>
        <w:t xml:space="preserve"> AI</w:t>
      </w:r>
      <w:r>
        <w:rPr>
          <w:rFonts w:ascii="Arial" w:eastAsia="Arial" w:hAnsi="Arial" w:cs="Arial"/>
          <w:bCs/>
          <w:color w:val="0D0D0D"/>
          <w:sz w:val="19"/>
          <w:szCs w:val="19"/>
        </w:rPr>
        <w:t xml:space="preserve"> vendor. </w:t>
      </w:r>
      <w:r w:rsidR="00D7566B">
        <w:rPr>
          <w:rFonts w:ascii="Arial" w:eastAsia="Arial" w:hAnsi="Arial" w:cs="Arial"/>
          <w:bCs/>
          <w:color w:val="0D0D0D"/>
          <w:sz w:val="19"/>
          <w:szCs w:val="19"/>
        </w:rPr>
        <w:t>After</w:t>
      </w:r>
      <w:r>
        <w:rPr>
          <w:rFonts w:ascii="Arial" w:eastAsia="Arial" w:hAnsi="Arial" w:cs="Arial"/>
          <w:bCs/>
          <w:color w:val="0D0D0D"/>
          <w:sz w:val="19"/>
          <w:szCs w:val="19"/>
        </w:rPr>
        <w:t xml:space="preserve"> </w:t>
      </w:r>
      <w:r w:rsidR="00D7566B">
        <w:rPr>
          <w:rFonts w:ascii="Arial" w:eastAsia="Arial" w:hAnsi="Arial" w:cs="Arial"/>
          <w:bCs/>
          <w:color w:val="0D0D0D"/>
          <w:sz w:val="19"/>
          <w:szCs w:val="19"/>
        </w:rPr>
        <w:t xml:space="preserve">a </w:t>
      </w:r>
      <w:r w:rsidR="003F0358">
        <w:rPr>
          <w:rFonts w:ascii="Arial" w:eastAsia="Arial" w:hAnsi="Arial" w:cs="Arial"/>
          <w:bCs/>
          <w:color w:val="0D0D0D"/>
          <w:sz w:val="19"/>
          <w:szCs w:val="19"/>
        </w:rPr>
        <w:t xml:space="preserve">site </w:t>
      </w:r>
      <w:r>
        <w:rPr>
          <w:rFonts w:ascii="Arial" w:eastAsia="Arial" w:hAnsi="Arial" w:cs="Arial"/>
          <w:bCs/>
          <w:color w:val="0D0D0D"/>
          <w:sz w:val="19"/>
          <w:szCs w:val="19"/>
        </w:rPr>
        <w:t xml:space="preserve">migration </w:t>
      </w:r>
      <w:r w:rsidR="00D7566B">
        <w:rPr>
          <w:rFonts w:ascii="Arial" w:eastAsia="Arial" w:hAnsi="Arial" w:cs="Arial"/>
          <w:bCs/>
          <w:color w:val="0D0D0D"/>
          <w:sz w:val="19"/>
          <w:szCs w:val="19"/>
        </w:rPr>
        <w:t>(and</w:t>
      </w:r>
      <w:r>
        <w:rPr>
          <w:rFonts w:ascii="Arial" w:eastAsia="Arial" w:hAnsi="Arial" w:cs="Arial"/>
          <w:bCs/>
          <w:color w:val="0D0D0D"/>
          <w:sz w:val="19"/>
          <w:szCs w:val="19"/>
        </w:rPr>
        <w:t xml:space="preserve"> very </w:t>
      </w:r>
      <w:r w:rsidR="00DB6A56">
        <w:rPr>
          <w:rFonts w:ascii="Arial" w:eastAsia="Arial" w:hAnsi="Arial" w:cs="Arial"/>
          <w:bCs/>
          <w:color w:val="0D0D0D"/>
          <w:sz w:val="19"/>
          <w:szCs w:val="19"/>
        </w:rPr>
        <w:t>few</w:t>
      </w:r>
      <w:r>
        <w:rPr>
          <w:rFonts w:ascii="Arial" w:eastAsia="Arial" w:hAnsi="Arial" w:cs="Arial"/>
          <w:bCs/>
          <w:color w:val="0D0D0D"/>
          <w:sz w:val="19"/>
          <w:szCs w:val="19"/>
        </w:rPr>
        <w:t xml:space="preserve"> organic keywords</w:t>
      </w:r>
      <w:r w:rsidR="00D7566B">
        <w:rPr>
          <w:rFonts w:ascii="Arial" w:eastAsia="Arial" w:hAnsi="Arial" w:cs="Arial"/>
          <w:bCs/>
          <w:color w:val="0D0D0D"/>
          <w:sz w:val="19"/>
          <w:szCs w:val="19"/>
        </w:rPr>
        <w:t>),</w:t>
      </w:r>
      <w:r w:rsidR="003F0358">
        <w:rPr>
          <w:rFonts w:ascii="Arial" w:eastAsia="Arial" w:hAnsi="Arial" w:cs="Arial"/>
          <w:bCs/>
          <w:color w:val="0D0D0D"/>
          <w:sz w:val="19"/>
          <w:szCs w:val="19"/>
        </w:rPr>
        <w:t xml:space="preserve"> </w:t>
      </w:r>
      <w:r w:rsidR="00D7566B">
        <w:rPr>
          <w:rFonts w:ascii="Arial" w:eastAsia="Arial" w:hAnsi="Arial" w:cs="Arial"/>
          <w:bCs/>
          <w:color w:val="0D0D0D"/>
          <w:sz w:val="19"/>
          <w:szCs w:val="19"/>
        </w:rPr>
        <w:t>I</w:t>
      </w:r>
      <w:r>
        <w:rPr>
          <w:rFonts w:ascii="Arial" w:eastAsia="Arial" w:hAnsi="Arial" w:cs="Arial"/>
          <w:bCs/>
          <w:color w:val="0D0D0D"/>
          <w:sz w:val="19"/>
          <w:szCs w:val="19"/>
        </w:rPr>
        <w:t xml:space="preserve"> </w:t>
      </w:r>
      <w:r w:rsidR="003F0358">
        <w:rPr>
          <w:rFonts w:ascii="Arial" w:eastAsia="Arial" w:hAnsi="Arial" w:cs="Arial"/>
          <w:bCs/>
          <w:color w:val="0D0D0D"/>
          <w:sz w:val="19"/>
          <w:szCs w:val="19"/>
        </w:rPr>
        <w:t>kept</w:t>
      </w:r>
      <w:r>
        <w:rPr>
          <w:rFonts w:ascii="Arial" w:eastAsia="Arial" w:hAnsi="Arial" w:cs="Arial"/>
          <w:bCs/>
          <w:color w:val="0D0D0D"/>
          <w:sz w:val="19"/>
          <w:szCs w:val="19"/>
        </w:rPr>
        <w:t xml:space="preserve"> focus on </w:t>
      </w:r>
      <w:r w:rsidR="00DB6A56">
        <w:rPr>
          <w:rFonts w:ascii="Arial" w:eastAsia="Arial" w:hAnsi="Arial" w:cs="Arial"/>
          <w:bCs/>
          <w:color w:val="0D0D0D"/>
          <w:sz w:val="19"/>
          <w:szCs w:val="19"/>
        </w:rPr>
        <w:t>quick wins</w:t>
      </w:r>
      <w:r w:rsidR="003F0358">
        <w:rPr>
          <w:rFonts w:ascii="Arial" w:eastAsia="Arial" w:hAnsi="Arial" w:cs="Arial"/>
          <w:bCs/>
          <w:color w:val="0D0D0D"/>
          <w:sz w:val="19"/>
          <w:szCs w:val="19"/>
        </w:rPr>
        <w:t xml:space="preserve"> </w:t>
      </w:r>
      <w:r>
        <w:rPr>
          <w:rFonts w:ascii="Arial" w:eastAsia="Arial" w:hAnsi="Arial" w:cs="Arial"/>
          <w:bCs/>
          <w:color w:val="0D0D0D"/>
          <w:sz w:val="19"/>
          <w:szCs w:val="19"/>
        </w:rPr>
        <w:t>to increase visibility</w:t>
      </w:r>
      <w:r w:rsidR="003F0358">
        <w:rPr>
          <w:rFonts w:ascii="Arial" w:eastAsia="Arial" w:hAnsi="Arial" w:cs="Arial"/>
          <w:bCs/>
          <w:color w:val="0D0D0D"/>
          <w:sz w:val="19"/>
          <w:szCs w:val="19"/>
        </w:rPr>
        <w:t xml:space="preserve"> fast</w:t>
      </w:r>
      <w:r>
        <w:rPr>
          <w:rFonts w:ascii="Arial" w:eastAsia="Arial" w:hAnsi="Arial" w:cs="Arial"/>
          <w:bCs/>
          <w:color w:val="0D0D0D"/>
          <w:sz w:val="19"/>
          <w:szCs w:val="19"/>
        </w:rPr>
        <w:t xml:space="preserve">. </w:t>
      </w:r>
      <w:r w:rsidR="00134973">
        <w:rPr>
          <w:rFonts w:ascii="Arial" w:eastAsia="Arial" w:hAnsi="Arial" w:cs="Arial"/>
          <w:bCs/>
          <w:color w:val="0D0D0D"/>
          <w:sz w:val="19"/>
          <w:szCs w:val="19"/>
        </w:rPr>
        <w:t>Covering all a</w:t>
      </w:r>
      <w:r w:rsidR="00D7566B">
        <w:rPr>
          <w:rFonts w:ascii="Arial" w:eastAsia="Arial" w:hAnsi="Arial" w:cs="Arial"/>
          <w:bCs/>
          <w:color w:val="0D0D0D"/>
          <w:sz w:val="19"/>
          <w:szCs w:val="19"/>
        </w:rPr>
        <w:t>reas</w:t>
      </w:r>
      <w:r w:rsidR="00134973">
        <w:rPr>
          <w:rFonts w:ascii="Arial" w:eastAsia="Arial" w:hAnsi="Arial" w:cs="Arial"/>
          <w:bCs/>
          <w:color w:val="0D0D0D"/>
          <w:sz w:val="19"/>
          <w:szCs w:val="19"/>
        </w:rPr>
        <w:t xml:space="preserve"> of SEO</w:t>
      </w:r>
      <w:r w:rsidR="00D7566B">
        <w:rPr>
          <w:rFonts w:ascii="Arial" w:eastAsia="Arial" w:hAnsi="Arial" w:cs="Arial"/>
          <w:bCs/>
          <w:color w:val="0D0D0D"/>
          <w:sz w:val="19"/>
          <w:szCs w:val="19"/>
        </w:rPr>
        <w:t>,</w:t>
      </w:r>
      <w:r w:rsidR="00134973">
        <w:rPr>
          <w:rFonts w:ascii="Arial" w:eastAsia="Arial" w:hAnsi="Arial" w:cs="Arial"/>
          <w:bCs/>
          <w:color w:val="0D0D0D"/>
          <w:sz w:val="19"/>
          <w:szCs w:val="19"/>
        </w:rPr>
        <w:t xml:space="preserve"> I </w:t>
      </w:r>
      <w:r w:rsidR="003F0358">
        <w:rPr>
          <w:rFonts w:ascii="Arial" w:eastAsia="Arial" w:hAnsi="Arial" w:cs="Arial"/>
          <w:bCs/>
          <w:color w:val="0D0D0D"/>
          <w:sz w:val="19"/>
          <w:szCs w:val="19"/>
        </w:rPr>
        <w:t>was</w:t>
      </w:r>
      <w:r w:rsidR="00134973">
        <w:rPr>
          <w:rFonts w:ascii="Arial" w:eastAsia="Arial" w:hAnsi="Arial" w:cs="Arial"/>
          <w:bCs/>
          <w:color w:val="0D0D0D"/>
          <w:sz w:val="19"/>
          <w:szCs w:val="19"/>
        </w:rPr>
        <w:t xml:space="preserve"> able to highlight</w:t>
      </w:r>
      <w:r w:rsidR="003F0358">
        <w:rPr>
          <w:rFonts w:ascii="Arial" w:eastAsia="Arial" w:hAnsi="Arial" w:cs="Arial"/>
          <w:bCs/>
          <w:color w:val="0D0D0D"/>
          <w:sz w:val="19"/>
          <w:szCs w:val="19"/>
        </w:rPr>
        <w:t xml:space="preserve"> and deliver</w:t>
      </w:r>
      <w:r w:rsidR="00134973">
        <w:rPr>
          <w:rFonts w:ascii="Arial" w:eastAsia="Arial" w:hAnsi="Arial" w:cs="Arial"/>
          <w:bCs/>
          <w:color w:val="0D0D0D"/>
          <w:sz w:val="19"/>
          <w:szCs w:val="19"/>
        </w:rPr>
        <w:t xml:space="preserve"> technical/on-page </w:t>
      </w:r>
      <w:r w:rsidR="003F0358">
        <w:rPr>
          <w:rFonts w:ascii="Arial" w:eastAsia="Arial" w:hAnsi="Arial" w:cs="Arial"/>
          <w:bCs/>
          <w:color w:val="0D0D0D"/>
          <w:sz w:val="19"/>
          <w:szCs w:val="19"/>
        </w:rPr>
        <w:t>fixes</w:t>
      </w:r>
      <w:r w:rsidR="00134973">
        <w:rPr>
          <w:rFonts w:ascii="Arial" w:eastAsia="Arial" w:hAnsi="Arial" w:cs="Arial"/>
          <w:bCs/>
          <w:color w:val="0D0D0D"/>
          <w:sz w:val="19"/>
          <w:szCs w:val="19"/>
        </w:rPr>
        <w:t xml:space="preserve"> first</w:t>
      </w:r>
      <w:r w:rsidR="003F0358">
        <w:rPr>
          <w:rFonts w:ascii="Arial" w:eastAsia="Arial" w:hAnsi="Arial" w:cs="Arial"/>
          <w:bCs/>
          <w:color w:val="0D0D0D"/>
          <w:sz w:val="19"/>
          <w:szCs w:val="19"/>
        </w:rPr>
        <w:t>,</w:t>
      </w:r>
      <w:r w:rsidR="00134973">
        <w:rPr>
          <w:rFonts w:ascii="Arial" w:eastAsia="Arial" w:hAnsi="Arial" w:cs="Arial"/>
          <w:bCs/>
          <w:color w:val="0D0D0D"/>
          <w:sz w:val="19"/>
          <w:szCs w:val="19"/>
        </w:rPr>
        <w:t xml:space="preserve"> </w:t>
      </w:r>
      <w:r w:rsidR="00DB6A56">
        <w:rPr>
          <w:rFonts w:ascii="Arial" w:eastAsia="Arial" w:hAnsi="Arial" w:cs="Arial"/>
          <w:bCs/>
          <w:color w:val="0D0D0D"/>
          <w:sz w:val="19"/>
          <w:szCs w:val="19"/>
        </w:rPr>
        <w:t xml:space="preserve">with </w:t>
      </w:r>
      <w:r w:rsidR="003F0358">
        <w:rPr>
          <w:rFonts w:ascii="Arial" w:eastAsia="Arial" w:hAnsi="Arial" w:cs="Arial"/>
          <w:bCs/>
          <w:color w:val="0D0D0D"/>
          <w:sz w:val="19"/>
          <w:szCs w:val="19"/>
        </w:rPr>
        <w:t>day-to-day</w:t>
      </w:r>
      <w:r w:rsidR="00134973">
        <w:rPr>
          <w:rFonts w:ascii="Arial" w:eastAsia="Arial" w:hAnsi="Arial" w:cs="Arial"/>
          <w:bCs/>
          <w:color w:val="0D0D0D"/>
          <w:sz w:val="19"/>
          <w:szCs w:val="19"/>
        </w:rPr>
        <w:t xml:space="preserve"> </w:t>
      </w:r>
      <w:r w:rsidR="00DB6A56">
        <w:rPr>
          <w:rFonts w:ascii="Arial" w:eastAsia="Arial" w:hAnsi="Arial" w:cs="Arial"/>
          <w:bCs/>
          <w:color w:val="0D0D0D"/>
          <w:sz w:val="19"/>
          <w:szCs w:val="19"/>
        </w:rPr>
        <w:t xml:space="preserve">focused </w:t>
      </w:r>
      <w:r w:rsidR="00134973">
        <w:rPr>
          <w:rFonts w:ascii="Arial" w:eastAsia="Arial" w:hAnsi="Arial" w:cs="Arial"/>
          <w:bCs/>
          <w:color w:val="0D0D0D"/>
          <w:sz w:val="19"/>
          <w:szCs w:val="19"/>
        </w:rPr>
        <w:t>on content strategy</w:t>
      </w:r>
      <w:r w:rsidR="00D7566B">
        <w:rPr>
          <w:rFonts w:ascii="Arial" w:eastAsia="Arial" w:hAnsi="Arial" w:cs="Arial"/>
          <w:bCs/>
          <w:color w:val="0D0D0D"/>
          <w:sz w:val="19"/>
          <w:szCs w:val="19"/>
        </w:rPr>
        <w:t>.</w:t>
      </w:r>
      <w:r w:rsidR="003F0358">
        <w:rPr>
          <w:rFonts w:ascii="Arial" w:eastAsia="Arial" w:hAnsi="Arial" w:cs="Arial"/>
          <w:bCs/>
          <w:color w:val="0D0D0D"/>
          <w:sz w:val="19"/>
          <w:szCs w:val="19"/>
        </w:rPr>
        <w:t xml:space="preserve"> </w:t>
      </w:r>
      <w:r w:rsidR="00D7566B">
        <w:rPr>
          <w:rFonts w:ascii="Arial" w:eastAsia="Arial" w:hAnsi="Arial" w:cs="Arial"/>
          <w:bCs/>
          <w:color w:val="0D0D0D"/>
          <w:sz w:val="19"/>
          <w:szCs w:val="19"/>
        </w:rPr>
        <w:t>B</w:t>
      </w:r>
      <w:r w:rsidR="003F0358">
        <w:rPr>
          <w:rFonts w:ascii="Arial" w:eastAsia="Arial" w:hAnsi="Arial" w:cs="Arial"/>
          <w:bCs/>
          <w:color w:val="0D0D0D"/>
          <w:sz w:val="19"/>
          <w:szCs w:val="19"/>
        </w:rPr>
        <w:t xml:space="preserve">uilding out their product/service </w:t>
      </w:r>
      <w:r w:rsidR="00DB6A56">
        <w:rPr>
          <w:rFonts w:ascii="Arial" w:eastAsia="Arial" w:hAnsi="Arial" w:cs="Arial"/>
          <w:bCs/>
          <w:color w:val="0D0D0D"/>
          <w:sz w:val="19"/>
          <w:szCs w:val="19"/>
        </w:rPr>
        <w:t xml:space="preserve">and </w:t>
      </w:r>
      <w:r w:rsidR="00D7566B">
        <w:rPr>
          <w:rFonts w:ascii="Arial" w:eastAsia="Arial" w:hAnsi="Arial" w:cs="Arial"/>
          <w:bCs/>
          <w:color w:val="0D0D0D"/>
          <w:sz w:val="19"/>
          <w:szCs w:val="19"/>
        </w:rPr>
        <w:t>long-tail article content</w:t>
      </w:r>
      <w:r w:rsidR="00DB6A56">
        <w:rPr>
          <w:rFonts w:ascii="Arial" w:eastAsia="Arial" w:hAnsi="Arial" w:cs="Arial"/>
          <w:bCs/>
          <w:color w:val="0D0D0D"/>
          <w:sz w:val="19"/>
          <w:szCs w:val="19"/>
        </w:rPr>
        <w:t xml:space="preserve"> pages in unison</w:t>
      </w:r>
      <w:r w:rsidR="00D7566B">
        <w:rPr>
          <w:rFonts w:ascii="Arial" w:eastAsia="Arial" w:hAnsi="Arial" w:cs="Arial"/>
          <w:bCs/>
          <w:color w:val="0D0D0D"/>
          <w:sz w:val="19"/>
          <w:szCs w:val="19"/>
        </w:rPr>
        <w:t>.</w:t>
      </w:r>
      <w:r w:rsidR="00134973">
        <w:rPr>
          <w:rFonts w:ascii="Arial" w:eastAsia="Arial" w:hAnsi="Arial" w:cs="Arial"/>
          <w:bCs/>
          <w:color w:val="0D0D0D"/>
          <w:sz w:val="19"/>
          <w:szCs w:val="19"/>
        </w:rPr>
        <w:t xml:space="preserve"> </w:t>
      </w:r>
      <w:r w:rsidR="00D7566B">
        <w:rPr>
          <w:rFonts w:ascii="Arial" w:eastAsia="Arial" w:hAnsi="Arial" w:cs="Arial"/>
          <w:bCs/>
          <w:color w:val="0D0D0D"/>
          <w:sz w:val="19"/>
          <w:szCs w:val="19"/>
        </w:rPr>
        <w:t xml:space="preserve">I </w:t>
      </w:r>
      <w:r w:rsidR="00DB6A56">
        <w:rPr>
          <w:rFonts w:ascii="Arial" w:eastAsia="Arial" w:hAnsi="Arial" w:cs="Arial"/>
          <w:bCs/>
          <w:color w:val="0D0D0D"/>
          <w:sz w:val="19"/>
          <w:szCs w:val="19"/>
        </w:rPr>
        <w:t>provided</w:t>
      </w:r>
      <w:r w:rsidR="00D7566B">
        <w:rPr>
          <w:rFonts w:ascii="Arial" w:eastAsia="Arial" w:hAnsi="Arial" w:cs="Arial"/>
          <w:bCs/>
          <w:color w:val="0D0D0D"/>
          <w:sz w:val="19"/>
          <w:szCs w:val="19"/>
        </w:rPr>
        <w:t xml:space="preserve"> them with tangible results in less than 3 months, even with concurrent dev challenges and a reduction in PPC spend. </w:t>
      </w:r>
      <w:r w:rsidR="00DF4464">
        <w:rPr>
          <w:rFonts w:ascii="Arial" w:eastAsia="Arial" w:hAnsi="Arial" w:cs="Arial"/>
          <w:bCs/>
          <w:color w:val="0D0D0D"/>
          <w:sz w:val="19"/>
          <w:szCs w:val="19"/>
        </w:rPr>
        <w:t xml:space="preserve">We used </w:t>
      </w:r>
      <w:proofErr w:type="spellStart"/>
      <w:r w:rsidR="00DF4464">
        <w:rPr>
          <w:rFonts w:ascii="Arial" w:eastAsia="Arial" w:hAnsi="Arial" w:cs="Arial"/>
          <w:bCs/>
          <w:color w:val="0D0D0D"/>
          <w:sz w:val="19"/>
          <w:szCs w:val="19"/>
        </w:rPr>
        <w:t>Ahrefs</w:t>
      </w:r>
      <w:proofErr w:type="spellEnd"/>
      <w:r w:rsidR="00DF4464">
        <w:rPr>
          <w:rFonts w:ascii="Arial" w:eastAsia="Arial" w:hAnsi="Arial" w:cs="Arial"/>
          <w:bCs/>
          <w:color w:val="0D0D0D"/>
          <w:sz w:val="19"/>
          <w:szCs w:val="19"/>
        </w:rPr>
        <w:t>, S</w:t>
      </w:r>
      <w:r w:rsidR="00DB6A56">
        <w:rPr>
          <w:rFonts w:ascii="Arial" w:eastAsia="Arial" w:hAnsi="Arial" w:cs="Arial"/>
          <w:bCs/>
          <w:color w:val="0D0D0D"/>
          <w:sz w:val="19"/>
          <w:szCs w:val="19"/>
        </w:rPr>
        <w:t>creaming Frog</w:t>
      </w:r>
      <w:r w:rsidR="00DF4464">
        <w:rPr>
          <w:rFonts w:ascii="Arial" w:eastAsia="Arial" w:hAnsi="Arial" w:cs="Arial"/>
          <w:bCs/>
          <w:color w:val="0D0D0D"/>
          <w:sz w:val="19"/>
          <w:szCs w:val="19"/>
        </w:rPr>
        <w:t>, Asana</w:t>
      </w:r>
      <w:r w:rsidR="00DB6A56">
        <w:rPr>
          <w:rFonts w:ascii="Arial" w:eastAsia="Arial" w:hAnsi="Arial" w:cs="Arial"/>
          <w:bCs/>
          <w:color w:val="0D0D0D"/>
          <w:sz w:val="19"/>
          <w:szCs w:val="19"/>
        </w:rPr>
        <w:t xml:space="preserve"> and</w:t>
      </w:r>
      <w:r w:rsidR="00DF4464">
        <w:rPr>
          <w:rFonts w:ascii="Arial" w:eastAsia="Arial" w:hAnsi="Arial" w:cs="Arial"/>
          <w:bCs/>
          <w:color w:val="0D0D0D"/>
          <w:sz w:val="19"/>
          <w:szCs w:val="19"/>
        </w:rPr>
        <w:t xml:space="preserve"> Confluence to run </w:t>
      </w:r>
      <w:r w:rsidR="00DB6A56">
        <w:rPr>
          <w:rFonts w:ascii="Arial" w:eastAsia="Arial" w:hAnsi="Arial" w:cs="Arial"/>
          <w:bCs/>
          <w:color w:val="0D0D0D"/>
          <w:sz w:val="19"/>
          <w:szCs w:val="19"/>
        </w:rPr>
        <w:t>the bulk of this</w:t>
      </w:r>
      <w:r w:rsidR="00DF4464">
        <w:rPr>
          <w:rFonts w:ascii="Arial" w:eastAsia="Arial" w:hAnsi="Arial" w:cs="Arial"/>
          <w:bCs/>
          <w:color w:val="0D0D0D"/>
          <w:sz w:val="19"/>
          <w:szCs w:val="19"/>
        </w:rPr>
        <w:t xml:space="preserve"> project.</w:t>
      </w:r>
      <w:r w:rsidR="000045CA">
        <w:rPr>
          <w:rFonts w:ascii="Arial" w:eastAsia="Arial" w:hAnsi="Arial" w:cs="Arial"/>
          <w:bCs/>
          <w:color w:val="0D0D0D"/>
          <w:sz w:val="19"/>
          <w:szCs w:val="19"/>
        </w:rPr>
        <w:t xml:space="preserve"> </w:t>
      </w:r>
      <w:r w:rsidR="000045CA" w:rsidRPr="000045CA">
        <w:rPr>
          <w:rFonts w:ascii="Arial" w:eastAsia="Arial" w:hAnsi="Arial" w:cs="Arial"/>
          <w:bCs/>
          <w:i/>
          <w:iCs/>
          <w:color w:val="0D0D0D"/>
          <w:sz w:val="19"/>
          <w:szCs w:val="19"/>
        </w:rPr>
        <w:t>Notable achievement:</w:t>
      </w:r>
      <w:r w:rsidR="000045CA">
        <w:rPr>
          <w:rFonts w:ascii="Arial" w:eastAsia="Arial" w:hAnsi="Arial" w:cs="Arial"/>
          <w:bCs/>
          <w:color w:val="0D0D0D"/>
          <w:sz w:val="19"/>
          <w:szCs w:val="19"/>
        </w:rPr>
        <w:t xml:space="preserve"> I </w:t>
      </w:r>
      <w:r w:rsidR="00DB6A56">
        <w:rPr>
          <w:rFonts w:ascii="Arial" w:eastAsia="Arial" w:hAnsi="Arial" w:cs="Arial"/>
          <w:bCs/>
          <w:color w:val="0D0D0D"/>
          <w:sz w:val="19"/>
          <w:szCs w:val="19"/>
        </w:rPr>
        <w:t xml:space="preserve">ranked them for the </w:t>
      </w:r>
      <w:r w:rsidR="000045CA">
        <w:rPr>
          <w:rFonts w:ascii="Arial" w:eastAsia="Arial" w:hAnsi="Arial" w:cs="Arial"/>
          <w:bCs/>
          <w:color w:val="0D0D0D"/>
          <w:sz w:val="19"/>
          <w:szCs w:val="19"/>
        </w:rPr>
        <w:t>high</w:t>
      </w:r>
      <w:r w:rsidR="00DB6A56">
        <w:rPr>
          <w:rFonts w:ascii="Arial" w:eastAsia="Arial" w:hAnsi="Arial" w:cs="Arial"/>
          <w:bCs/>
          <w:color w:val="0D0D0D"/>
          <w:sz w:val="19"/>
          <w:szCs w:val="19"/>
        </w:rPr>
        <w:t>ly</w:t>
      </w:r>
      <w:r w:rsidR="000045CA">
        <w:rPr>
          <w:rFonts w:ascii="Arial" w:eastAsia="Arial" w:hAnsi="Arial" w:cs="Arial"/>
          <w:bCs/>
          <w:color w:val="0D0D0D"/>
          <w:sz w:val="19"/>
          <w:szCs w:val="19"/>
        </w:rPr>
        <w:t xml:space="preserve"> </w:t>
      </w:r>
      <w:r w:rsidR="00DB6A56">
        <w:rPr>
          <w:rFonts w:ascii="Arial" w:eastAsia="Arial" w:hAnsi="Arial" w:cs="Arial"/>
          <w:bCs/>
          <w:color w:val="0D0D0D"/>
          <w:sz w:val="19"/>
          <w:szCs w:val="19"/>
        </w:rPr>
        <w:t>competitive term</w:t>
      </w:r>
      <w:r w:rsidR="000045CA">
        <w:rPr>
          <w:rFonts w:ascii="Arial" w:eastAsia="Arial" w:hAnsi="Arial" w:cs="Arial"/>
          <w:bCs/>
          <w:color w:val="0D0D0D"/>
          <w:sz w:val="19"/>
          <w:szCs w:val="19"/>
        </w:rPr>
        <w:t xml:space="preserve"> ‘voice recognition’ on page 1 of Google.</w:t>
      </w:r>
      <w:r w:rsidR="00DF4464">
        <w:rPr>
          <w:rFonts w:ascii="Arial" w:eastAsia="Arial" w:hAnsi="Arial" w:cs="Arial"/>
          <w:bCs/>
          <w:color w:val="0D0D0D"/>
          <w:sz w:val="19"/>
          <w:szCs w:val="19"/>
        </w:rPr>
        <w:t xml:space="preserve"> </w:t>
      </w:r>
    </w:p>
    <w:p w14:paraId="3F5FBF83" w14:textId="77777777" w:rsidR="00720FF2" w:rsidRDefault="00720FF2" w:rsidP="00D26CBD">
      <w:pPr>
        <w:rPr>
          <w:rFonts w:ascii="Arial" w:eastAsia="Arial" w:hAnsi="Arial" w:cs="Arial"/>
          <w:b/>
          <w:color w:val="0D0D0D"/>
          <w:sz w:val="19"/>
          <w:szCs w:val="19"/>
        </w:rPr>
      </w:pPr>
    </w:p>
    <w:p w14:paraId="5258E18C" w14:textId="3451C0D7" w:rsidR="00D26CBD" w:rsidRPr="00E21B58" w:rsidRDefault="00D26CBD" w:rsidP="00D26CBD">
      <w:pPr>
        <w:rPr>
          <w:rFonts w:ascii="Arial" w:eastAsia="Arial" w:hAnsi="Arial" w:cs="Arial"/>
          <w:b/>
          <w:color w:val="0D0D0D"/>
          <w:sz w:val="19"/>
          <w:szCs w:val="19"/>
        </w:rPr>
      </w:pPr>
      <w:r w:rsidRPr="00E21B58">
        <w:rPr>
          <w:rFonts w:ascii="Arial" w:eastAsia="Arial" w:hAnsi="Arial" w:cs="Arial"/>
          <w:b/>
          <w:color w:val="0D0D0D"/>
          <w:sz w:val="19"/>
          <w:szCs w:val="19"/>
        </w:rPr>
        <w:t xml:space="preserve">SEO Consultant/Contractor – Remote                                                                                   </w:t>
      </w:r>
      <w:r w:rsidR="00F20624" w:rsidRPr="00E21B58">
        <w:rPr>
          <w:rFonts w:ascii="Arial" w:eastAsia="Arial" w:hAnsi="Arial" w:cs="Arial"/>
          <w:b/>
          <w:color w:val="0D0D0D"/>
          <w:sz w:val="19"/>
          <w:szCs w:val="19"/>
        </w:rPr>
        <w:t xml:space="preserve">    </w:t>
      </w:r>
      <w:r w:rsidR="00FF7C73">
        <w:rPr>
          <w:rFonts w:ascii="Arial" w:eastAsia="Arial" w:hAnsi="Arial" w:cs="Arial"/>
          <w:b/>
          <w:color w:val="0D0D0D"/>
          <w:sz w:val="19"/>
          <w:szCs w:val="19"/>
        </w:rPr>
        <w:t xml:space="preserve">                             </w:t>
      </w:r>
      <w:r w:rsidR="00A65B56" w:rsidRPr="00E21B58">
        <w:rPr>
          <w:rFonts w:ascii="Arial" w:eastAsia="Arial" w:hAnsi="Arial" w:cs="Arial"/>
          <w:b/>
          <w:color w:val="0D0D0D"/>
          <w:sz w:val="19"/>
          <w:szCs w:val="19"/>
        </w:rPr>
        <w:t>Spika</w:t>
      </w:r>
      <w:r w:rsidR="003B130D" w:rsidRPr="00E21B58">
        <w:rPr>
          <w:rFonts w:ascii="Arial" w:eastAsia="Arial" w:hAnsi="Arial" w:cs="Arial"/>
          <w:b/>
          <w:color w:val="0D0D0D"/>
          <w:sz w:val="19"/>
          <w:szCs w:val="19"/>
        </w:rPr>
        <w:t>.com</w:t>
      </w:r>
      <w:r w:rsidRPr="00E21B58">
        <w:rPr>
          <w:rFonts w:ascii="Arial" w:eastAsia="Arial" w:hAnsi="Arial" w:cs="Arial"/>
          <w:b/>
          <w:color w:val="0D0D0D"/>
          <w:sz w:val="19"/>
          <w:szCs w:val="19"/>
        </w:rPr>
        <w:t xml:space="preserve">                                                                                       </w:t>
      </w:r>
    </w:p>
    <w:p w14:paraId="36D18962" w14:textId="2BB85C13" w:rsidR="00D26CBD" w:rsidRPr="00E21B58" w:rsidRDefault="00A65B56" w:rsidP="00D26CBD">
      <w:pPr>
        <w:rPr>
          <w:rFonts w:ascii="Arial" w:eastAsia="Arial" w:hAnsi="Arial" w:cs="Arial"/>
          <w:b/>
          <w:color w:val="0D0D0D"/>
          <w:sz w:val="19"/>
          <w:szCs w:val="19"/>
          <w:u w:val="single"/>
        </w:rPr>
      </w:pPr>
      <w:r w:rsidRPr="00E21B58">
        <w:rPr>
          <w:rFonts w:ascii="Arial" w:eastAsia="Arial" w:hAnsi="Arial" w:cs="Arial"/>
          <w:b/>
          <w:color w:val="0D0D0D"/>
          <w:sz w:val="19"/>
          <w:szCs w:val="19"/>
        </w:rPr>
        <w:t>SEO</w:t>
      </w:r>
      <w:r w:rsidR="00D26CBD" w:rsidRPr="00E21B58">
        <w:rPr>
          <w:rFonts w:ascii="Arial" w:eastAsia="Arial" w:hAnsi="Arial" w:cs="Arial"/>
          <w:b/>
          <w:color w:val="0D0D0D"/>
          <w:sz w:val="19"/>
          <w:szCs w:val="19"/>
        </w:rPr>
        <w:t xml:space="preserve"> Manager</w:t>
      </w:r>
      <w:r w:rsidR="00D26CBD" w:rsidRPr="00E21B58">
        <w:rPr>
          <w:rFonts w:ascii="Arial" w:eastAsia="Arial" w:hAnsi="Arial" w:cs="Arial"/>
          <w:b/>
          <w:color w:val="0D0D0D"/>
          <w:sz w:val="19"/>
          <w:szCs w:val="19"/>
          <w:u w:val="single"/>
        </w:rPr>
        <w:t xml:space="preserve">            </w:t>
      </w:r>
      <w:r w:rsidR="00D26CBD" w:rsidRPr="00E21B58">
        <w:rPr>
          <w:rFonts w:ascii="Arial" w:eastAsia="Arial" w:hAnsi="Arial" w:cs="Arial"/>
          <w:b/>
          <w:color w:val="0D0D0D"/>
          <w:sz w:val="19"/>
          <w:szCs w:val="19"/>
          <w:u w:val="single"/>
        </w:rPr>
        <w:tab/>
      </w:r>
      <w:r w:rsidR="00D26CBD" w:rsidRPr="00E21B58">
        <w:rPr>
          <w:rFonts w:ascii="Arial" w:eastAsia="Arial" w:hAnsi="Arial" w:cs="Arial"/>
          <w:b/>
          <w:color w:val="0D0D0D"/>
          <w:sz w:val="19"/>
          <w:szCs w:val="19"/>
          <w:u w:val="single"/>
        </w:rPr>
        <w:tab/>
        <w:t xml:space="preserve">                                                                                                     </w:t>
      </w:r>
      <w:r w:rsidR="00F20624" w:rsidRPr="00E21B58">
        <w:rPr>
          <w:rFonts w:ascii="Arial" w:eastAsia="Arial" w:hAnsi="Arial" w:cs="Arial"/>
          <w:b/>
          <w:color w:val="0D0D0D"/>
          <w:sz w:val="19"/>
          <w:szCs w:val="19"/>
          <w:u w:val="single"/>
        </w:rPr>
        <w:t xml:space="preserve">             </w:t>
      </w:r>
      <w:r w:rsidR="00720FF2">
        <w:rPr>
          <w:rFonts w:ascii="Arial" w:eastAsia="Arial" w:hAnsi="Arial" w:cs="Arial"/>
          <w:b/>
          <w:color w:val="0D0D0D"/>
          <w:sz w:val="19"/>
          <w:szCs w:val="19"/>
          <w:u w:val="single"/>
        </w:rPr>
        <w:t xml:space="preserve"> </w:t>
      </w:r>
      <w:r w:rsidR="00C14B6C">
        <w:rPr>
          <w:rFonts w:ascii="Arial" w:eastAsia="Arial" w:hAnsi="Arial" w:cs="Arial"/>
          <w:b/>
          <w:color w:val="0D0D0D"/>
          <w:sz w:val="19"/>
          <w:szCs w:val="19"/>
          <w:u w:val="single"/>
        </w:rPr>
        <w:t xml:space="preserve"> </w:t>
      </w:r>
      <w:r w:rsidRPr="00E21B58">
        <w:rPr>
          <w:rFonts w:ascii="Arial" w:eastAsia="Arial" w:hAnsi="Arial" w:cs="Arial"/>
          <w:b/>
          <w:color w:val="0D0D0D"/>
          <w:sz w:val="19"/>
          <w:szCs w:val="19"/>
          <w:u w:val="single"/>
        </w:rPr>
        <w:t>Sep</w:t>
      </w:r>
      <w:r w:rsidR="00C14B6C">
        <w:rPr>
          <w:rFonts w:ascii="Arial" w:eastAsia="Arial" w:hAnsi="Arial" w:cs="Arial"/>
          <w:b/>
          <w:color w:val="0D0D0D"/>
          <w:sz w:val="19"/>
          <w:szCs w:val="19"/>
          <w:u w:val="single"/>
        </w:rPr>
        <w:t xml:space="preserve"> </w:t>
      </w:r>
      <w:r w:rsidRPr="00E21B58">
        <w:rPr>
          <w:rFonts w:ascii="Arial" w:eastAsia="Arial" w:hAnsi="Arial" w:cs="Arial"/>
          <w:b/>
          <w:color w:val="0D0D0D"/>
          <w:sz w:val="19"/>
          <w:szCs w:val="19"/>
          <w:u w:val="single"/>
        </w:rPr>
        <w:t xml:space="preserve">22 </w:t>
      </w:r>
      <w:r w:rsidR="009E7FBB">
        <w:rPr>
          <w:rFonts w:ascii="Arial" w:eastAsia="Arial" w:hAnsi="Arial" w:cs="Arial"/>
          <w:b/>
          <w:color w:val="0D0D0D"/>
          <w:sz w:val="19"/>
          <w:szCs w:val="19"/>
          <w:u w:val="single"/>
        </w:rPr>
        <w:t>–</w:t>
      </w:r>
      <w:r w:rsidRPr="00E21B58">
        <w:rPr>
          <w:rFonts w:ascii="Arial" w:eastAsia="Arial" w:hAnsi="Arial" w:cs="Arial"/>
          <w:b/>
          <w:color w:val="0D0D0D"/>
          <w:sz w:val="19"/>
          <w:szCs w:val="19"/>
          <w:u w:val="single"/>
        </w:rPr>
        <w:t xml:space="preserve"> </w:t>
      </w:r>
      <w:r w:rsidR="005667DF">
        <w:rPr>
          <w:rFonts w:ascii="Arial" w:eastAsia="Arial" w:hAnsi="Arial" w:cs="Arial"/>
          <w:b/>
          <w:color w:val="0D0D0D"/>
          <w:sz w:val="19"/>
          <w:szCs w:val="19"/>
          <w:u w:val="single"/>
        </w:rPr>
        <w:t>Dec</w:t>
      </w:r>
      <w:r w:rsidR="009E7FBB">
        <w:rPr>
          <w:rFonts w:ascii="Arial" w:eastAsia="Arial" w:hAnsi="Arial" w:cs="Arial"/>
          <w:b/>
          <w:color w:val="0D0D0D"/>
          <w:sz w:val="19"/>
          <w:szCs w:val="19"/>
          <w:u w:val="single"/>
        </w:rPr>
        <w:t xml:space="preserve"> 22</w:t>
      </w:r>
    </w:p>
    <w:p w14:paraId="1F90400F" w14:textId="34E204B4" w:rsidR="00D26CBD" w:rsidRPr="00E21B58" w:rsidRDefault="00D26CBD" w:rsidP="00D26CBD">
      <w:pPr>
        <w:rPr>
          <w:rFonts w:ascii="Arial" w:eastAsia="Arial" w:hAnsi="Arial" w:cs="Arial"/>
          <w:bCs/>
          <w:color w:val="0D0D0D"/>
          <w:sz w:val="19"/>
          <w:szCs w:val="19"/>
        </w:rPr>
      </w:pPr>
      <w:r w:rsidRPr="00E21B58">
        <w:rPr>
          <w:rFonts w:ascii="Arial" w:eastAsia="Arial" w:hAnsi="Arial" w:cs="Arial"/>
          <w:bCs/>
          <w:color w:val="0D0D0D"/>
          <w:sz w:val="19"/>
          <w:szCs w:val="19"/>
        </w:rPr>
        <w:t xml:space="preserve">A </w:t>
      </w:r>
      <w:r w:rsidR="00C1747F">
        <w:rPr>
          <w:rFonts w:ascii="Arial" w:eastAsia="Arial" w:hAnsi="Arial" w:cs="Arial"/>
          <w:bCs/>
          <w:color w:val="0D0D0D"/>
          <w:sz w:val="19"/>
          <w:szCs w:val="19"/>
        </w:rPr>
        <w:t>short-term</w:t>
      </w:r>
      <w:r w:rsidRPr="00E21B58">
        <w:rPr>
          <w:rFonts w:ascii="Arial" w:eastAsia="Arial" w:hAnsi="Arial" w:cs="Arial"/>
          <w:bCs/>
          <w:color w:val="0D0D0D"/>
          <w:sz w:val="19"/>
          <w:szCs w:val="19"/>
        </w:rPr>
        <w:t xml:space="preserve"> contract providing </w:t>
      </w:r>
      <w:r w:rsidR="00F20624" w:rsidRPr="00E21B58">
        <w:rPr>
          <w:rFonts w:ascii="Arial" w:eastAsia="Arial" w:hAnsi="Arial" w:cs="Arial"/>
          <w:bCs/>
          <w:color w:val="0D0D0D"/>
          <w:sz w:val="19"/>
          <w:szCs w:val="19"/>
        </w:rPr>
        <w:t xml:space="preserve">high-level SEO strategy, on-page &amp; technical expertise delivered remotely, whilst working with the </w:t>
      </w:r>
      <w:proofErr w:type="spellStart"/>
      <w:r w:rsidR="00F20624" w:rsidRPr="00E21B58">
        <w:rPr>
          <w:rFonts w:ascii="Arial" w:eastAsia="Arial" w:hAnsi="Arial" w:cs="Arial"/>
          <w:bCs/>
          <w:color w:val="0D0D0D"/>
          <w:sz w:val="19"/>
          <w:szCs w:val="19"/>
        </w:rPr>
        <w:t>Spika</w:t>
      </w:r>
      <w:proofErr w:type="spellEnd"/>
      <w:r w:rsidR="00F20624" w:rsidRPr="00E21B58">
        <w:rPr>
          <w:rFonts w:ascii="Arial" w:eastAsia="Arial" w:hAnsi="Arial" w:cs="Arial"/>
          <w:bCs/>
          <w:color w:val="0D0D0D"/>
          <w:sz w:val="19"/>
          <w:szCs w:val="19"/>
        </w:rPr>
        <w:t xml:space="preserve"> London team. Our focus was on increasing non-brand organic performance on the first page of Google. </w:t>
      </w:r>
    </w:p>
    <w:p w14:paraId="7BF62F8D" w14:textId="77777777" w:rsidR="00D26CBD" w:rsidRPr="00E21B58" w:rsidRDefault="00D26CBD" w:rsidP="00D26CBD">
      <w:pPr>
        <w:rPr>
          <w:rFonts w:ascii="Arial" w:eastAsia="Arial" w:hAnsi="Arial" w:cs="Arial"/>
          <w:bCs/>
          <w:color w:val="0D0D0D"/>
          <w:sz w:val="19"/>
          <w:szCs w:val="19"/>
        </w:rPr>
      </w:pPr>
    </w:p>
    <w:p w14:paraId="2E8B2597" w14:textId="58CFF777" w:rsidR="00D26CBD" w:rsidRPr="00E21B58" w:rsidRDefault="00D26CBD" w:rsidP="00D26CBD">
      <w:pPr>
        <w:rPr>
          <w:rFonts w:ascii="Arial" w:eastAsia="Arial" w:hAnsi="Arial" w:cs="Arial"/>
          <w:b/>
          <w:i/>
          <w:iCs/>
          <w:color w:val="0D0D0D"/>
          <w:sz w:val="19"/>
          <w:szCs w:val="19"/>
        </w:rPr>
      </w:pPr>
      <w:r w:rsidRPr="00E21B58">
        <w:rPr>
          <w:rFonts w:ascii="Arial" w:eastAsia="Arial" w:hAnsi="Arial" w:cs="Arial"/>
          <w:b/>
          <w:i/>
          <w:iCs/>
          <w:color w:val="0D0D0D"/>
          <w:sz w:val="19"/>
          <w:szCs w:val="19"/>
        </w:rPr>
        <w:t xml:space="preserve">Client Work: </w:t>
      </w:r>
      <w:r w:rsidR="003B130D" w:rsidRPr="00E21B58">
        <w:rPr>
          <w:rFonts w:ascii="Arial" w:eastAsia="Arial" w:hAnsi="Arial" w:cs="Arial"/>
          <w:bCs/>
          <w:i/>
          <w:iCs/>
          <w:color w:val="0D0D0D"/>
          <w:sz w:val="19"/>
          <w:szCs w:val="19"/>
        </w:rPr>
        <w:t xml:space="preserve">Bacardi, Martini, Bombay Sapphire, </w:t>
      </w:r>
      <w:proofErr w:type="spellStart"/>
      <w:r w:rsidR="003B130D" w:rsidRPr="00E21B58">
        <w:rPr>
          <w:rFonts w:ascii="Arial" w:eastAsia="Arial" w:hAnsi="Arial" w:cs="Arial"/>
          <w:bCs/>
          <w:i/>
          <w:iCs/>
          <w:color w:val="0D0D0D"/>
          <w:sz w:val="19"/>
          <w:szCs w:val="19"/>
        </w:rPr>
        <w:t>Noilly</w:t>
      </w:r>
      <w:proofErr w:type="spellEnd"/>
      <w:r w:rsidR="003B130D" w:rsidRPr="00E21B58">
        <w:rPr>
          <w:rFonts w:ascii="Arial" w:eastAsia="Arial" w:hAnsi="Arial" w:cs="Arial"/>
          <w:bCs/>
          <w:i/>
          <w:iCs/>
          <w:color w:val="0D0D0D"/>
          <w:sz w:val="19"/>
          <w:szCs w:val="19"/>
        </w:rPr>
        <w:t xml:space="preserve"> Prat, Teeling Whiskey, St Germain, Patron</w:t>
      </w:r>
      <w:r w:rsidR="004F7F9C">
        <w:rPr>
          <w:rFonts w:ascii="Arial" w:eastAsia="Arial" w:hAnsi="Arial" w:cs="Arial"/>
          <w:bCs/>
          <w:i/>
          <w:iCs/>
          <w:color w:val="0D0D0D"/>
          <w:sz w:val="19"/>
          <w:szCs w:val="19"/>
        </w:rPr>
        <w:t>, Dewars.</w:t>
      </w:r>
    </w:p>
    <w:p w14:paraId="2B2DE4F4" w14:textId="77777777" w:rsidR="00D26CBD" w:rsidRPr="00E21B58" w:rsidRDefault="00D26CBD" w:rsidP="00D26CBD">
      <w:pPr>
        <w:rPr>
          <w:rFonts w:ascii="Arial" w:eastAsia="Arial" w:hAnsi="Arial" w:cs="Arial"/>
          <w:bCs/>
          <w:color w:val="0D0D0D"/>
          <w:sz w:val="19"/>
          <w:szCs w:val="19"/>
        </w:rPr>
      </w:pPr>
    </w:p>
    <w:p w14:paraId="055AA1D0" w14:textId="12237DCB" w:rsidR="00D26CBD" w:rsidRPr="00E21B58" w:rsidRDefault="003B130D" w:rsidP="00D26CBD">
      <w:pPr>
        <w:rPr>
          <w:rFonts w:ascii="Arial" w:eastAsia="Arial" w:hAnsi="Arial" w:cs="Arial"/>
          <w:bCs/>
          <w:color w:val="0D0D0D"/>
          <w:sz w:val="19"/>
          <w:szCs w:val="19"/>
        </w:rPr>
      </w:pPr>
      <w:r w:rsidRPr="00E21B58">
        <w:rPr>
          <w:rFonts w:ascii="Arial" w:eastAsia="Arial" w:hAnsi="Arial" w:cs="Arial"/>
          <w:bCs/>
          <w:color w:val="0D0D0D"/>
          <w:sz w:val="19"/>
          <w:szCs w:val="19"/>
        </w:rPr>
        <w:t>I was enlisted to help with high-level SEO strategy planning</w:t>
      </w:r>
      <w:r w:rsidR="0063580F">
        <w:rPr>
          <w:rFonts w:ascii="Arial" w:eastAsia="Arial" w:hAnsi="Arial" w:cs="Arial"/>
          <w:bCs/>
          <w:color w:val="0D0D0D"/>
          <w:sz w:val="19"/>
          <w:szCs w:val="19"/>
        </w:rPr>
        <w:t>,</w:t>
      </w:r>
      <w:r w:rsidRPr="00E21B58">
        <w:rPr>
          <w:rFonts w:ascii="Arial" w:eastAsia="Arial" w:hAnsi="Arial" w:cs="Arial"/>
          <w:bCs/>
          <w:color w:val="0D0D0D"/>
          <w:sz w:val="19"/>
          <w:szCs w:val="19"/>
        </w:rPr>
        <w:t xml:space="preserve"> </w:t>
      </w:r>
      <w:r w:rsidR="0063580F">
        <w:rPr>
          <w:rFonts w:ascii="Arial" w:eastAsia="Arial" w:hAnsi="Arial" w:cs="Arial"/>
          <w:bCs/>
          <w:color w:val="0D0D0D"/>
          <w:sz w:val="19"/>
          <w:szCs w:val="19"/>
        </w:rPr>
        <w:t>across US/UK and global markets</w:t>
      </w:r>
      <w:r w:rsidRPr="00E21B58">
        <w:rPr>
          <w:rFonts w:ascii="Arial" w:eastAsia="Arial" w:hAnsi="Arial" w:cs="Arial"/>
          <w:bCs/>
          <w:color w:val="0D0D0D"/>
          <w:sz w:val="19"/>
          <w:szCs w:val="19"/>
        </w:rPr>
        <w:t xml:space="preserve">. This included capitalising on seasonal opportunities and using Pi </w:t>
      </w:r>
      <w:r w:rsidR="007A2D11" w:rsidRPr="00E21B58">
        <w:rPr>
          <w:rFonts w:ascii="Arial" w:eastAsia="Arial" w:hAnsi="Arial" w:cs="Arial"/>
          <w:bCs/>
          <w:color w:val="0D0D0D"/>
          <w:sz w:val="19"/>
          <w:szCs w:val="19"/>
        </w:rPr>
        <w:t>DataMetrics</w:t>
      </w:r>
      <w:r w:rsidRPr="00E21B58">
        <w:rPr>
          <w:rFonts w:ascii="Arial" w:eastAsia="Arial" w:hAnsi="Arial" w:cs="Arial"/>
          <w:bCs/>
          <w:color w:val="0D0D0D"/>
          <w:sz w:val="19"/>
          <w:szCs w:val="19"/>
        </w:rPr>
        <w:t xml:space="preserve"> to manage </w:t>
      </w:r>
      <w:r w:rsidR="00F20624" w:rsidRPr="00E21B58">
        <w:rPr>
          <w:rFonts w:ascii="Arial" w:eastAsia="Arial" w:hAnsi="Arial" w:cs="Arial"/>
          <w:bCs/>
          <w:color w:val="0D0D0D"/>
          <w:sz w:val="19"/>
          <w:szCs w:val="19"/>
        </w:rPr>
        <w:t>performance and deliver</w:t>
      </w:r>
      <w:r w:rsidR="0042108C">
        <w:rPr>
          <w:rFonts w:ascii="Arial" w:eastAsia="Arial" w:hAnsi="Arial" w:cs="Arial"/>
          <w:bCs/>
          <w:color w:val="0D0D0D"/>
          <w:sz w:val="19"/>
          <w:szCs w:val="19"/>
        </w:rPr>
        <w:t xml:space="preserve"> status</w:t>
      </w:r>
      <w:r w:rsidR="00F20624" w:rsidRPr="00E21B58">
        <w:rPr>
          <w:rFonts w:ascii="Arial" w:eastAsia="Arial" w:hAnsi="Arial" w:cs="Arial"/>
          <w:bCs/>
          <w:color w:val="0D0D0D"/>
          <w:sz w:val="19"/>
          <w:szCs w:val="19"/>
        </w:rPr>
        <w:t xml:space="preserve"> updates to the client. </w:t>
      </w:r>
      <w:r w:rsidR="00D26CBD" w:rsidRPr="00E21B58">
        <w:rPr>
          <w:rFonts w:ascii="Arial" w:eastAsia="Arial" w:hAnsi="Arial" w:cs="Arial"/>
          <w:bCs/>
          <w:color w:val="0D0D0D"/>
          <w:sz w:val="19"/>
          <w:szCs w:val="19"/>
        </w:rPr>
        <w:t xml:space="preserve">This was mostly in the form of consultative SEO providing </w:t>
      </w:r>
      <w:r w:rsidR="00F20624" w:rsidRPr="00E21B58">
        <w:rPr>
          <w:rFonts w:ascii="Arial" w:eastAsia="Arial" w:hAnsi="Arial" w:cs="Arial"/>
          <w:bCs/>
          <w:color w:val="0D0D0D"/>
          <w:sz w:val="19"/>
          <w:szCs w:val="19"/>
        </w:rPr>
        <w:t xml:space="preserve">strategy decks, whilst also fulfilling day-to-day on-page and technical tasks via Jira, working across a wider development landscape with resources from across the globe. </w:t>
      </w:r>
    </w:p>
    <w:p w14:paraId="0794E69B" w14:textId="765F7FE7" w:rsidR="003F5302" w:rsidRPr="00E21B58" w:rsidRDefault="003F5302" w:rsidP="00D26CBD">
      <w:pPr>
        <w:rPr>
          <w:rFonts w:ascii="Arial" w:eastAsia="Arial" w:hAnsi="Arial" w:cs="Arial"/>
          <w:bCs/>
          <w:color w:val="0D0D0D"/>
          <w:sz w:val="19"/>
          <w:szCs w:val="19"/>
        </w:rPr>
      </w:pPr>
    </w:p>
    <w:p w14:paraId="55130EE2" w14:textId="57319658" w:rsidR="00D26CBD" w:rsidRPr="00E21B58" w:rsidRDefault="003F5302" w:rsidP="00BC4CBA">
      <w:pPr>
        <w:rPr>
          <w:rFonts w:ascii="Arial" w:eastAsia="Arial" w:hAnsi="Arial" w:cs="Arial"/>
          <w:bCs/>
          <w:color w:val="0D0D0D"/>
          <w:sz w:val="19"/>
          <w:szCs w:val="19"/>
        </w:rPr>
      </w:pPr>
      <w:r w:rsidRPr="0063580F">
        <w:rPr>
          <w:rFonts w:ascii="Arial" w:eastAsia="Arial" w:hAnsi="Arial" w:cs="Arial"/>
          <w:bCs/>
          <w:i/>
          <w:iCs/>
          <w:color w:val="0D0D0D"/>
          <w:sz w:val="19"/>
          <w:szCs w:val="19"/>
        </w:rPr>
        <w:t xml:space="preserve">Notable </w:t>
      </w:r>
      <w:r w:rsidR="0063580F" w:rsidRPr="0063580F">
        <w:rPr>
          <w:rFonts w:ascii="Arial" w:eastAsia="Arial" w:hAnsi="Arial" w:cs="Arial"/>
          <w:bCs/>
          <w:i/>
          <w:iCs/>
          <w:color w:val="0D0D0D"/>
          <w:sz w:val="19"/>
          <w:szCs w:val="19"/>
        </w:rPr>
        <w:t>A</w:t>
      </w:r>
      <w:r w:rsidRPr="0063580F">
        <w:rPr>
          <w:rFonts w:ascii="Arial" w:eastAsia="Arial" w:hAnsi="Arial" w:cs="Arial"/>
          <w:bCs/>
          <w:i/>
          <w:iCs/>
          <w:color w:val="0D0D0D"/>
          <w:sz w:val="19"/>
          <w:szCs w:val="19"/>
        </w:rPr>
        <w:t>chievement:</w:t>
      </w:r>
      <w:r w:rsidRPr="00E21B58">
        <w:rPr>
          <w:rFonts w:ascii="Arial" w:eastAsia="Arial" w:hAnsi="Arial" w:cs="Arial"/>
          <w:bCs/>
          <w:color w:val="0D0D0D"/>
          <w:sz w:val="19"/>
          <w:szCs w:val="19"/>
        </w:rPr>
        <w:t xml:space="preserve"> Detecting a serious technical SEO issue</w:t>
      </w:r>
      <w:r w:rsidR="0063580F">
        <w:rPr>
          <w:rFonts w:ascii="Arial" w:eastAsia="Arial" w:hAnsi="Arial" w:cs="Arial"/>
          <w:bCs/>
          <w:color w:val="0D0D0D"/>
          <w:sz w:val="19"/>
          <w:szCs w:val="19"/>
        </w:rPr>
        <w:t xml:space="preserve">, </w:t>
      </w:r>
      <w:r w:rsidRPr="00E21B58">
        <w:rPr>
          <w:rFonts w:ascii="Arial" w:eastAsia="Arial" w:hAnsi="Arial" w:cs="Arial"/>
          <w:bCs/>
          <w:color w:val="0D0D0D"/>
          <w:sz w:val="19"/>
          <w:szCs w:val="19"/>
        </w:rPr>
        <w:t>which once resolved allowed us to rank</w:t>
      </w:r>
      <w:r w:rsidR="00EC10F0">
        <w:rPr>
          <w:rFonts w:ascii="Arial" w:eastAsia="Arial" w:hAnsi="Arial" w:cs="Arial"/>
          <w:bCs/>
          <w:color w:val="0D0D0D"/>
          <w:sz w:val="19"/>
          <w:szCs w:val="19"/>
        </w:rPr>
        <w:t xml:space="preserve"> important</w:t>
      </w:r>
      <w:r w:rsidRPr="00E21B58">
        <w:rPr>
          <w:rFonts w:ascii="Arial" w:eastAsia="Arial" w:hAnsi="Arial" w:cs="Arial"/>
          <w:bCs/>
          <w:color w:val="0D0D0D"/>
          <w:sz w:val="19"/>
          <w:szCs w:val="19"/>
        </w:rPr>
        <w:t xml:space="preserve"> </w:t>
      </w:r>
      <w:r w:rsidR="0063580F">
        <w:rPr>
          <w:rFonts w:ascii="Arial" w:eastAsia="Arial" w:hAnsi="Arial" w:cs="Arial"/>
          <w:bCs/>
          <w:color w:val="0D0D0D"/>
          <w:sz w:val="19"/>
          <w:szCs w:val="19"/>
        </w:rPr>
        <w:t>‘cocktail pages’</w:t>
      </w:r>
      <w:r w:rsidRPr="00E21B58">
        <w:rPr>
          <w:rFonts w:ascii="Arial" w:eastAsia="Arial" w:hAnsi="Arial" w:cs="Arial"/>
          <w:bCs/>
          <w:color w:val="0D0D0D"/>
          <w:sz w:val="19"/>
          <w:szCs w:val="19"/>
        </w:rPr>
        <w:t xml:space="preserve"> </w:t>
      </w:r>
      <w:r w:rsidR="00EC10F0">
        <w:rPr>
          <w:rFonts w:ascii="Arial" w:eastAsia="Arial" w:hAnsi="Arial" w:cs="Arial"/>
          <w:bCs/>
          <w:color w:val="0D0D0D"/>
          <w:sz w:val="19"/>
          <w:szCs w:val="19"/>
        </w:rPr>
        <w:t>more efficiently</w:t>
      </w:r>
      <w:r w:rsidRPr="00E21B58">
        <w:rPr>
          <w:rFonts w:ascii="Arial" w:eastAsia="Arial" w:hAnsi="Arial" w:cs="Arial"/>
          <w:bCs/>
          <w:color w:val="0D0D0D"/>
          <w:sz w:val="19"/>
          <w:szCs w:val="19"/>
        </w:rPr>
        <w:t xml:space="preserve">. </w:t>
      </w:r>
      <w:r w:rsidR="009377C6">
        <w:rPr>
          <w:rFonts w:ascii="Arial" w:eastAsia="Arial" w:hAnsi="Arial" w:cs="Arial"/>
          <w:bCs/>
          <w:color w:val="0D0D0D"/>
          <w:sz w:val="19"/>
          <w:szCs w:val="19"/>
        </w:rPr>
        <w:t>Resulting</w:t>
      </w:r>
      <w:r w:rsidRPr="00E21B58">
        <w:rPr>
          <w:rFonts w:ascii="Arial" w:eastAsia="Arial" w:hAnsi="Arial" w:cs="Arial"/>
          <w:bCs/>
          <w:color w:val="0D0D0D"/>
          <w:sz w:val="19"/>
          <w:szCs w:val="19"/>
        </w:rPr>
        <w:t xml:space="preserve"> in a </w:t>
      </w:r>
      <w:r w:rsidR="009377C6">
        <w:rPr>
          <w:rFonts w:ascii="Arial" w:eastAsia="Arial" w:hAnsi="Arial" w:cs="Arial"/>
          <w:bCs/>
          <w:color w:val="0D0D0D"/>
          <w:sz w:val="19"/>
          <w:szCs w:val="19"/>
        </w:rPr>
        <w:t>large</w:t>
      </w:r>
      <w:r w:rsidRPr="00E21B58">
        <w:rPr>
          <w:rFonts w:ascii="Arial" w:eastAsia="Arial" w:hAnsi="Arial" w:cs="Arial"/>
          <w:bCs/>
          <w:color w:val="0D0D0D"/>
          <w:sz w:val="19"/>
          <w:szCs w:val="19"/>
        </w:rPr>
        <w:t xml:space="preserve"> increase in </w:t>
      </w:r>
      <w:r w:rsidR="009377C6">
        <w:rPr>
          <w:rFonts w:ascii="Arial" w:eastAsia="Arial" w:hAnsi="Arial" w:cs="Arial"/>
          <w:bCs/>
          <w:color w:val="0D0D0D"/>
          <w:sz w:val="19"/>
          <w:szCs w:val="19"/>
        </w:rPr>
        <w:t>performance.</w:t>
      </w:r>
    </w:p>
    <w:p w14:paraId="3D2BBF5B" w14:textId="77777777" w:rsidR="00D26CBD" w:rsidRPr="00E21B58" w:rsidRDefault="00D26CBD" w:rsidP="00BC4CBA">
      <w:pPr>
        <w:rPr>
          <w:rFonts w:ascii="Arial" w:eastAsia="Arial" w:hAnsi="Arial" w:cs="Arial"/>
          <w:b/>
          <w:color w:val="0D0D0D"/>
          <w:sz w:val="19"/>
          <w:szCs w:val="19"/>
        </w:rPr>
      </w:pPr>
    </w:p>
    <w:p w14:paraId="6A2FF105" w14:textId="572EE59E" w:rsidR="00BC4CBA" w:rsidRPr="00E21B58" w:rsidRDefault="00BC4CBA" w:rsidP="00BC4CBA">
      <w:pPr>
        <w:rPr>
          <w:rFonts w:ascii="Arial" w:eastAsia="Arial" w:hAnsi="Arial" w:cs="Arial"/>
          <w:b/>
          <w:color w:val="0D0D0D"/>
          <w:sz w:val="19"/>
          <w:szCs w:val="19"/>
        </w:rPr>
      </w:pPr>
      <w:r w:rsidRPr="00E21B58">
        <w:rPr>
          <w:rFonts w:ascii="Arial" w:eastAsia="Arial" w:hAnsi="Arial" w:cs="Arial"/>
          <w:b/>
          <w:color w:val="0D0D0D"/>
          <w:sz w:val="19"/>
          <w:szCs w:val="19"/>
        </w:rPr>
        <w:t xml:space="preserve">SEO Consultant/Contractor – </w:t>
      </w:r>
      <w:r w:rsidR="00CF53F5" w:rsidRPr="00E21B58">
        <w:rPr>
          <w:rFonts w:ascii="Arial" w:eastAsia="Arial" w:hAnsi="Arial" w:cs="Arial"/>
          <w:b/>
          <w:color w:val="0D0D0D"/>
          <w:sz w:val="19"/>
          <w:szCs w:val="19"/>
        </w:rPr>
        <w:t>Remote</w:t>
      </w:r>
      <w:r w:rsidRPr="00E21B58">
        <w:rPr>
          <w:rFonts w:ascii="Arial" w:eastAsia="Arial" w:hAnsi="Arial" w:cs="Arial"/>
          <w:b/>
          <w:color w:val="0D0D0D"/>
          <w:sz w:val="19"/>
          <w:szCs w:val="19"/>
        </w:rPr>
        <w:t xml:space="preserve">                                                                                </w:t>
      </w:r>
      <w:r w:rsidR="00CF53F5" w:rsidRPr="00E21B58">
        <w:rPr>
          <w:rFonts w:ascii="Arial" w:eastAsia="Arial" w:hAnsi="Arial" w:cs="Arial"/>
          <w:b/>
          <w:color w:val="0D0D0D"/>
          <w:sz w:val="19"/>
          <w:szCs w:val="19"/>
        </w:rPr>
        <w:t xml:space="preserve">   SearchLaboratory.com/Havas</w:t>
      </w:r>
      <w:r w:rsidRPr="00E21B58">
        <w:rPr>
          <w:rFonts w:ascii="Arial" w:eastAsia="Arial" w:hAnsi="Arial" w:cs="Arial"/>
          <w:b/>
          <w:color w:val="0D0D0D"/>
          <w:sz w:val="19"/>
          <w:szCs w:val="19"/>
        </w:rPr>
        <w:t xml:space="preserve">                                                                                       </w:t>
      </w:r>
    </w:p>
    <w:p w14:paraId="4C3E3BA3" w14:textId="76AA36E2" w:rsidR="00BC4CBA" w:rsidRPr="00E21B58" w:rsidRDefault="00CF53F5" w:rsidP="00BC4CBA">
      <w:pPr>
        <w:rPr>
          <w:rFonts w:ascii="Arial" w:eastAsia="Arial" w:hAnsi="Arial" w:cs="Arial"/>
          <w:b/>
          <w:color w:val="0D0D0D"/>
          <w:sz w:val="19"/>
          <w:szCs w:val="19"/>
          <w:u w:val="single"/>
        </w:rPr>
      </w:pPr>
      <w:r w:rsidRPr="00E21B58">
        <w:rPr>
          <w:rFonts w:ascii="Arial" w:eastAsia="Arial" w:hAnsi="Arial" w:cs="Arial"/>
          <w:b/>
          <w:color w:val="0D0D0D"/>
          <w:sz w:val="19"/>
          <w:szCs w:val="19"/>
        </w:rPr>
        <w:t>Technical SEO Manager</w:t>
      </w:r>
      <w:r w:rsidR="00BC4CBA" w:rsidRPr="00E21B58">
        <w:rPr>
          <w:rFonts w:ascii="Arial" w:eastAsia="Arial" w:hAnsi="Arial" w:cs="Arial"/>
          <w:b/>
          <w:color w:val="0D0D0D"/>
          <w:sz w:val="19"/>
          <w:szCs w:val="19"/>
          <w:u w:val="single"/>
        </w:rPr>
        <w:t xml:space="preserve">            </w:t>
      </w:r>
      <w:r w:rsidR="00BC4CBA" w:rsidRPr="00E21B58">
        <w:rPr>
          <w:rFonts w:ascii="Arial" w:eastAsia="Arial" w:hAnsi="Arial" w:cs="Arial"/>
          <w:b/>
          <w:color w:val="0D0D0D"/>
          <w:sz w:val="19"/>
          <w:szCs w:val="19"/>
          <w:u w:val="single"/>
        </w:rPr>
        <w:tab/>
      </w:r>
      <w:r w:rsidR="00BC4CBA" w:rsidRPr="00E21B58">
        <w:rPr>
          <w:rFonts w:ascii="Arial" w:eastAsia="Arial" w:hAnsi="Arial" w:cs="Arial"/>
          <w:b/>
          <w:color w:val="0D0D0D"/>
          <w:sz w:val="19"/>
          <w:szCs w:val="19"/>
          <w:u w:val="single"/>
        </w:rPr>
        <w:tab/>
        <w:t xml:space="preserve">                                                                                                   </w:t>
      </w:r>
      <w:r w:rsidR="00C14B6C">
        <w:rPr>
          <w:rFonts w:ascii="Arial" w:eastAsia="Arial" w:hAnsi="Arial" w:cs="Arial"/>
          <w:b/>
          <w:color w:val="0D0D0D"/>
          <w:sz w:val="19"/>
          <w:szCs w:val="19"/>
          <w:u w:val="single"/>
        </w:rPr>
        <w:t xml:space="preserve">  </w:t>
      </w:r>
      <w:r w:rsidR="00BC4CBA" w:rsidRPr="00E21B58">
        <w:rPr>
          <w:rFonts w:ascii="Arial" w:eastAsia="Arial" w:hAnsi="Arial" w:cs="Arial"/>
          <w:b/>
          <w:color w:val="0D0D0D"/>
          <w:sz w:val="19"/>
          <w:szCs w:val="19"/>
          <w:u w:val="single"/>
        </w:rPr>
        <w:t xml:space="preserve"> </w:t>
      </w:r>
      <w:r w:rsidRPr="00E21B58">
        <w:rPr>
          <w:rFonts w:ascii="Arial" w:eastAsia="Arial" w:hAnsi="Arial" w:cs="Arial"/>
          <w:b/>
          <w:color w:val="0D0D0D"/>
          <w:sz w:val="19"/>
          <w:szCs w:val="19"/>
          <w:u w:val="single"/>
        </w:rPr>
        <w:t xml:space="preserve"> </w:t>
      </w:r>
      <w:r w:rsidR="00BC4CBA" w:rsidRPr="00E21B58">
        <w:rPr>
          <w:rFonts w:ascii="Arial" w:eastAsia="Arial" w:hAnsi="Arial" w:cs="Arial"/>
          <w:b/>
          <w:color w:val="0D0D0D"/>
          <w:sz w:val="19"/>
          <w:szCs w:val="19"/>
          <w:u w:val="single"/>
        </w:rPr>
        <w:t>J</w:t>
      </w:r>
      <w:r w:rsidRPr="00E21B58">
        <w:rPr>
          <w:rFonts w:ascii="Arial" w:eastAsia="Arial" w:hAnsi="Arial" w:cs="Arial"/>
          <w:b/>
          <w:color w:val="0D0D0D"/>
          <w:sz w:val="19"/>
          <w:szCs w:val="19"/>
          <w:u w:val="single"/>
        </w:rPr>
        <w:t>an</w:t>
      </w:r>
      <w:r w:rsidR="00BC4CBA" w:rsidRPr="00E21B58">
        <w:rPr>
          <w:rFonts w:ascii="Arial" w:eastAsia="Arial" w:hAnsi="Arial" w:cs="Arial"/>
          <w:b/>
          <w:color w:val="0D0D0D"/>
          <w:sz w:val="19"/>
          <w:szCs w:val="19"/>
          <w:u w:val="single"/>
        </w:rPr>
        <w:t xml:space="preserve"> 2</w:t>
      </w:r>
      <w:r w:rsidRPr="00E21B58">
        <w:rPr>
          <w:rFonts w:ascii="Arial" w:eastAsia="Arial" w:hAnsi="Arial" w:cs="Arial"/>
          <w:b/>
          <w:color w:val="0D0D0D"/>
          <w:sz w:val="19"/>
          <w:szCs w:val="19"/>
          <w:u w:val="single"/>
        </w:rPr>
        <w:t>2</w:t>
      </w:r>
      <w:r w:rsidR="00BC4CBA" w:rsidRPr="00E21B58">
        <w:rPr>
          <w:rFonts w:ascii="Arial" w:eastAsia="Arial" w:hAnsi="Arial" w:cs="Arial"/>
          <w:b/>
          <w:color w:val="0D0D0D"/>
          <w:sz w:val="19"/>
          <w:szCs w:val="19"/>
          <w:u w:val="single"/>
        </w:rPr>
        <w:t xml:space="preserve"> – </w:t>
      </w:r>
      <w:r w:rsidR="003A2796">
        <w:rPr>
          <w:rFonts w:ascii="Arial" w:eastAsia="Arial" w:hAnsi="Arial" w:cs="Arial"/>
          <w:b/>
          <w:color w:val="0D0D0D"/>
          <w:sz w:val="19"/>
          <w:szCs w:val="19"/>
          <w:u w:val="single"/>
        </w:rPr>
        <w:t>Apr</w:t>
      </w:r>
      <w:r w:rsidR="00077315" w:rsidRPr="00E21B58">
        <w:rPr>
          <w:rFonts w:ascii="Arial" w:eastAsia="Arial" w:hAnsi="Arial" w:cs="Arial"/>
          <w:b/>
          <w:color w:val="0D0D0D"/>
          <w:sz w:val="19"/>
          <w:szCs w:val="19"/>
          <w:u w:val="single"/>
        </w:rPr>
        <w:t xml:space="preserve"> 22</w:t>
      </w:r>
    </w:p>
    <w:p w14:paraId="0A82A87F" w14:textId="3CB37D5C" w:rsidR="00BC4CBA" w:rsidRPr="00E21B58" w:rsidRDefault="00CF53F5" w:rsidP="00BC4CBA">
      <w:pPr>
        <w:rPr>
          <w:rFonts w:ascii="Arial" w:eastAsia="Arial" w:hAnsi="Arial" w:cs="Arial"/>
          <w:bCs/>
          <w:color w:val="0D0D0D"/>
          <w:sz w:val="19"/>
          <w:szCs w:val="19"/>
        </w:rPr>
      </w:pPr>
      <w:r w:rsidRPr="00E21B58">
        <w:rPr>
          <w:rFonts w:ascii="Arial" w:eastAsia="Arial" w:hAnsi="Arial" w:cs="Arial"/>
          <w:bCs/>
          <w:color w:val="0D0D0D"/>
          <w:sz w:val="19"/>
          <w:szCs w:val="19"/>
        </w:rPr>
        <w:t xml:space="preserve">A </w:t>
      </w:r>
      <w:r w:rsidR="00C1747F">
        <w:rPr>
          <w:rFonts w:ascii="Arial" w:eastAsia="Arial" w:hAnsi="Arial" w:cs="Arial"/>
          <w:bCs/>
          <w:color w:val="0D0D0D"/>
          <w:sz w:val="19"/>
          <w:szCs w:val="19"/>
        </w:rPr>
        <w:t>short-term</w:t>
      </w:r>
      <w:r w:rsidRPr="00E21B58">
        <w:rPr>
          <w:rFonts w:ascii="Arial" w:eastAsia="Arial" w:hAnsi="Arial" w:cs="Arial"/>
          <w:bCs/>
          <w:color w:val="0D0D0D"/>
          <w:sz w:val="19"/>
          <w:szCs w:val="19"/>
        </w:rPr>
        <w:t xml:space="preserve"> contract providing technical SEO expertise for current and newly onboarded clients for international marketing agency Search Laboratory who are part of the Havas group. </w:t>
      </w:r>
    </w:p>
    <w:p w14:paraId="28D78ADA" w14:textId="6FF69234" w:rsidR="00DA4D04" w:rsidRPr="00E21B58" w:rsidRDefault="00DA4D04" w:rsidP="00BC4CBA">
      <w:pPr>
        <w:rPr>
          <w:rFonts w:ascii="Arial" w:eastAsia="Arial" w:hAnsi="Arial" w:cs="Arial"/>
          <w:bCs/>
          <w:color w:val="0D0D0D"/>
          <w:sz w:val="19"/>
          <w:szCs w:val="19"/>
        </w:rPr>
      </w:pPr>
    </w:p>
    <w:p w14:paraId="640F5A56" w14:textId="77777777" w:rsidR="00DA4D04" w:rsidRPr="00E21B58" w:rsidRDefault="00DA4D04" w:rsidP="00DA4D04">
      <w:pPr>
        <w:rPr>
          <w:rFonts w:ascii="Arial" w:eastAsia="Arial" w:hAnsi="Arial" w:cs="Arial"/>
          <w:b/>
          <w:i/>
          <w:iCs/>
          <w:color w:val="0D0D0D"/>
          <w:sz w:val="19"/>
          <w:szCs w:val="19"/>
        </w:rPr>
      </w:pPr>
      <w:r w:rsidRPr="00E21B58">
        <w:rPr>
          <w:rFonts w:ascii="Arial" w:eastAsia="Arial" w:hAnsi="Arial" w:cs="Arial"/>
          <w:b/>
          <w:i/>
          <w:iCs/>
          <w:color w:val="0D0D0D"/>
          <w:sz w:val="19"/>
          <w:szCs w:val="19"/>
        </w:rPr>
        <w:t xml:space="preserve">Client Work: </w:t>
      </w:r>
      <w:r w:rsidRPr="00E21B58">
        <w:rPr>
          <w:rFonts w:ascii="Arial" w:eastAsia="Arial" w:hAnsi="Arial" w:cs="Arial"/>
          <w:bCs/>
          <w:i/>
          <w:iCs/>
          <w:color w:val="0D0D0D"/>
          <w:sz w:val="19"/>
          <w:szCs w:val="19"/>
        </w:rPr>
        <w:t>Ted Baker, Hallmark, Matches Fashion, Vida XL, Mitel, Software AG, Happy Beds, Mumsnet</w:t>
      </w:r>
    </w:p>
    <w:p w14:paraId="4085297E" w14:textId="4F959380" w:rsidR="00CF53F5" w:rsidRPr="00E21B58" w:rsidRDefault="00CF53F5" w:rsidP="00BC4CBA">
      <w:pPr>
        <w:rPr>
          <w:rFonts w:ascii="Arial" w:eastAsia="Arial" w:hAnsi="Arial" w:cs="Arial"/>
          <w:bCs/>
          <w:color w:val="0D0D0D"/>
          <w:sz w:val="19"/>
          <w:szCs w:val="19"/>
        </w:rPr>
      </w:pPr>
    </w:p>
    <w:p w14:paraId="661E8168" w14:textId="3644DBAA" w:rsidR="006B287E" w:rsidRPr="00E21B58" w:rsidRDefault="00CF53F5" w:rsidP="00BC4CBA">
      <w:pPr>
        <w:rPr>
          <w:rFonts w:ascii="Arial" w:eastAsia="Arial" w:hAnsi="Arial" w:cs="Arial"/>
          <w:bCs/>
          <w:color w:val="0D0D0D"/>
          <w:sz w:val="19"/>
          <w:szCs w:val="19"/>
        </w:rPr>
      </w:pPr>
      <w:r w:rsidRPr="00E21B58">
        <w:rPr>
          <w:rFonts w:ascii="Arial" w:eastAsia="Arial" w:hAnsi="Arial" w:cs="Arial"/>
          <w:bCs/>
          <w:color w:val="0D0D0D"/>
          <w:sz w:val="19"/>
          <w:szCs w:val="19"/>
        </w:rPr>
        <w:t xml:space="preserve">Here my work mostly focused on providing technical SEO audits and pre-sales website health checks in the form of presentations that I would </w:t>
      </w:r>
      <w:r w:rsidR="00DA4D04" w:rsidRPr="00E21B58">
        <w:rPr>
          <w:rFonts w:ascii="Arial" w:eastAsia="Arial" w:hAnsi="Arial" w:cs="Arial"/>
          <w:bCs/>
          <w:color w:val="0D0D0D"/>
          <w:sz w:val="19"/>
          <w:szCs w:val="19"/>
        </w:rPr>
        <w:t>present to</w:t>
      </w:r>
      <w:r w:rsidRPr="00E21B58">
        <w:rPr>
          <w:rFonts w:ascii="Arial" w:eastAsia="Arial" w:hAnsi="Arial" w:cs="Arial"/>
          <w:bCs/>
          <w:color w:val="0D0D0D"/>
          <w:sz w:val="19"/>
          <w:szCs w:val="19"/>
        </w:rPr>
        <w:t xml:space="preserve"> </w:t>
      </w:r>
      <w:r w:rsidR="00C93920" w:rsidRPr="00E21B58">
        <w:rPr>
          <w:rFonts w:ascii="Arial" w:eastAsia="Arial" w:hAnsi="Arial" w:cs="Arial"/>
          <w:bCs/>
          <w:color w:val="0D0D0D"/>
          <w:sz w:val="19"/>
          <w:szCs w:val="19"/>
        </w:rPr>
        <w:t xml:space="preserve">my </w:t>
      </w:r>
      <w:r w:rsidRPr="00E21B58">
        <w:rPr>
          <w:rFonts w:ascii="Arial" w:eastAsia="Arial" w:hAnsi="Arial" w:cs="Arial"/>
          <w:bCs/>
          <w:color w:val="0D0D0D"/>
          <w:sz w:val="19"/>
          <w:szCs w:val="19"/>
        </w:rPr>
        <w:t xml:space="preserve">clients. I </w:t>
      </w:r>
      <w:r w:rsidR="006B287E" w:rsidRPr="00E21B58">
        <w:rPr>
          <w:rFonts w:ascii="Arial" w:eastAsia="Arial" w:hAnsi="Arial" w:cs="Arial"/>
          <w:bCs/>
          <w:color w:val="0D0D0D"/>
          <w:sz w:val="19"/>
          <w:szCs w:val="19"/>
        </w:rPr>
        <w:t>was also the go</w:t>
      </w:r>
      <w:r w:rsidR="00C93920" w:rsidRPr="00E21B58">
        <w:rPr>
          <w:rFonts w:ascii="Arial" w:eastAsia="Arial" w:hAnsi="Arial" w:cs="Arial"/>
          <w:bCs/>
          <w:color w:val="0D0D0D"/>
          <w:sz w:val="19"/>
          <w:szCs w:val="19"/>
        </w:rPr>
        <w:t>-</w:t>
      </w:r>
      <w:r w:rsidR="006B287E" w:rsidRPr="00E21B58">
        <w:rPr>
          <w:rFonts w:ascii="Arial" w:eastAsia="Arial" w:hAnsi="Arial" w:cs="Arial"/>
          <w:bCs/>
          <w:color w:val="0D0D0D"/>
          <w:sz w:val="19"/>
          <w:szCs w:val="19"/>
        </w:rPr>
        <w:t>to resource for any technical SEO related questions or challenges that my client account</w:t>
      </w:r>
      <w:r w:rsidR="00486137" w:rsidRPr="00E21B58">
        <w:rPr>
          <w:rFonts w:ascii="Arial" w:eastAsia="Arial" w:hAnsi="Arial" w:cs="Arial"/>
          <w:bCs/>
          <w:color w:val="0D0D0D"/>
          <w:sz w:val="19"/>
          <w:szCs w:val="19"/>
        </w:rPr>
        <w:t>s</w:t>
      </w:r>
      <w:r w:rsidR="006B287E" w:rsidRPr="00E21B58">
        <w:rPr>
          <w:rFonts w:ascii="Arial" w:eastAsia="Arial" w:hAnsi="Arial" w:cs="Arial"/>
          <w:bCs/>
          <w:color w:val="0D0D0D"/>
          <w:sz w:val="19"/>
          <w:szCs w:val="19"/>
        </w:rPr>
        <w:t xml:space="preserve"> faced.</w:t>
      </w:r>
    </w:p>
    <w:p w14:paraId="242547C2" w14:textId="77777777" w:rsidR="006B287E" w:rsidRPr="00E21B58" w:rsidRDefault="006B287E" w:rsidP="00BC4CBA">
      <w:pPr>
        <w:rPr>
          <w:rFonts w:ascii="Arial" w:eastAsia="Arial" w:hAnsi="Arial" w:cs="Arial"/>
          <w:bCs/>
          <w:color w:val="0D0D0D"/>
          <w:sz w:val="19"/>
          <w:szCs w:val="19"/>
        </w:rPr>
      </w:pPr>
    </w:p>
    <w:p w14:paraId="62F925E7" w14:textId="0B2FEBE8" w:rsidR="003F5302" w:rsidRPr="00E21B58" w:rsidRDefault="006B287E" w:rsidP="00921DB6">
      <w:pPr>
        <w:rPr>
          <w:rFonts w:ascii="Arial" w:eastAsia="Arial" w:hAnsi="Arial" w:cs="Arial"/>
          <w:bCs/>
          <w:color w:val="0D0D0D"/>
          <w:sz w:val="19"/>
          <w:szCs w:val="19"/>
        </w:rPr>
      </w:pPr>
      <w:r w:rsidRPr="00E21B58">
        <w:rPr>
          <w:rFonts w:ascii="Arial" w:eastAsia="Arial" w:hAnsi="Arial" w:cs="Arial"/>
          <w:bCs/>
          <w:color w:val="0D0D0D"/>
          <w:sz w:val="19"/>
          <w:szCs w:val="19"/>
        </w:rPr>
        <w:t>This was mostly in the form of consultative SEO providing technical solutions documentation</w:t>
      </w:r>
      <w:r w:rsidR="00E470F3" w:rsidRPr="00E21B58">
        <w:rPr>
          <w:rFonts w:ascii="Arial" w:eastAsia="Arial" w:hAnsi="Arial" w:cs="Arial"/>
          <w:bCs/>
          <w:color w:val="0D0D0D"/>
          <w:sz w:val="19"/>
          <w:szCs w:val="19"/>
        </w:rPr>
        <w:t xml:space="preserve"> and work packages. T</w:t>
      </w:r>
      <w:r w:rsidRPr="00E21B58">
        <w:rPr>
          <w:rFonts w:ascii="Arial" w:eastAsia="Arial" w:hAnsi="Arial" w:cs="Arial"/>
          <w:bCs/>
          <w:color w:val="0D0D0D"/>
          <w:sz w:val="19"/>
          <w:szCs w:val="19"/>
        </w:rPr>
        <w:t>h</w:t>
      </w:r>
      <w:r w:rsidR="00E470F3" w:rsidRPr="00E21B58">
        <w:rPr>
          <w:rFonts w:ascii="Arial" w:eastAsia="Arial" w:hAnsi="Arial" w:cs="Arial"/>
          <w:bCs/>
          <w:color w:val="0D0D0D"/>
          <w:sz w:val="19"/>
          <w:szCs w:val="19"/>
        </w:rPr>
        <w:t>ere was also a good amount of</w:t>
      </w:r>
      <w:r w:rsidRPr="00E21B58">
        <w:rPr>
          <w:rFonts w:ascii="Arial" w:eastAsia="Arial" w:hAnsi="Arial" w:cs="Arial"/>
          <w:bCs/>
          <w:color w:val="0D0D0D"/>
          <w:sz w:val="19"/>
          <w:szCs w:val="19"/>
        </w:rPr>
        <w:t xml:space="preserve"> technical hands-on CMS work</w:t>
      </w:r>
      <w:r w:rsidR="00E470F3" w:rsidRPr="00E21B58">
        <w:rPr>
          <w:rFonts w:ascii="Arial" w:eastAsia="Arial" w:hAnsi="Arial" w:cs="Arial"/>
          <w:bCs/>
          <w:color w:val="0D0D0D"/>
          <w:sz w:val="19"/>
          <w:szCs w:val="19"/>
        </w:rPr>
        <w:t>,</w:t>
      </w:r>
      <w:r w:rsidRPr="00E21B58">
        <w:rPr>
          <w:rFonts w:ascii="Arial" w:eastAsia="Arial" w:hAnsi="Arial" w:cs="Arial"/>
          <w:bCs/>
          <w:color w:val="0D0D0D"/>
          <w:sz w:val="19"/>
          <w:szCs w:val="19"/>
        </w:rPr>
        <w:t xml:space="preserve"> which</w:t>
      </w:r>
      <w:r w:rsidR="00E470F3" w:rsidRPr="00E21B58">
        <w:rPr>
          <w:rFonts w:ascii="Arial" w:eastAsia="Arial" w:hAnsi="Arial" w:cs="Arial"/>
          <w:bCs/>
          <w:color w:val="0D0D0D"/>
          <w:sz w:val="19"/>
          <w:szCs w:val="19"/>
        </w:rPr>
        <w:t xml:space="preserve"> </w:t>
      </w:r>
      <w:r w:rsidR="00486137" w:rsidRPr="00E21B58">
        <w:rPr>
          <w:rFonts w:ascii="Arial" w:eastAsia="Arial" w:hAnsi="Arial" w:cs="Arial"/>
          <w:bCs/>
          <w:color w:val="0D0D0D"/>
          <w:sz w:val="19"/>
          <w:szCs w:val="19"/>
        </w:rPr>
        <w:t xml:space="preserve">included </w:t>
      </w:r>
      <w:r w:rsidR="00C93920" w:rsidRPr="00E21B58">
        <w:rPr>
          <w:rFonts w:ascii="Arial" w:eastAsia="Arial" w:hAnsi="Arial" w:cs="Arial"/>
          <w:bCs/>
          <w:color w:val="0D0D0D"/>
          <w:sz w:val="19"/>
          <w:szCs w:val="19"/>
        </w:rPr>
        <w:t>XML sitemap</w:t>
      </w:r>
      <w:r w:rsidR="00486137" w:rsidRPr="00E21B58">
        <w:rPr>
          <w:rFonts w:ascii="Arial" w:eastAsia="Arial" w:hAnsi="Arial" w:cs="Arial"/>
          <w:bCs/>
          <w:color w:val="0D0D0D"/>
          <w:sz w:val="19"/>
          <w:szCs w:val="19"/>
        </w:rPr>
        <w:t xml:space="preserve"> creation</w:t>
      </w:r>
      <w:r w:rsidR="00C93920" w:rsidRPr="00E21B58">
        <w:rPr>
          <w:rFonts w:ascii="Arial" w:eastAsia="Arial" w:hAnsi="Arial" w:cs="Arial"/>
          <w:bCs/>
          <w:color w:val="0D0D0D"/>
          <w:sz w:val="19"/>
          <w:szCs w:val="19"/>
        </w:rPr>
        <w:t xml:space="preserve"> and </w:t>
      </w:r>
      <w:r w:rsidRPr="00E21B58">
        <w:rPr>
          <w:rFonts w:ascii="Arial" w:eastAsia="Arial" w:hAnsi="Arial" w:cs="Arial"/>
          <w:bCs/>
          <w:color w:val="0D0D0D"/>
          <w:sz w:val="19"/>
          <w:szCs w:val="19"/>
        </w:rPr>
        <w:t xml:space="preserve">metadata </w:t>
      </w:r>
      <w:r w:rsidR="00C93920" w:rsidRPr="00E21B58">
        <w:rPr>
          <w:rFonts w:ascii="Arial" w:eastAsia="Arial" w:hAnsi="Arial" w:cs="Arial"/>
          <w:bCs/>
          <w:color w:val="0D0D0D"/>
          <w:sz w:val="19"/>
          <w:szCs w:val="19"/>
        </w:rPr>
        <w:t>optimisation.</w:t>
      </w:r>
    </w:p>
    <w:p w14:paraId="796D1E4A" w14:textId="77777777" w:rsidR="00BC4CBA" w:rsidRPr="00E21B58" w:rsidRDefault="00BC4CBA" w:rsidP="00921DB6">
      <w:pPr>
        <w:rPr>
          <w:rFonts w:ascii="Arial" w:eastAsia="Arial" w:hAnsi="Arial" w:cs="Arial"/>
          <w:b/>
          <w:color w:val="0D0D0D"/>
          <w:sz w:val="19"/>
          <w:szCs w:val="19"/>
        </w:rPr>
      </w:pPr>
    </w:p>
    <w:p w14:paraId="0AC46029" w14:textId="58E1D9FC" w:rsidR="00921DB6" w:rsidRPr="00E21B58" w:rsidRDefault="00794856" w:rsidP="00921DB6">
      <w:pPr>
        <w:rPr>
          <w:rFonts w:ascii="Arial" w:eastAsia="Arial" w:hAnsi="Arial" w:cs="Arial"/>
          <w:b/>
          <w:color w:val="0D0D0D"/>
          <w:sz w:val="19"/>
          <w:szCs w:val="19"/>
        </w:rPr>
      </w:pPr>
      <w:proofErr w:type="spellStart"/>
      <w:r>
        <w:rPr>
          <w:rFonts w:ascii="Arial" w:eastAsia="Arial" w:hAnsi="Arial" w:cs="Arial"/>
          <w:b/>
          <w:color w:val="0D0D0D"/>
          <w:sz w:val="19"/>
          <w:szCs w:val="19"/>
        </w:rPr>
        <w:t>Currys</w:t>
      </w:r>
      <w:proofErr w:type="spellEnd"/>
      <w:r>
        <w:rPr>
          <w:rFonts w:ascii="Arial" w:eastAsia="Arial" w:hAnsi="Arial" w:cs="Arial"/>
          <w:b/>
          <w:color w:val="0D0D0D"/>
          <w:sz w:val="19"/>
          <w:szCs w:val="19"/>
        </w:rPr>
        <w:t xml:space="preserve"> </w:t>
      </w:r>
      <w:r w:rsidR="00921DB6" w:rsidRPr="00E21B58">
        <w:rPr>
          <w:rFonts w:ascii="Arial" w:eastAsia="Arial" w:hAnsi="Arial" w:cs="Arial"/>
          <w:b/>
          <w:color w:val="0D0D0D"/>
          <w:sz w:val="19"/>
          <w:szCs w:val="19"/>
        </w:rPr>
        <w:t>– London</w:t>
      </w:r>
      <w:r>
        <w:rPr>
          <w:rFonts w:ascii="Arial" w:eastAsia="Arial" w:hAnsi="Arial" w:cs="Arial"/>
          <w:b/>
          <w:color w:val="0D0D0D"/>
          <w:sz w:val="19"/>
          <w:szCs w:val="19"/>
        </w:rPr>
        <w:t>, UK</w:t>
      </w:r>
      <w:r w:rsidR="00921DB6" w:rsidRPr="00E21B58">
        <w:rPr>
          <w:rFonts w:ascii="Arial" w:eastAsia="Arial" w:hAnsi="Arial" w:cs="Arial"/>
          <w:b/>
          <w:color w:val="0D0D0D"/>
          <w:sz w:val="19"/>
          <w:szCs w:val="19"/>
        </w:rPr>
        <w:t xml:space="preserve"> </w:t>
      </w:r>
      <w:r>
        <w:rPr>
          <w:rFonts w:ascii="Arial" w:eastAsia="Arial" w:hAnsi="Arial" w:cs="Arial"/>
          <w:b/>
          <w:color w:val="0D0D0D"/>
          <w:sz w:val="19"/>
          <w:szCs w:val="19"/>
        </w:rPr>
        <w:t xml:space="preserve">   </w:t>
      </w:r>
      <w:r w:rsidR="00921DB6" w:rsidRPr="00E21B58">
        <w:rPr>
          <w:rFonts w:ascii="Arial" w:eastAsia="Arial" w:hAnsi="Arial" w:cs="Arial"/>
          <w:b/>
          <w:color w:val="0D0D0D"/>
          <w:sz w:val="19"/>
          <w:szCs w:val="19"/>
        </w:rPr>
        <w:t xml:space="preserve">                                                                                   </w:t>
      </w:r>
      <w:r w:rsidR="00BC4CBA" w:rsidRPr="00E21B58">
        <w:rPr>
          <w:rFonts w:ascii="Arial" w:eastAsia="Arial" w:hAnsi="Arial" w:cs="Arial"/>
          <w:b/>
          <w:color w:val="0D0D0D"/>
          <w:sz w:val="19"/>
          <w:szCs w:val="19"/>
        </w:rPr>
        <w:t xml:space="preserve">    </w:t>
      </w:r>
      <w:r>
        <w:rPr>
          <w:rFonts w:ascii="Arial" w:eastAsia="Arial" w:hAnsi="Arial" w:cs="Arial"/>
          <w:b/>
          <w:color w:val="0D0D0D"/>
          <w:sz w:val="19"/>
          <w:szCs w:val="19"/>
        </w:rPr>
        <w:t xml:space="preserve">                                                 </w:t>
      </w:r>
      <w:r w:rsidR="00921DB6" w:rsidRPr="00E21B58">
        <w:rPr>
          <w:rFonts w:ascii="Arial" w:eastAsia="Arial" w:hAnsi="Arial" w:cs="Arial"/>
          <w:b/>
          <w:color w:val="0D0D0D"/>
          <w:sz w:val="19"/>
          <w:szCs w:val="19"/>
        </w:rPr>
        <w:t xml:space="preserve">Currys.co.uk                                                                                       </w:t>
      </w:r>
    </w:p>
    <w:p w14:paraId="2AA9C45C" w14:textId="4F9C0CA0" w:rsidR="00921DB6" w:rsidRPr="00E21B58" w:rsidRDefault="00794856" w:rsidP="00921DB6">
      <w:pPr>
        <w:rPr>
          <w:rFonts w:ascii="Arial" w:eastAsia="Arial" w:hAnsi="Arial" w:cs="Arial"/>
          <w:b/>
          <w:color w:val="0D0D0D"/>
          <w:sz w:val="19"/>
          <w:szCs w:val="19"/>
          <w:u w:val="single"/>
        </w:rPr>
      </w:pPr>
      <w:r>
        <w:rPr>
          <w:rFonts w:ascii="Arial" w:eastAsia="Arial" w:hAnsi="Arial" w:cs="Arial"/>
          <w:b/>
          <w:color w:val="0D0D0D"/>
          <w:sz w:val="19"/>
          <w:szCs w:val="19"/>
        </w:rPr>
        <w:t xml:space="preserve">Contract </w:t>
      </w:r>
      <w:r w:rsidR="00921DB6" w:rsidRPr="00E21B58">
        <w:rPr>
          <w:rFonts w:ascii="Arial" w:eastAsia="Arial" w:hAnsi="Arial" w:cs="Arial"/>
          <w:b/>
          <w:color w:val="0D0D0D"/>
          <w:sz w:val="19"/>
          <w:szCs w:val="19"/>
        </w:rPr>
        <w:t xml:space="preserve">SEO </w:t>
      </w:r>
      <w:r>
        <w:rPr>
          <w:rFonts w:ascii="Arial" w:eastAsia="Arial" w:hAnsi="Arial" w:cs="Arial"/>
          <w:b/>
          <w:color w:val="0D0D0D"/>
          <w:sz w:val="19"/>
          <w:szCs w:val="19"/>
        </w:rPr>
        <w:t>Manager</w:t>
      </w:r>
      <w:r w:rsidR="00921DB6" w:rsidRPr="00E21B58">
        <w:rPr>
          <w:rFonts w:ascii="Arial" w:eastAsia="Arial" w:hAnsi="Arial" w:cs="Arial"/>
          <w:b/>
          <w:color w:val="0D0D0D"/>
          <w:sz w:val="19"/>
          <w:szCs w:val="19"/>
          <w:u w:val="single"/>
        </w:rPr>
        <w:t xml:space="preserve">                                                                                                  </w:t>
      </w:r>
      <w:r w:rsidR="00F321B7" w:rsidRPr="00E21B58">
        <w:rPr>
          <w:rFonts w:ascii="Arial" w:eastAsia="Arial" w:hAnsi="Arial" w:cs="Arial"/>
          <w:b/>
          <w:color w:val="0D0D0D"/>
          <w:sz w:val="19"/>
          <w:szCs w:val="19"/>
          <w:u w:val="single"/>
        </w:rPr>
        <w:t xml:space="preserve"> </w:t>
      </w:r>
      <w:r w:rsidR="00BC4CBA" w:rsidRPr="00E21B58">
        <w:rPr>
          <w:rFonts w:ascii="Arial" w:eastAsia="Arial" w:hAnsi="Arial" w:cs="Arial"/>
          <w:b/>
          <w:color w:val="0D0D0D"/>
          <w:sz w:val="19"/>
          <w:szCs w:val="19"/>
          <w:u w:val="single"/>
        </w:rPr>
        <w:t xml:space="preserve">               </w:t>
      </w:r>
      <w:r w:rsidR="00C14B6C">
        <w:rPr>
          <w:rFonts w:ascii="Arial" w:eastAsia="Arial" w:hAnsi="Arial" w:cs="Arial"/>
          <w:b/>
          <w:color w:val="0D0D0D"/>
          <w:sz w:val="19"/>
          <w:szCs w:val="19"/>
          <w:u w:val="single"/>
        </w:rPr>
        <w:t xml:space="preserve">  </w:t>
      </w:r>
      <w:r>
        <w:rPr>
          <w:rFonts w:ascii="Arial" w:eastAsia="Arial" w:hAnsi="Arial" w:cs="Arial"/>
          <w:b/>
          <w:color w:val="0D0D0D"/>
          <w:sz w:val="19"/>
          <w:szCs w:val="19"/>
          <w:u w:val="single"/>
        </w:rPr>
        <w:t xml:space="preserve">                 </w:t>
      </w:r>
      <w:r w:rsidR="00921DB6" w:rsidRPr="00E21B58">
        <w:rPr>
          <w:rFonts w:ascii="Arial" w:eastAsia="Arial" w:hAnsi="Arial" w:cs="Arial"/>
          <w:b/>
          <w:color w:val="0D0D0D"/>
          <w:sz w:val="19"/>
          <w:szCs w:val="19"/>
          <w:u w:val="single"/>
        </w:rPr>
        <w:t xml:space="preserve">Jul 21 – </w:t>
      </w:r>
      <w:r w:rsidR="001F3FB2">
        <w:rPr>
          <w:rFonts w:ascii="Arial" w:eastAsia="Arial" w:hAnsi="Arial" w:cs="Arial"/>
          <w:b/>
          <w:color w:val="0D0D0D"/>
          <w:sz w:val="19"/>
          <w:szCs w:val="19"/>
          <w:u w:val="single"/>
        </w:rPr>
        <w:t>Dec</w:t>
      </w:r>
      <w:r w:rsidR="00BC4CBA" w:rsidRPr="00E21B58">
        <w:rPr>
          <w:rFonts w:ascii="Arial" w:eastAsia="Arial" w:hAnsi="Arial" w:cs="Arial"/>
          <w:b/>
          <w:color w:val="0D0D0D"/>
          <w:sz w:val="19"/>
          <w:szCs w:val="19"/>
          <w:u w:val="single"/>
        </w:rPr>
        <w:t xml:space="preserve"> 2</w:t>
      </w:r>
      <w:r w:rsidR="001F3FB2">
        <w:rPr>
          <w:rFonts w:ascii="Arial" w:eastAsia="Arial" w:hAnsi="Arial" w:cs="Arial"/>
          <w:b/>
          <w:color w:val="0D0D0D"/>
          <w:sz w:val="19"/>
          <w:szCs w:val="19"/>
          <w:u w:val="single"/>
        </w:rPr>
        <w:t>1</w:t>
      </w:r>
    </w:p>
    <w:p w14:paraId="7AC80CBB" w14:textId="160AD0FD" w:rsidR="00921DB6" w:rsidRPr="00E21B58" w:rsidRDefault="00921DB6" w:rsidP="00921DB6">
      <w:pPr>
        <w:rPr>
          <w:rFonts w:ascii="Arial" w:eastAsia="Arial" w:hAnsi="Arial" w:cs="Arial"/>
          <w:bCs/>
          <w:color w:val="0D0D0D"/>
          <w:sz w:val="19"/>
          <w:szCs w:val="19"/>
        </w:rPr>
      </w:pPr>
      <w:r w:rsidRPr="00E21B58">
        <w:rPr>
          <w:rFonts w:ascii="Arial" w:eastAsia="Arial" w:hAnsi="Arial" w:cs="Arial"/>
          <w:bCs/>
          <w:color w:val="0D0D0D"/>
          <w:sz w:val="19"/>
          <w:szCs w:val="19"/>
        </w:rPr>
        <w:t xml:space="preserve">Management of largescale eCommerce website of the UKs largest online electrical retailer. </w:t>
      </w:r>
    </w:p>
    <w:p w14:paraId="17F676A4" w14:textId="77777777" w:rsidR="00921DB6" w:rsidRPr="00E21B58" w:rsidRDefault="00921DB6" w:rsidP="00921DB6">
      <w:pPr>
        <w:rPr>
          <w:rFonts w:ascii="Arial" w:eastAsia="Arial" w:hAnsi="Arial" w:cs="Arial"/>
          <w:bCs/>
          <w:color w:val="0D0D0D"/>
          <w:sz w:val="19"/>
          <w:szCs w:val="19"/>
        </w:rPr>
      </w:pPr>
    </w:p>
    <w:p w14:paraId="18DA4E44" w14:textId="5F72DFD3" w:rsidR="002E56F9" w:rsidRPr="00E21B58" w:rsidRDefault="00921DB6" w:rsidP="00921DB6">
      <w:pPr>
        <w:rPr>
          <w:rFonts w:ascii="Arial" w:eastAsia="Arial" w:hAnsi="Arial" w:cs="Arial"/>
          <w:bCs/>
          <w:color w:val="0D0D0D"/>
          <w:sz w:val="19"/>
          <w:szCs w:val="19"/>
        </w:rPr>
      </w:pPr>
      <w:r w:rsidRPr="00E21B58">
        <w:rPr>
          <w:rFonts w:ascii="Arial" w:eastAsia="Arial" w:hAnsi="Arial" w:cs="Arial"/>
          <w:bCs/>
          <w:color w:val="0D0D0D"/>
          <w:sz w:val="19"/>
          <w:szCs w:val="19"/>
        </w:rPr>
        <w:lastRenderedPageBreak/>
        <w:t>I was enlisted to help the technical transformation of the existing website platform and assets to a new omnichannel Salesforce Commerce Cloud offering. This included all aspects of SEO migration within transformational projects</w:t>
      </w:r>
      <w:r w:rsidR="002E56F9" w:rsidRPr="00E21B58">
        <w:rPr>
          <w:rFonts w:ascii="Arial" w:eastAsia="Arial" w:hAnsi="Arial" w:cs="Arial"/>
          <w:bCs/>
          <w:color w:val="0D0D0D"/>
          <w:sz w:val="19"/>
          <w:szCs w:val="19"/>
        </w:rPr>
        <w:t xml:space="preserve"> and</w:t>
      </w:r>
      <w:r w:rsidRPr="00E21B58">
        <w:rPr>
          <w:rFonts w:ascii="Arial" w:eastAsia="Arial" w:hAnsi="Arial" w:cs="Arial"/>
          <w:bCs/>
          <w:color w:val="0D0D0D"/>
          <w:sz w:val="19"/>
          <w:szCs w:val="19"/>
        </w:rPr>
        <w:t xml:space="preserve"> overseeing BAU and managing external agencies</w:t>
      </w:r>
      <w:r w:rsidR="002E56F9" w:rsidRPr="00E21B58">
        <w:rPr>
          <w:rFonts w:ascii="Arial" w:eastAsia="Arial" w:hAnsi="Arial" w:cs="Arial"/>
          <w:bCs/>
          <w:color w:val="0D0D0D"/>
          <w:sz w:val="19"/>
          <w:szCs w:val="19"/>
        </w:rPr>
        <w:t>,</w:t>
      </w:r>
      <w:r w:rsidRPr="00E21B58">
        <w:rPr>
          <w:rFonts w:ascii="Arial" w:eastAsia="Arial" w:hAnsi="Arial" w:cs="Arial"/>
          <w:bCs/>
          <w:color w:val="0D0D0D"/>
          <w:sz w:val="19"/>
          <w:szCs w:val="19"/>
        </w:rPr>
        <w:t xml:space="preserve"> whilst feeding key SEO metrics into the business to various stakeholders. </w:t>
      </w:r>
    </w:p>
    <w:p w14:paraId="3822F4EE" w14:textId="77777777" w:rsidR="002E56F9" w:rsidRPr="00E21B58" w:rsidRDefault="002E56F9" w:rsidP="00921DB6">
      <w:pPr>
        <w:rPr>
          <w:rFonts w:ascii="Arial" w:eastAsia="Arial" w:hAnsi="Arial" w:cs="Arial"/>
          <w:bCs/>
          <w:color w:val="0D0D0D"/>
          <w:sz w:val="19"/>
          <w:szCs w:val="19"/>
        </w:rPr>
      </w:pPr>
    </w:p>
    <w:p w14:paraId="0B5D985E" w14:textId="6273FA2E" w:rsidR="00FF4971" w:rsidRPr="00E21B58" w:rsidRDefault="002E56F9" w:rsidP="00921DB6">
      <w:pPr>
        <w:rPr>
          <w:rFonts w:ascii="Arial" w:eastAsia="Arial" w:hAnsi="Arial" w:cs="Arial"/>
          <w:bCs/>
          <w:color w:val="0D0D0D"/>
          <w:sz w:val="19"/>
          <w:szCs w:val="19"/>
        </w:rPr>
      </w:pPr>
      <w:r w:rsidRPr="00E21B58">
        <w:rPr>
          <w:rFonts w:ascii="Arial" w:eastAsia="Arial" w:hAnsi="Arial" w:cs="Arial"/>
          <w:bCs/>
          <w:color w:val="0D0D0D"/>
          <w:sz w:val="19"/>
          <w:szCs w:val="19"/>
        </w:rPr>
        <w:t>Responsible for</w:t>
      </w:r>
      <w:r w:rsidR="00921DB6" w:rsidRPr="00E21B58">
        <w:rPr>
          <w:rFonts w:ascii="Arial" w:eastAsia="Arial" w:hAnsi="Arial" w:cs="Arial"/>
          <w:bCs/>
          <w:color w:val="0D0D0D"/>
          <w:sz w:val="19"/>
          <w:szCs w:val="19"/>
        </w:rPr>
        <w:t xml:space="preserve"> creat</w:t>
      </w:r>
      <w:r w:rsidRPr="00E21B58">
        <w:rPr>
          <w:rFonts w:ascii="Arial" w:eastAsia="Arial" w:hAnsi="Arial" w:cs="Arial"/>
          <w:bCs/>
          <w:color w:val="0D0D0D"/>
          <w:sz w:val="19"/>
          <w:szCs w:val="19"/>
        </w:rPr>
        <w:t>ing</w:t>
      </w:r>
      <w:r w:rsidR="00921DB6" w:rsidRPr="00E21B58">
        <w:rPr>
          <w:rFonts w:ascii="Arial" w:eastAsia="Arial" w:hAnsi="Arial" w:cs="Arial"/>
          <w:bCs/>
          <w:color w:val="0D0D0D"/>
          <w:sz w:val="19"/>
          <w:szCs w:val="19"/>
        </w:rPr>
        <w:t xml:space="preserve"> strategy and </w:t>
      </w:r>
      <w:r w:rsidRPr="00E21B58">
        <w:rPr>
          <w:rFonts w:ascii="Arial" w:eastAsia="Arial" w:hAnsi="Arial" w:cs="Arial"/>
          <w:bCs/>
          <w:color w:val="0D0D0D"/>
          <w:sz w:val="19"/>
          <w:szCs w:val="19"/>
        </w:rPr>
        <w:t>championing</w:t>
      </w:r>
      <w:r w:rsidR="00921DB6" w:rsidRPr="00E21B58">
        <w:rPr>
          <w:rFonts w:ascii="Arial" w:eastAsia="Arial" w:hAnsi="Arial" w:cs="Arial"/>
          <w:bCs/>
          <w:color w:val="0D0D0D"/>
          <w:sz w:val="19"/>
          <w:szCs w:val="19"/>
        </w:rPr>
        <w:t xml:space="preserve"> </w:t>
      </w:r>
      <w:r w:rsidRPr="00E21B58">
        <w:rPr>
          <w:rFonts w:ascii="Arial" w:eastAsia="Arial" w:hAnsi="Arial" w:cs="Arial"/>
          <w:bCs/>
          <w:color w:val="0D0D0D"/>
          <w:sz w:val="19"/>
          <w:szCs w:val="19"/>
        </w:rPr>
        <w:t xml:space="preserve">the SEO </w:t>
      </w:r>
      <w:r w:rsidR="00921DB6" w:rsidRPr="00E21B58">
        <w:rPr>
          <w:rFonts w:ascii="Arial" w:eastAsia="Arial" w:hAnsi="Arial" w:cs="Arial"/>
          <w:bCs/>
          <w:color w:val="0D0D0D"/>
          <w:sz w:val="19"/>
          <w:szCs w:val="19"/>
        </w:rPr>
        <w:t xml:space="preserve">business case to get effective SEO strategies into the </w:t>
      </w:r>
      <w:r w:rsidRPr="00E21B58">
        <w:rPr>
          <w:rFonts w:ascii="Arial" w:eastAsia="Arial" w:hAnsi="Arial" w:cs="Arial"/>
          <w:bCs/>
          <w:color w:val="0D0D0D"/>
          <w:sz w:val="19"/>
          <w:szCs w:val="19"/>
        </w:rPr>
        <w:t>development schedule via Jira and other ticketing systems. This would include delivering highly technical SEO spec requirements and working with developers to make change in the most efficient manner. We track</w:t>
      </w:r>
      <w:r w:rsidR="003F5302" w:rsidRPr="00E21B58">
        <w:rPr>
          <w:rFonts w:ascii="Arial" w:eastAsia="Arial" w:hAnsi="Arial" w:cs="Arial"/>
          <w:bCs/>
          <w:color w:val="0D0D0D"/>
          <w:sz w:val="19"/>
          <w:szCs w:val="19"/>
        </w:rPr>
        <w:t>ed</w:t>
      </w:r>
      <w:r w:rsidRPr="00E21B58">
        <w:rPr>
          <w:rFonts w:ascii="Arial" w:eastAsia="Arial" w:hAnsi="Arial" w:cs="Arial"/>
          <w:bCs/>
          <w:color w:val="0D0D0D"/>
          <w:sz w:val="19"/>
          <w:szCs w:val="19"/>
        </w:rPr>
        <w:t xml:space="preserve"> 1</w:t>
      </w:r>
      <w:r w:rsidR="00205A21" w:rsidRPr="00E21B58">
        <w:rPr>
          <w:rFonts w:ascii="Arial" w:eastAsia="Arial" w:hAnsi="Arial" w:cs="Arial"/>
          <w:bCs/>
          <w:color w:val="0D0D0D"/>
          <w:sz w:val="19"/>
          <w:szCs w:val="19"/>
        </w:rPr>
        <w:t>0,</w:t>
      </w:r>
      <w:r w:rsidRPr="00E21B58">
        <w:rPr>
          <w:rFonts w:ascii="Arial" w:eastAsia="Arial" w:hAnsi="Arial" w:cs="Arial"/>
          <w:bCs/>
          <w:color w:val="0D0D0D"/>
          <w:sz w:val="19"/>
          <w:szCs w:val="19"/>
        </w:rPr>
        <w:t>000’s of keywords using Pi Data</w:t>
      </w:r>
      <w:r w:rsidR="007A2D11">
        <w:rPr>
          <w:rFonts w:ascii="Arial" w:eastAsia="Arial" w:hAnsi="Arial" w:cs="Arial"/>
          <w:bCs/>
          <w:color w:val="0D0D0D"/>
          <w:sz w:val="19"/>
          <w:szCs w:val="19"/>
        </w:rPr>
        <w:t>M</w:t>
      </w:r>
      <w:r w:rsidRPr="00E21B58">
        <w:rPr>
          <w:rFonts w:ascii="Arial" w:eastAsia="Arial" w:hAnsi="Arial" w:cs="Arial"/>
          <w:bCs/>
          <w:color w:val="0D0D0D"/>
          <w:sz w:val="19"/>
          <w:szCs w:val="19"/>
        </w:rPr>
        <w:t xml:space="preserve">etrics and use Google </w:t>
      </w:r>
      <w:r w:rsidR="00BC4CBA" w:rsidRPr="00E21B58">
        <w:rPr>
          <w:rFonts w:ascii="Arial" w:eastAsia="Arial" w:hAnsi="Arial" w:cs="Arial"/>
          <w:bCs/>
          <w:color w:val="0D0D0D"/>
          <w:sz w:val="19"/>
          <w:szCs w:val="19"/>
        </w:rPr>
        <w:t>Data studio</w:t>
      </w:r>
      <w:r w:rsidRPr="00E21B58">
        <w:rPr>
          <w:rFonts w:ascii="Arial" w:eastAsia="Arial" w:hAnsi="Arial" w:cs="Arial"/>
          <w:bCs/>
          <w:color w:val="0D0D0D"/>
          <w:sz w:val="19"/>
          <w:szCs w:val="19"/>
        </w:rPr>
        <w:t xml:space="preserve"> and Adobe Analytics to measure traffic performance across organic channels. </w:t>
      </w:r>
    </w:p>
    <w:p w14:paraId="2A7C7859" w14:textId="77777777" w:rsidR="00921DB6" w:rsidRPr="00E21B58" w:rsidRDefault="00921DB6" w:rsidP="00FF4971">
      <w:pPr>
        <w:rPr>
          <w:rFonts w:ascii="Arial" w:eastAsia="Arial" w:hAnsi="Arial" w:cs="Arial"/>
          <w:b/>
          <w:color w:val="0D0D0D"/>
          <w:sz w:val="19"/>
          <w:szCs w:val="19"/>
        </w:rPr>
      </w:pPr>
    </w:p>
    <w:p w14:paraId="56EFC471" w14:textId="3DEA1BA7" w:rsidR="00921DB6" w:rsidRPr="00E21B58" w:rsidRDefault="00F321B7" w:rsidP="00FF4971">
      <w:pPr>
        <w:rPr>
          <w:rFonts w:ascii="Arial" w:eastAsia="Arial" w:hAnsi="Arial" w:cs="Arial"/>
          <w:bCs/>
          <w:color w:val="0D0D0D"/>
          <w:sz w:val="19"/>
          <w:szCs w:val="19"/>
        </w:rPr>
      </w:pPr>
      <w:r w:rsidRPr="00E21B58">
        <w:rPr>
          <w:rFonts w:ascii="Arial" w:eastAsia="Arial" w:hAnsi="Arial" w:cs="Arial"/>
          <w:bCs/>
          <w:color w:val="0D0D0D"/>
          <w:sz w:val="19"/>
          <w:szCs w:val="19"/>
        </w:rPr>
        <w:t>I implement</w:t>
      </w:r>
      <w:r w:rsidR="003F5302" w:rsidRPr="00E21B58">
        <w:rPr>
          <w:rFonts w:ascii="Arial" w:eastAsia="Arial" w:hAnsi="Arial" w:cs="Arial"/>
          <w:bCs/>
          <w:color w:val="0D0D0D"/>
          <w:sz w:val="19"/>
          <w:szCs w:val="19"/>
        </w:rPr>
        <w:t>ed on-p</w:t>
      </w:r>
      <w:r w:rsidRPr="00E21B58">
        <w:rPr>
          <w:rFonts w:ascii="Arial" w:eastAsia="Arial" w:hAnsi="Arial" w:cs="Arial"/>
          <w:bCs/>
          <w:color w:val="0D0D0D"/>
          <w:sz w:val="19"/>
          <w:szCs w:val="19"/>
        </w:rPr>
        <w:t xml:space="preserve">age changes via various CMS systems and have a solid understanding of the front end from JS frameworks like React to enterprise systems such as Salesforce </w:t>
      </w:r>
      <w:r w:rsidR="00BC4CBA" w:rsidRPr="00E21B58">
        <w:rPr>
          <w:rFonts w:ascii="Arial" w:eastAsia="Arial" w:hAnsi="Arial" w:cs="Arial"/>
          <w:bCs/>
          <w:color w:val="0D0D0D"/>
          <w:sz w:val="19"/>
          <w:szCs w:val="19"/>
        </w:rPr>
        <w:t>and</w:t>
      </w:r>
      <w:r w:rsidRPr="00E21B58">
        <w:rPr>
          <w:rFonts w:ascii="Arial" w:eastAsia="Arial" w:hAnsi="Arial" w:cs="Arial"/>
          <w:bCs/>
          <w:color w:val="0D0D0D"/>
          <w:sz w:val="19"/>
          <w:szCs w:val="19"/>
        </w:rPr>
        <w:t xml:space="preserve"> </w:t>
      </w:r>
      <w:r w:rsidR="00712CD1" w:rsidRPr="00E21B58">
        <w:rPr>
          <w:rFonts w:ascii="Arial" w:eastAsia="Arial" w:hAnsi="Arial" w:cs="Arial"/>
          <w:bCs/>
          <w:color w:val="0D0D0D"/>
          <w:sz w:val="19"/>
          <w:szCs w:val="19"/>
        </w:rPr>
        <w:t>PHP</w:t>
      </w:r>
      <w:r w:rsidRPr="00E21B58">
        <w:rPr>
          <w:rFonts w:ascii="Arial" w:eastAsia="Arial" w:hAnsi="Arial" w:cs="Arial"/>
          <w:bCs/>
          <w:color w:val="0D0D0D"/>
          <w:sz w:val="19"/>
          <w:szCs w:val="19"/>
        </w:rPr>
        <w:t xml:space="preserve"> driven CMS’s such as Word</w:t>
      </w:r>
      <w:r w:rsidR="00712CD1" w:rsidRPr="00E21B58">
        <w:rPr>
          <w:rFonts w:ascii="Arial" w:eastAsia="Arial" w:hAnsi="Arial" w:cs="Arial"/>
          <w:bCs/>
          <w:color w:val="0D0D0D"/>
          <w:sz w:val="19"/>
          <w:szCs w:val="19"/>
        </w:rPr>
        <w:t>P</w:t>
      </w:r>
      <w:r w:rsidRPr="00E21B58">
        <w:rPr>
          <w:rFonts w:ascii="Arial" w:eastAsia="Arial" w:hAnsi="Arial" w:cs="Arial"/>
          <w:bCs/>
          <w:color w:val="0D0D0D"/>
          <w:sz w:val="19"/>
          <w:szCs w:val="19"/>
        </w:rPr>
        <w:t>ress.</w:t>
      </w:r>
    </w:p>
    <w:p w14:paraId="61FBF021" w14:textId="77777777" w:rsidR="00921DB6" w:rsidRPr="00E21B58" w:rsidRDefault="00921DB6" w:rsidP="00FF4971">
      <w:pPr>
        <w:rPr>
          <w:rFonts w:ascii="Arial" w:eastAsia="Arial" w:hAnsi="Arial" w:cs="Arial"/>
          <w:b/>
          <w:color w:val="0D0D0D"/>
          <w:sz w:val="19"/>
          <w:szCs w:val="19"/>
        </w:rPr>
      </w:pPr>
    </w:p>
    <w:p w14:paraId="2491E3CB" w14:textId="38C5C8CD" w:rsidR="00FF4971" w:rsidRPr="00E21B58" w:rsidRDefault="00BC4CBA" w:rsidP="00FF4971">
      <w:pPr>
        <w:rPr>
          <w:rFonts w:ascii="Arial" w:eastAsia="Arial" w:hAnsi="Arial" w:cs="Arial"/>
          <w:b/>
          <w:color w:val="0D0D0D"/>
          <w:sz w:val="19"/>
          <w:szCs w:val="19"/>
        </w:rPr>
      </w:pPr>
      <w:r w:rsidRPr="00E21B58">
        <w:rPr>
          <w:rFonts w:ascii="Arial" w:eastAsia="Arial" w:hAnsi="Arial" w:cs="Arial"/>
          <w:b/>
          <w:color w:val="0D0D0D"/>
          <w:sz w:val="19"/>
          <w:szCs w:val="19"/>
        </w:rPr>
        <w:t xml:space="preserve">SEO </w:t>
      </w:r>
      <w:r w:rsidR="00496571" w:rsidRPr="00E21B58">
        <w:rPr>
          <w:rFonts w:ascii="Arial" w:eastAsia="Arial" w:hAnsi="Arial" w:cs="Arial"/>
          <w:b/>
          <w:color w:val="0D0D0D"/>
          <w:sz w:val="19"/>
          <w:szCs w:val="19"/>
        </w:rPr>
        <w:t>Consultant</w:t>
      </w:r>
      <w:r w:rsidR="00C81AB9" w:rsidRPr="00E21B58">
        <w:rPr>
          <w:rFonts w:ascii="Arial" w:eastAsia="Arial" w:hAnsi="Arial" w:cs="Arial"/>
          <w:b/>
          <w:color w:val="0D0D0D"/>
          <w:sz w:val="19"/>
          <w:szCs w:val="19"/>
        </w:rPr>
        <w:t>/</w:t>
      </w:r>
      <w:r w:rsidR="007D7071" w:rsidRPr="00E21B58">
        <w:rPr>
          <w:rFonts w:ascii="Arial" w:eastAsia="Arial" w:hAnsi="Arial" w:cs="Arial"/>
          <w:b/>
          <w:color w:val="0D0D0D"/>
          <w:sz w:val="19"/>
          <w:szCs w:val="19"/>
        </w:rPr>
        <w:t xml:space="preserve">Contractor – </w:t>
      </w:r>
      <w:r w:rsidR="001C5E6F" w:rsidRPr="00E21B58">
        <w:rPr>
          <w:rFonts w:ascii="Arial" w:eastAsia="Arial" w:hAnsi="Arial" w:cs="Arial"/>
          <w:b/>
          <w:color w:val="0D0D0D"/>
          <w:sz w:val="19"/>
          <w:szCs w:val="19"/>
        </w:rPr>
        <w:t>Sydney</w:t>
      </w:r>
      <w:r w:rsidR="00B02EBB" w:rsidRPr="00E21B58">
        <w:rPr>
          <w:rFonts w:ascii="Arial" w:eastAsia="Arial" w:hAnsi="Arial" w:cs="Arial"/>
          <w:b/>
          <w:color w:val="0D0D0D"/>
          <w:sz w:val="19"/>
          <w:szCs w:val="19"/>
        </w:rPr>
        <w:t xml:space="preserve"> /</w:t>
      </w:r>
      <w:r w:rsidR="00E146DF">
        <w:rPr>
          <w:rFonts w:ascii="Arial" w:eastAsia="Arial" w:hAnsi="Arial" w:cs="Arial"/>
          <w:b/>
          <w:color w:val="0D0D0D"/>
          <w:sz w:val="19"/>
          <w:szCs w:val="19"/>
        </w:rPr>
        <w:t xml:space="preserve"> Brisbane /</w:t>
      </w:r>
      <w:r w:rsidR="00B02EBB" w:rsidRPr="00E21B58">
        <w:rPr>
          <w:rFonts w:ascii="Arial" w:eastAsia="Arial" w:hAnsi="Arial" w:cs="Arial"/>
          <w:b/>
          <w:color w:val="0D0D0D"/>
          <w:sz w:val="19"/>
          <w:szCs w:val="19"/>
        </w:rPr>
        <w:t xml:space="preserve"> </w:t>
      </w:r>
      <w:r w:rsidR="006B2FA2" w:rsidRPr="00E21B58">
        <w:rPr>
          <w:rFonts w:ascii="Arial" w:eastAsia="Arial" w:hAnsi="Arial" w:cs="Arial"/>
          <w:b/>
          <w:color w:val="0D0D0D"/>
          <w:sz w:val="19"/>
          <w:szCs w:val="19"/>
        </w:rPr>
        <w:t>London</w:t>
      </w:r>
      <w:r w:rsidR="00F167F0" w:rsidRPr="00E21B58">
        <w:rPr>
          <w:rFonts w:ascii="Arial" w:eastAsia="Arial" w:hAnsi="Arial" w:cs="Arial"/>
          <w:b/>
          <w:color w:val="0D0D0D"/>
          <w:sz w:val="19"/>
          <w:szCs w:val="19"/>
        </w:rPr>
        <w:t xml:space="preserve">          </w:t>
      </w:r>
      <w:r w:rsidR="006B2FA2" w:rsidRPr="00E21B58">
        <w:rPr>
          <w:rFonts w:ascii="Arial" w:eastAsia="Arial" w:hAnsi="Arial" w:cs="Arial"/>
          <w:b/>
          <w:color w:val="0D0D0D"/>
          <w:sz w:val="19"/>
          <w:szCs w:val="19"/>
        </w:rPr>
        <w:t xml:space="preserve">                        </w:t>
      </w:r>
      <w:r w:rsidR="00B02EBB" w:rsidRPr="00E21B58">
        <w:rPr>
          <w:rFonts w:ascii="Arial" w:eastAsia="Arial" w:hAnsi="Arial" w:cs="Arial"/>
          <w:b/>
          <w:color w:val="0D0D0D"/>
          <w:sz w:val="19"/>
          <w:szCs w:val="19"/>
        </w:rPr>
        <w:t xml:space="preserve">                            </w:t>
      </w:r>
      <w:r w:rsidR="00E146DF">
        <w:rPr>
          <w:rFonts w:ascii="Arial" w:eastAsia="Arial" w:hAnsi="Arial" w:cs="Arial"/>
          <w:b/>
          <w:color w:val="0D0D0D"/>
          <w:sz w:val="19"/>
          <w:szCs w:val="19"/>
        </w:rPr>
        <w:t xml:space="preserve">DWB </w:t>
      </w:r>
      <w:r w:rsidR="00794856">
        <w:rPr>
          <w:rFonts w:ascii="Arial" w:eastAsia="Arial" w:hAnsi="Arial" w:cs="Arial"/>
          <w:b/>
          <w:color w:val="0D0D0D"/>
          <w:sz w:val="19"/>
          <w:szCs w:val="19"/>
        </w:rPr>
        <w:t>Business Owner</w:t>
      </w:r>
    </w:p>
    <w:p w14:paraId="0BDC9F97" w14:textId="448DB6D4" w:rsidR="00FF4971" w:rsidRPr="00E21B58" w:rsidRDefault="00FF4971" w:rsidP="00FF4971">
      <w:pPr>
        <w:rPr>
          <w:rFonts w:ascii="Arial" w:eastAsia="Arial" w:hAnsi="Arial" w:cs="Arial"/>
          <w:b/>
          <w:color w:val="0D0D0D"/>
          <w:sz w:val="19"/>
          <w:szCs w:val="19"/>
          <w:u w:val="single"/>
        </w:rPr>
      </w:pPr>
      <w:r w:rsidRPr="00E21B58">
        <w:rPr>
          <w:rFonts w:ascii="Arial" w:eastAsia="Arial" w:hAnsi="Arial" w:cs="Arial"/>
          <w:b/>
          <w:color w:val="0D0D0D"/>
          <w:sz w:val="19"/>
          <w:szCs w:val="19"/>
        </w:rPr>
        <w:t>SEO</w:t>
      </w:r>
      <w:r w:rsidR="005A482E" w:rsidRPr="00E21B58">
        <w:rPr>
          <w:rFonts w:ascii="Arial" w:eastAsia="Arial" w:hAnsi="Arial" w:cs="Arial"/>
          <w:b/>
          <w:color w:val="0D0D0D"/>
          <w:sz w:val="19"/>
          <w:szCs w:val="19"/>
        </w:rPr>
        <w:t xml:space="preserve"> Professional / Web Dev</w:t>
      </w:r>
      <w:r w:rsidRPr="00E21B58">
        <w:rPr>
          <w:rFonts w:ascii="Arial" w:eastAsia="Arial" w:hAnsi="Arial" w:cs="Arial"/>
          <w:b/>
          <w:color w:val="0D0D0D"/>
          <w:sz w:val="19"/>
          <w:szCs w:val="19"/>
          <w:u w:val="single"/>
        </w:rPr>
        <w:t xml:space="preserve">              </w:t>
      </w:r>
      <w:r w:rsidRPr="00E21B58">
        <w:rPr>
          <w:rFonts w:ascii="Arial" w:eastAsia="Arial" w:hAnsi="Arial" w:cs="Arial"/>
          <w:b/>
          <w:color w:val="0D0D0D"/>
          <w:sz w:val="19"/>
          <w:szCs w:val="19"/>
          <w:u w:val="single"/>
        </w:rPr>
        <w:tab/>
      </w:r>
      <w:r w:rsidRPr="00E21B58">
        <w:rPr>
          <w:rFonts w:ascii="Arial" w:eastAsia="Arial" w:hAnsi="Arial" w:cs="Arial"/>
          <w:b/>
          <w:color w:val="0D0D0D"/>
          <w:sz w:val="19"/>
          <w:szCs w:val="19"/>
          <w:u w:val="single"/>
        </w:rPr>
        <w:tab/>
        <w:t xml:space="preserve">                                                                               </w:t>
      </w:r>
      <w:r w:rsidR="005A482E" w:rsidRPr="00E21B58">
        <w:rPr>
          <w:rFonts w:ascii="Arial" w:eastAsia="Arial" w:hAnsi="Arial" w:cs="Arial"/>
          <w:b/>
          <w:color w:val="0D0D0D"/>
          <w:sz w:val="19"/>
          <w:szCs w:val="19"/>
          <w:u w:val="single"/>
        </w:rPr>
        <w:t xml:space="preserve">        </w:t>
      </w:r>
      <w:r w:rsidR="00C14B6C">
        <w:rPr>
          <w:rFonts w:ascii="Arial" w:eastAsia="Arial" w:hAnsi="Arial" w:cs="Arial"/>
          <w:b/>
          <w:color w:val="0D0D0D"/>
          <w:sz w:val="19"/>
          <w:szCs w:val="19"/>
          <w:u w:val="single"/>
        </w:rPr>
        <w:t xml:space="preserve">   </w:t>
      </w:r>
      <w:r w:rsidR="005A482E" w:rsidRPr="00E21B58">
        <w:rPr>
          <w:rFonts w:ascii="Arial" w:eastAsia="Arial" w:hAnsi="Arial" w:cs="Arial"/>
          <w:b/>
          <w:color w:val="0D0D0D"/>
          <w:sz w:val="19"/>
          <w:szCs w:val="19"/>
          <w:u w:val="single"/>
        </w:rPr>
        <w:t xml:space="preserve"> </w:t>
      </w:r>
      <w:r w:rsidRPr="00E21B58">
        <w:rPr>
          <w:rFonts w:ascii="Arial" w:eastAsia="Arial" w:hAnsi="Arial" w:cs="Arial"/>
          <w:b/>
          <w:color w:val="0D0D0D"/>
          <w:sz w:val="19"/>
          <w:szCs w:val="19"/>
          <w:u w:val="single"/>
        </w:rPr>
        <w:t>Oct 16 –</w:t>
      </w:r>
      <w:r w:rsidR="00C14B6C">
        <w:rPr>
          <w:rFonts w:ascii="Arial" w:eastAsia="Arial" w:hAnsi="Arial" w:cs="Arial"/>
          <w:b/>
          <w:color w:val="0D0D0D"/>
          <w:sz w:val="19"/>
          <w:szCs w:val="19"/>
          <w:u w:val="single"/>
        </w:rPr>
        <w:t xml:space="preserve"> Jul 21</w:t>
      </w:r>
    </w:p>
    <w:p w14:paraId="64EAE5C2" w14:textId="238698A2" w:rsidR="006B2FA2" w:rsidRPr="00E21B58" w:rsidRDefault="006B2FA2" w:rsidP="006B2FA2">
      <w:pPr>
        <w:rPr>
          <w:rFonts w:ascii="Arial" w:hAnsi="Arial"/>
          <w:sz w:val="19"/>
          <w:szCs w:val="19"/>
        </w:rPr>
      </w:pPr>
      <w:r w:rsidRPr="00E21B58">
        <w:rPr>
          <w:rFonts w:ascii="Arial" w:hAnsi="Arial"/>
          <w:sz w:val="19"/>
          <w:szCs w:val="19"/>
        </w:rPr>
        <w:t>I provide</w:t>
      </w:r>
      <w:r w:rsidR="002B027A" w:rsidRPr="00E21B58">
        <w:rPr>
          <w:rFonts w:ascii="Arial" w:hAnsi="Arial"/>
          <w:sz w:val="19"/>
          <w:szCs w:val="19"/>
        </w:rPr>
        <w:t>d</w:t>
      </w:r>
      <w:r w:rsidRPr="00E21B58">
        <w:rPr>
          <w:rFonts w:ascii="Arial" w:hAnsi="Arial"/>
          <w:sz w:val="19"/>
          <w:szCs w:val="19"/>
        </w:rPr>
        <w:t xml:space="preserve"> hourly white-label </w:t>
      </w:r>
      <w:r w:rsidR="00823534" w:rsidRPr="00E21B58">
        <w:rPr>
          <w:rFonts w:ascii="Arial" w:hAnsi="Arial"/>
          <w:sz w:val="19"/>
          <w:szCs w:val="19"/>
        </w:rPr>
        <w:t>SEO, web dev/d</w:t>
      </w:r>
      <w:r w:rsidRPr="00E21B58">
        <w:rPr>
          <w:rFonts w:ascii="Arial" w:hAnsi="Arial"/>
          <w:sz w:val="19"/>
          <w:szCs w:val="19"/>
        </w:rPr>
        <w:t>esign services (both hands-on &amp; consultative) for agencies</w:t>
      </w:r>
      <w:r w:rsidR="00DA2A0B" w:rsidRPr="00E21B58">
        <w:rPr>
          <w:rFonts w:ascii="Arial" w:hAnsi="Arial"/>
          <w:sz w:val="19"/>
          <w:szCs w:val="19"/>
        </w:rPr>
        <w:t xml:space="preserve"> and in-house teams</w:t>
      </w:r>
      <w:r w:rsidRPr="00E21B58">
        <w:rPr>
          <w:rFonts w:ascii="Arial" w:hAnsi="Arial"/>
          <w:sz w:val="19"/>
          <w:szCs w:val="19"/>
        </w:rPr>
        <w:t xml:space="preserve"> </w:t>
      </w:r>
      <w:r w:rsidR="008308BF" w:rsidRPr="00E21B58">
        <w:rPr>
          <w:rFonts w:ascii="Arial" w:hAnsi="Arial"/>
          <w:sz w:val="19"/>
          <w:szCs w:val="19"/>
        </w:rPr>
        <w:t>world</w:t>
      </w:r>
      <w:r w:rsidRPr="00E21B58">
        <w:rPr>
          <w:rFonts w:ascii="Arial" w:hAnsi="Arial"/>
          <w:sz w:val="19"/>
          <w:szCs w:val="19"/>
        </w:rPr>
        <w:t>wide.</w:t>
      </w:r>
    </w:p>
    <w:p w14:paraId="227D3452" w14:textId="77777777" w:rsidR="006B2FA2" w:rsidRPr="00E21B58" w:rsidRDefault="006B2FA2" w:rsidP="006B2FA2">
      <w:pPr>
        <w:rPr>
          <w:rFonts w:ascii="Arial" w:hAnsi="Arial"/>
          <w:sz w:val="19"/>
          <w:szCs w:val="19"/>
        </w:rPr>
      </w:pPr>
    </w:p>
    <w:p w14:paraId="384CF665" w14:textId="5E25CDDB" w:rsidR="006B2FA2" w:rsidRPr="00E21B58" w:rsidRDefault="006B2FA2" w:rsidP="006B2FA2">
      <w:pPr>
        <w:rPr>
          <w:rFonts w:ascii="Arial" w:hAnsi="Arial"/>
          <w:i/>
          <w:sz w:val="19"/>
          <w:szCs w:val="19"/>
        </w:rPr>
      </w:pPr>
      <w:r w:rsidRPr="00E21B58">
        <w:rPr>
          <w:rFonts w:ascii="Arial" w:hAnsi="Arial"/>
          <w:b/>
          <w:i/>
          <w:sz w:val="19"/>
          <w:szCs w:val="19"/>
        </w:rPr>
        <w:t>Client work</w:t>
      </w:r>
      <w:r w:rsidRPr="00E21B58">
        <w:rPr>
          <w:rFonts w:ascii="Arial" w:hAnsi="Arial"/>
          <w:i/>
          <w:sz w:val="19"/>
          <w:szCs w:val="19"/>
        </w:rPr>
        <w:t xml:space="preserve">: The AA, Bunnings, </w:t>
      </w:r>
      <w:proofErr w:type="spellStart"/>
      <w:r w:rsidRPr="00E21B58">
        <w:rPr>
          <w:rFonts w:ascii="Arial" w:hAnsi="Arial"/>
          <w:i/>
          <w:sz w:val="19"/>
          <w:szCs w:val="19"/>
        </w:rPr>
        <w:t>SportsPower</w:t>
      </w:r>
      <w:proofErr w:type="spellEnd"/>
      <w:r w:rsidRPr="00E21B58">
        <w:rPr>
          <w:rFonts w:ascii="Arial" w:hAnsi="Arial"/>
          <w:i/>
          <w:sz w:val="19"/>
          <w:szCs w:val="19"/>
        </w:rPr>
        <w:t xml:space="preserve">, James Hardie, Heart Foundation, Poli, Spark, </w:t>
      </w:r>
      <w:proofErr w:type="spellStart"/>
      <w:r w:rsidRPr="00E21B58">
        <w:rPr>
          <w:rFonts w:ascii="Arial" w:hAnsi="Arial"/>
          <w:i/>
          <w:sz w:val="19"/>
          <w:szCs w:val="19"/>
        </w:rPr>
        <w:t>Healtheries</w:t>
      </w:r>
      <w:proofErr w:type="spellEnd"/>
      <w:r w:rsidRPr="00E21B58">
        <w:rPr>
          <w:rFonts w:ascii="Arial" w:hAnsi="Arial"/>
          <w:i/>
          <w:sz w:val="19"/>
          <w:szCs w:val="19"/>
        </w:rPr>
        <w:t>, Genesis Energy, Crown Relocations Worldwide.</w:t>
      </w:r>
      <w:r w:rsidR="005A5666" w:rsidRPr="00E21B58">
        <w:rPr>
          <w:rFonts w:ascii="Arial" w:hAnsi="Arial"/>
          <w:i/>
          <w:sz w:val="19"/>
          <w:szCs w:val="19"/>
        </w:rPr>
        <w:tab/>
      </w:r>
    </w:p>
    <w:p w14:paraId="6D353E9D" w14:textId="77777777" w:rsidR="006B2FA2" w:rsidRPr="00E21B58" w:rsidRDefault="006B2FA2" w:rsidP="006B2FA2">
      <w:pPr>
        <w:rPr>
          <w:rFonts w:ascii="Arial" w:hAnsi="Arial"/>
          <w:i/>
          <w:sz w:val="19"/>
          <w:szCs w:val="19"/>
        </w:rPr>
      </w:pPr>
    </w:p>
    <w:p w14:paraId="05E528C8" w14:textId="59339D73" w:rsidR="008F6C48" w:rsidRPr="00E21B58" w:rsidRDefault="006B2FA2" w:rsidP="006B2FA2">
      <w:pPr>
        <w:rPr>
          <w:rFonts w:ascii="Arial" w:hAnsi="Arial"/>
          <w:sz w:val="19"/>
          <w:szCs w:val="19"/>
        </w:rPr>
      </w:pPr>
      <w:r w:rsidRPr="00E21B58">
        <w:rPr>
          <w:rFonts w:ascii="Arial" w:hAnsi="Arial"/>
          <w:sz w:val="19"/>
          <w:szCs w:val="19"/>
        </w:rPr>
        <w:t>I create</w:t>
      </w:r>
      <w:r w:rsidR="008F6C48" w:rsidRPr="00E21B58">
        <w:rPr>
          <w:rFonts w:ascii="Arial" w:hAnsi="Arial"/>
          <w:sz w:val="19"/>
          <w:szCs w:val="19"/>
        </w:rPr>
        <w:t xml:space="preserve"> and execute</w:t>
      </w:r>
      <w:r w:rsidRPr="00E21B58">
        <w:rPr>
          <w:rFonts w:ascii="Arial" w:hAnsi="Arial"/>
          <w:sz w:val="19"/>
          <w:szCs w:val="19"/>
        </w:rPr>
        <w:t xml:space="preserve"> top-level strategy in the form of 6/12-month SEO projects for large-scale websites that encompass all a</w:t>
      </w:r>
      <w:r w:rsidR="00B34990" w:rsidRPr="00E21B58">
        <w:rPr>
          <w:rFonts w:ascii="Arial" w:hAnsi="Arial"/>
          <w:sz w:val="19"/>
          <w:szCs w:val="19"/>
        </w:rPr>
        <w:t>spects</w:t>
      </w:r>
      <w:r w:rsidRPr="00E21B58">
        <w:rPr>
          <w:rFonts w:ascii="Arial" w:hAnsi="Arial"/>
          <w:sz w:val="19"/>
          <w:szCs w:val="19"/>
        </w:rPr>
        <w:t xml:space="preserve"> of SEO (On-page, Off-page, Technical)</w:t>
      </w:r>
      <w:r w:rsidR="008F6C48" w:rsidRPr="00E21B58">
        <w:rPr>
          <w:rFonts w:ascii="Arial" w:hAnsi="Arial"/>
          <w:sz w:val="19"/>
          <w:szCs w:val="19"/>
        </w:rPr>
        <w:t>.</w:t>
      </w:r>
      <w:r w:rsidRPr="00E21B58">
        <w:rPr>
          <w:rFonts w:ascii="Arial" w:hAnsi="Arial"/>
          <w:sz w:val="19"/>
          <w:szCs w:val="19"/>
        </w:rPr>
        <w:t xml:space="preserve"> </w:t>
      </w:r>
    </w:p>
    <w:p w14:paraId="7882F784" w14:textId="77777777" w:rsidR="008F6C48" w:rsidRPr="00E21B58" w:rsidRDefault="008F6C48" w:rsidP="006B2FA2">
      <w:pPr>
        <w:rPr>
          <w:rFonts w:ascii="Arial" w:hAnsi="Arial"/>
          <w:sz w:val="19"/>
          <w:szCs w:val="19"/>
        </w:rPr>
      </w:pPr>
    </w:p>
    <w:p w14:paraId="60145963" w14:textId="5BF4A806" w:rsidR="008F6C48" w:rsidRPr="00E21B58" w:rsidRDefault="006B2FA2" w:rsidP="006B2FA2">
      <w:pPr>
        <w:rPr>
          <w:rFonts w:ascii="Arial" w:hAnsi="Arial"/>
          <w:sz w:val="19"/>
          <w:szCs w:val="19"/>
        </w:rPr>
      </w:pPr>
      <w:r w:rsidRPr="00E21B58">
        <w:rPr>
          <w:rFonts w:ascii="Arial" w:hAnsi="Arial"/>
          <w:sz w:val="19"/>
          <w:szCs w:val="19"/>
        </w:rPr>
        <w:t xml:space="preserve">With </w:t>
      </w:r>
      <w:r w:rsidR="008F6C48" w:rsidRPr="00E21B58">
        <w:rPr>
          <w:rFonts w:ascii="Arial" w:hAnsi="Arial"/>
          <w:sz w:val="19"/>
          <w:szCs w:val="19"/>
        </w:rPr>
        <w:t>an arsenal of effective work packages (including</w:t>
      </w:r>
      <w:r w:rsidR="00B34990" w:rsidRPr="00E21B58">
        <w:rPr>
          <w:rFonts w:ascii="Arial" w:hAnsi="Arial"/>
          <w:sz w:val="19"/>
          <w:szCs w:val="19"/>
        </w:rPr>
        <w:t xml:space="preserve"> </w:t>
      </w:r>
      <w:r w:rsidR="00DA2A0B" w:rsidRPr="00E21B58">
        <w:rPr>
          <w:rFonts w:ascii="Arial" w:hAnsi="Arial"/>
          <w:sz w:val="19"/>
          <w:szCs w:val="19"/>
        </w:rPr>
        <w:t xml:space="preserve">strategy, </w:t>
      </w:r>
      <w:r w:rsidR="00B34990" w:rsidRPr="00E21B58">
        <w:rPr>
          <w:rFonts w:ascii="Arial" w:hAnsi="Arial"/>
          <w:sz w:val="19"/>
          <w:szCs w:val="19"/>
        </w:rPr>
        <w:t>audits,</w:t>
      </w:r>
      <w:r w:rsidRPr="00E21B58">
        <w:rPr>
          <w:rFonts w:ascii="Arial" w:hAnsi="Arial"/>
          <w:sz w:val="19"/>
          <w:szCs w:val="19"/>
        </w:rPr>
        <w:t xml:space="preserve"> data analysis</w:t>
      </w:r>
      <w:r w:rsidR="00DA2A0B" w:rsidRPr="00E21B58">
        <w:rPr>
          <w:rFonts w:ascii="Arial" w:hAnsi="Arial"/>
          <w:sz w:val="19"/>
          <w:szCs w:val="19"/>
        </w:rPr>
        <w:t xml:space="preserve">, </w:t>
      </w:r>
      <w:r w:rsidRPr="00E21B58">
        <w:rPr>
          <w:rFonts w:ascii="Arial" w:hAnsi="Arial"/>
          <w:sz w:val="19"/>
          <w:szCs w:val="19"/>
        </w:rPr>
        <w:t>content marketing</w:t>
      </w:r>
      <w:r w:rsidR="00DA2A0B" w:rsidRPr="00E21B58">
        <w:rPr>
          <w:rFonts w:ascii="Arial" w:hAnsi="Arial"/>
          <w:sz w:val="19"/>
          <w:szCs w:val="19"/>
        </w:rPr>
        <w:t xml:space="preserve"> and reporting</w:t>
      </w:r>
      <w:r w:rsidR="008F6C48" w:rsidRPr="00E21B58">
        <w:rPr>
          <w:rFonts w:ascii="Arial" w:hAnsi="Arial"/>
          <w:sz w:val="19"/>
          <w:szCs w:val="19"/>
        </w:rPr>
        <w:t>)</w:t>
      </w:r>
      <w:r w:rsidR="005A5666" w:rsidRPr="00E21B58">
        <w:rPr>
          <w:rFonts w:ascii="Arial" w:hAnsi="Arial"/>
          <w:sz w:val="19"/>
          <w:szCs w:val="19"/>
        </w:rPr>
        <w:t xml:space="preserve"> I</w:t>
      </w:r>
      <w:r w:rsidR="00B34990" w:rsidRPr="00E21B58">
        <w:rPr>
          <w:rFonts w:ascii="Arial" w:hAnsi="Arial"/>
          <w:sz w:val="19"/>
          <w:szCs w:val="19"/>
        </w:rPr>
        <w:t xml:space="preserve"> increase the traffic, leads and</w:t>
      </w:r>
      <w:r w:rsidR="006D105F" w:rsidRPr="00E21B58">
        <w:rPr>
          <w:rFonts w:ascii="Arial" w:hAnsi="Arial"/>
          <w:sz w:val="19"/>
          <w:szCs w:val="19"/>
        </w:rPr>
        <w:t xml:space="preserve"> sales of my clients by ranking their websites on page 1 of Google for a wider range of relevant search terms</w:t>
      </w:r>
      <w:r w:rsidR="00823534" w:rsidRPr="00E21B58">
        <w:rPr>
          <w:rFonts w:ascii="Arial" w:hAnsi="Arial"/>
          <w:sz w:val="19"/>
          <w:szCs w:val="19"/>
        </w:rPr>
        <w:t>.</w:t>
      </w:r>
    </w:p>
    <w:p w14:paraId="613668BB" w14:textId="77777777" w:rsidR="006D105F" w:rsidRPr="00E21B58" w:rsidRDefault="006D105F" w:rsidP="006B2FA2">
      <w:pPr>
        <w:rPr>
          <w:rFonts w:ascii="Arial" w:hAnsi="Arial"/>
          <w:sz w:val="19"/>
          <w:szCs w:val="19"/>
        </w:rPr>
      </w:pPr>
    </w:p>
    <w:p w14:paraId="2BCD446F" w14:textId="47139030" w:rsidR="006B2FA2" w:rsidRPr="00E21B58" w:rsidRDefault="00DA2A0B" w:rsidP="006B2FA2">
      <w:pPr>
        <w:rPr>
          <w:rFonts w:ascii="Arial" w:hAnsi="Arial"/>
          <w:sz w:val="19"/>
          <w:szCs w:val="19"/>
        </w:rPr>
      </w:pPr>
      <w:r w:rsidRPr="00E21B58">
        <w:rPr>
          <w:rFonts w:ascii="Arial" w:hAnsi="Arial"/>
          <w:sz w:val="19"/>
          <w:szCs w:val="19"/>
        </w:rPr>
        <w:t>I regularly</w:t>
      </w:r>
      <w:r w:rsidR="00EC632B" w:rsidRPr="00E21B58">
        <w:rPr>
          <w:rFonts w:ascii="Arial" w:hAnsi="Arial"/>
          <w:sz w:val="19"/>
          <w:szCs w:val="19"/>
        </w:rPr>
        <w:t xml:space="preserve"> work</w:t>
      </w:r>
      <w:r w:rsidRPr="00E21B58">
        <w:rPr>
          <w:rFonts w:ascii="Arial" w:hAnsi="Arial"/>
          <w:sz w:val="19"/>
          <w:szCs w:val="19"/>
        </w:rPr>
        <w:t xml:space="preserve"> on national /</w:t>
      </w:r>
      <w:r w:rsidR="00B34990" w:rsidRPr="00E21B58">
        <w:rPr>
          <w:rFonts w:ascii="Arial" w:hAnsi="Arial"/>
          <w:sz w:val="19"/>
          <w:szCs w:val="19"/>
        </w:rPr>
        <w:t xml:space="preserve"> international </w:t>
      </w:r>
      <w:r w:rsidRPr="00E21B58">
        <w:rPr>
          <w:rFonts w:ascii="Arial" w:hAnsi="Arial"/>
          <w:sz w:val="19"/>
          <w:szCs w:val="19"/>
        </w:rPr>
        <w:t>e</w:t>
      </w:r>
      <w:r w:rsidR="00EC632B" w:rsidRPr="00E21B58">
        <w:rPr>
          <w:rFonts w:ascii="Arial" w:hAnsi="Arial"/>
          <w:sz w:val="19"/>
          <w:szCs w:val="19"/>
        </w:rPr>
        <w:t>-</w:t>
      </w:r>
      <w:r w:rsidRPr="00E21B58">
        <w:rPr>
          <w:rFonts w:ascii="Arial" w:hAnsi="Arial"/>
          <w:sz w:val="19"/>
          <w:szCs w:val="19"/>
        </w:rPr>
        <w:t>commerce</w:t>
      </w:r>
      <w:r w:rsidR="00B34990" w:rsidRPr="00E21B58">
        <w:rPr>
          <w:rFonts w:ascii="Arial" w:hAnsi="Arial"/>
          <w:sz w:val="19"/>
          <w:szCs w:val="19"/>
        </w:rPr>
        <w:t xml:space="preserve">, </w:t>
      </w:r>
      <w:r w:rsidR="00921DB6" w:rsidRPr="00E21B58">
        <w:rPr>
          <w:rFonts w:ascii="Arial" w:hAnsi="Arial"/>
          <w:sz w:val="19"/>
          <w:szCs w:val="19"/>
        </w:rPr>
        <w:t>enterprise,</w:t>
      </w:r>
      <w:r w:rsidR="00B34990" w:rsidRPr="00E21B58">
        <w:rPr>
          <w:rFonts w:ascii="Arial" w:hAnsi="Arial"/>
          <w:sz w:val="19"/>
          <w:szCs w:val="19"/>
        </w:rPr>
        <w:t xml:space="preserve"> and</w:t>
      </w:r>
      <w:r w:rsidRPr="00E21B58">
        <w:rPr>
          <w:rFonts w:ascii="Arial" w:hAnsi="Arial"/>
          <w:sz w:val="19"/>
          <w:szCs w:val="19"/>
        </w:rPr>
        <w:t xml:space="preserve"> franchise websites. I am f</w:t>
      </w:r>
      <w:r w:rsidR="00B34990" w:rsidRPr="00E21B58">
        <w:rPr>
          <w:rFonts w:ascii="Arial" w:hAnsi="Arial"/>
          <w:sz w:val="19"/>
          <w:szCs w:val="19"/>
        </w:rPr>
        <w:t>amiliar with modern web technologies including .JS frameworks and</w:t>
      </w:r>
      <w:r w:rsidRPr="00E21B58">
        <w:rPr>
          <w:rFonts w:ascii="Arial" w:hAnsi="Arial"/>
          <w:sz w:val="19"/>
          <w:szCs w:val="19"/>
        </w:rPr>
        <w:t xml:space="preserve"> </w:t>
      </w:r>
      <w:r w:rsidR="00B34990" w:rsidRPr="00E21B58">
        <w:rPr>
          <w:rFonts w:ascii="Arial" w:hAnsi="Arial"/>
          <w:sz w:val="19"/>
          <w:szCs w:val="19"/>
        </w:rPr>
        <w:t>CMS systems such as Shopify, WordPress, Joomla, Drupal</w:t>
      </w:r>
      <w:r w:rsidRPr="00E21B58">
        <w:rPr>
          <w:rFonts w:ascii="Arial" w:hAnsi="Arial"/>
          <w:sz w:val="19"/>
          <w:szCs w:val="19"/>
        </w:rPr>
        <w:t xml:space="preserve">. I work under the hood with code and </w:t>
      </w:r>
      <w:r w:rsidR="006B2FA2" w:rsidRPr="00E21B58">
        <w:rPr>
          <w:rFonts w:ascii="Arial" w:hAnsi="Arial"/>
          <w:sz w:val="19"/>
          <w:szCs w:val="19"/>
        </w:rPr>
        <w:t>quickly formulate solutions to technical challenges.</w:t>
      </w:r>
    </w:p>
    <w:p w14:paraId="1D914353" w14:textId="77777777" w:rsidR="00823534" w:rsidRPr="00E21B58" w:rsidRDefault="00823534" w:rsidP="006B2FA2">
      <w:pPr>
        <w:rPr>
          <w:rFonts w:ascii="Arial" w:hAnsi="Arial"/>
          <w:sz w:val="19"/>
          <w:szCs w:val="19"/>
        </w:rPr>
      </w:pPr>
    </w:p>
    <w:p w14:paraId="68D087E3" w14:textId="324863B9" w:rsidR="00823534" w:rsidRPr="00E21B58" w:rsidRDefault="00823534" w:rsidP="006B2FA2">
      <w:pPr>
        <w:rPr>
          <w:rFonts w:ascii="Arial" w:hAnsi="Arial"/>
          <w:sz w:val="19"/>
          <w:szCs w:val="19"/>
        </w:rPr>
      </w:pPr>
      <w:r w:rsidRPr="00E21B58">
        <w:rPr>
          <w:rFonts w:ascii="Arial" w:hAnsi="Arial"/>
          <w:sz w:val="19"/>
          <w:szCs w:val="19"/>
        </w:rPr>
        <w:t>Industry experience includes finance</w:t>
      </w:r>
      <w:r w:rsidR="00B34990" w:rsidRPr="00E21B58">
        <w:rPr>
          <w:rFonts w:ascii="Arial" w:hAnsi="Arial"/>
          <w:sz w:val="19"/>
          <w:szCs w:val="19"/>
        </w:rPr>
        <w:t xml:space="preserve"> &amp; banking</w:t>
      </w:r>
      <w:r w:rsidRPr="00E21B58">
        <w:rPr>
          <w:rFonts w:ascii="Arial" w:hAnsi="Arial"/>
          <w:sz w:val="19"/>
          <w:szCs w:val="19"/>
        </w:rPr>
        <w:t xml:space="preserve">, energy, retail, </w:t>
      </w:r>
      <w:r w:rsidR="00B34990" w:rsidRPr="00E21B58">
        <w:rPr>
          <w:rFonts w:ascii="Arial" w:hAnsi="Arial"/>
          <w:sz w:val="19"/>
          <w:szCs w:val="19"/>
        </w:rPr>
        <w:t xml:space="preserve">technology, travel &amp; tourism, aviation, telecoms, television, legal, construction, IT, removals, recruitment, real estate. </w:t>
      </w:r>
    </w:p>
    <w:p w14:paraId="51ECB519" w14:textId="77777777" w:rsidR="006B2FA2" w:rsidRPr="00E21B58" w:rsidRDefault="006B2FA2" w:rsidP="006B2FA2">
      <w:pPr>
        <w:rPr>
          <w:rFonts w:ascii="Arial" w:hAnsi="Arial"/>
          <w:sz w:val="19"/>
          <w:szCs w:val="19"/>
        </w:rPr>
      </w:pPr>
    </w:p>
    <w:p w14:paraId="54B44BEB" w14:textId="30FBB75F" w:rsidR="006B2FA2" w:rsidRPr="00E21B58" w:rsidRDefault="006B2FA2" w:rsidP="006B2FA2">
      <w:pPr>
        <w:rPr>
          <w:rFonts w:ascii="Arial" w:hAnsi="Arial"/>
          <w:sz w:val="19"/>
          <w:szCs w:val="19"/>
        </w:rPr>
      </w:pPr>
      <w:r w:rsidRPr="00E21B58">
        <w:rPr>
          <w:rFonts w:ascii="Arial" w:hAnsi="Arial"/>
          <w:i/>
          <w:sz w:val="19"/>
          <w:szCs w:val="19"/>
        </w:rPr>
        <w:t>Notable Achievement:</w:t>
      </w:r>
      <w:r w:rsidRPr="00E21B58">
        <w:rPr>
          <w:rFonts w:ascii="Arial" w:hAnsi="Arial"/>
          <w:b/>
          <w:sz w:val="19"/>
          <w:szCs w:val="19"/>
        </w:rPr>
        <w:t xml:space="preserve"> </w:t>
      </w:r>
      <w:r w:rsidRPr="00E21B58">
        <w:rPr>
          <w:rFonts w:ascii="Arial" w:hAnsi="Arial"/>
          <w:sz w:val="19"/>
          <w:szCs w:val="19"/>
        </w:rPr>
        <w:t xml:space="preserve">I migrated Crown Relocations from their dated Business Catalyst website to the Crown </w:t>
      </w:r>
      <w:r w:rsidR="00DA2A0B" w:rsidRPr="00E21B58">
        <w:rPr>
          <w:rFonts w:ascii="Arial" w:hAnsi="Arial"/>
          <w:sz w:val="19"/>
          <w:szCs w:val="19"/>
        </w:rPr>
        <w:t>worldwide g</w:t>
      </w:r>
      <w:r w:rsidRPr="00E21B58">
        <w:rPr>
          <w:rFonts w:ascii="Arial" w:hAnsi="Arial"/>
          <w:sz w:val="19"/>
          <w:szCs w:val="19"/>
        </w:rPr>
        <w:t>roup Drupal site. This included all aspects of SEO migration, provisioning past content</w:t>
      </w:r>
      <w:r w:rsidR="00DA2A0B" w:rsidRPr="00E21B58">
        <w:rPr>
          <w:rFonts w:ascii="Arial" w:hAnsi="Arial"/>
          <w:sz w:val="19"/>
          <w:szCs w:val="19"/>
        </w:rPr>
        <w:t>,</w:t>
      </w:r>
      <w:r w:rsidRPr="00E21B58">
        <w:rPr>
          <w:rFonts w:ascii="Arial" w:hAnsi="Arial"/>
          <w:sz w:val="19"/>
          <w:szCs w:val="19"/>
        </w:rPr>
        <w:t xml:space="preserve"> whilst optimising their new content. My key focus was preserving their historical organic Google rankings</w:t>
      </w:r>
      <w:r w:rsidR="00A7480D" w:rsidRPr="00E21B58">
        <w:rPr>
          <w:rFonts w:ascii="Arial" w:hAnsi="Arial"/>
          <w:sz w:val="19"/>
          <w:szCs w:val="19"/>
        </w:rPr>
        <w:t xml:space="preserve"> post-</w:t>
      </w:r>
      <w:r w:rsidRPr="00E21B58">
        <w:rPr>
          <w:rFonts w:ascii="Arial" w:hAnsi="Arial"/>
          <w:sz w:val="19"/>
          <w:szCs w:val="19"/>
        </w:rPr>
        <w:t>migration</w:t>
      </w:r>
      <w:r w:rsidR="00E21B58" w:rsidRPr="00E21B58">
        <w:rPr>
          <w:rFonts w:ascii="Arial" w:hAnsi="Arial"/>
          <w:sz w:val="19"/>
          <w:szCs w:val="19"/>
        </w:rPr>
        <w:t>.</w:t>
      </w:r>
    </w:p>
    <w:p w14:paraId="38886C12" w14:textId="77777777" w:rsidR="006C0D18" w:rsidRPr="00E21B58" w:rsidRDefault="006C0D18" w:rsidP="00BC28B7">
      <w:pPr>
        <w:rPr>
          <w:rFonts w:ascii="Arial" w:eastAsia="Arial" w:hAnsi="Arial" w:cs="Arial"/>
          <w:b/>
          <w:color w:val="0D0D0D"/>
          <w:sz w:val="19"/>
          <w:szCs w:val="19"/>
        </w:rPr>
      </w:pPr>
    </w:p>
    <w:p w14:paraId="67AFB788" w14:textId="7EF92EE1" w:rsidR="00BC28B7" w:rsidRPr="00E21B58" w:rsidRDefault="00BC28B7" w:rsidP="00BC28B7">
      <w:pPr>
        <w:rPr>
          <w:rFonts w:ascii="Arial" w:eastAsia="Arial" w:hAnsi="Arial" w:cs="Arial"/>
          <w:b/>
          <w:color w:val="0D0D0D"/>
          <w:sz w:val="19"/>
          <w:szCs w:val="19"/>
        </w:rPr>
      </w:pPr>
      <w:r w:rsidRPr="00E21B58">
        <w:rPr>
          <w:rFonts w:ascii="Arial" w:eastAsia="Arial" w:hAnsi="Arial" w:cs="Arial"/>
          <w:b/>
          <w:color w:val="0D0D0D"/>
          <w:sz w:val="19"/>
          <w:szCs w:val="19"/>
        </w:rPr>
        <w:t xml:space="preserve">Chow </w:t>
      </w:r>
      <w:r w:rsidR="001C1C98" w:rsidRPr="00E21B58">
        <w:rPr>
          <w:rFonts w:ascii="Arial" w:eastAsia="Arial" w:hAnsi="Arial" w:cs="Arial"/>
          <w:b/>
          <w:color w:val="0D0D0D"/>
          <w:sz w:val="19"/>
          <w:szCs w:val="19"/>
        </w:rPr>
        <w:t>Group – Wellington, N</w:t>
      </w:r>
      <w:r w:rsidR="0068044B" w:rsidRPr="00E21B58">
        <w:rPr>
          <w:rFonts w:ascii="Arial" w:eastAsia="Arial" w:hAnsi="Arial" w:cs="Arial"/>
          <w:b/>
          <w:color w:val="0D0D0D"/>
          <w:sz w:val="19"/>
          <w:szCs w:val="19"/>
        </w:rPr>
        <w:t xml:space="preserve">ew </w:t>
      </w:r>
      <w:r w:rsidR="001C1C98" w:rsidRPr="00E21B58">
        <w:rPr>
          <w:rFonts w:ascii="Arial" w:eastAsia="Arial" w:hAnsi="Arial" w:cs="Arial"/>
          <w:b/>
          <w:color w:val="0D0D0D"/>
          <w:sz w:val="19"/>
          <w:szCs w:val="19"/>
        </w:rPr>
        <w:t>Z</w:t>
      </w:r>
      <w:r w:rsidR="0068044B" w:rsidRPr="00E21B58">
        <w:rPr>
          <w:rFonts w:ascii="Arial" w:eastAsia="Arial" w:hAnsi="Arial" w:cs="Arial"/>
          <w:b/>
          <w:color w:val="0D0D0D"/>
          <w:sz w:val="19"/>
          <w:szCs w:val="19"/>
        </w:rPr>
        <w:t>ealand</w:t>
      </w:r>
      <w:r w:rsidR="001C1C98" w:rsidRPr="00E21B58">
        <w:rPr>
          <w:rFonts w:ascii="Arial" w:eastAsia="Arial" w:hAnsi="Arial" w:cs="Arial"/>
          <w:b/>
          <w:color w:val="0D0D0D"/>
          <w:sz w:val="19"/>
          <w:szCs w:val="19"/>
        </w:rPr>
        <w:t xml:space="preserve">                   </w:t>
      </w:r>
      <w:r w:rsidRPr="00E21B58">
        <w:rPr>
          <w:rFonts w:ascii="Arial" w:eastAsia="Arial" w:hAnsi="Arial" w:cs="Arial"/>
          <w:b/>
          <w:color w:val="0D0D0D"/>
          <w:sz w:val="19"/>
          <w:szCs w:val="19"/>
        </w:rPr>
        <w:t xml:space="preserve">                                                                                    </w:t>
      </w:r>
      <w:r w:rsidR="00C81AB9" w:rsidRPr="00E21B58">
        <w:rPr>
          <w:rFonts w:ascii="Arial" w:eastAsia="Arial" w:hAnsi="Arial" w:cs="Arial"/>
          <w:b/>
          <w:color w:val="0D0D0D"/>
          <w:sz w:val="19"/>
          <w:szCs w:val="19"/>
        </w:rPr>
        <w:t xml:space="preserve">  </w:t>
      </w:r>
      <w:r w:rsidR="00BC4CBA" w:rsidRPr="00E21B58">
        <w:rPr>
          <w:rFonts w:ascii="Arial" w:eastAsia="Arial" w:hAnsi="Arial" w:cs="Arial"/>
          <w:b/>
          <w:color w:val="0D0D0D"/>
          <w:sz w:val="19"/>
          <w:szCs w:val="19"/>
        </w:rPr>
        <w:t xml:space="preserve">    </w:t>
      </w:r>
      <w:r w:rsidRPr="00E21B58">
        <w:rPr>
          <w:rFonts w:ascii="Arial" w:eastAsia="Arial" w:hAnsi="Arial" w:cs="Arial"/>
          <w:b/>
          <w:color w:val="0D0D0D"/>
          <w:sz w:val="19"/>
          <w:szCs w:val="19"/>
        </w:rPr>
        <w:t>CGML.co.nz</w:t>
      </w:r>
    </w:p>
    <w:p w14:paraId="5B20C3A8" w14:textId="7E3CD873" w:rsidR="00BC28B7" w:rsidRPr="00E21B58" w:rsidRDefault="00BC4CBA" w:rsidP="00BC28B7">
      <w:pPr>
        <w:rPr>
          <w:rFonts w:ascii="Arial" w:eastAsia="Arial" w:hAnsi="Arial" w:cs="Arial"/>
          <w:b/>
          <w:color w:val="0D0D0D"/>
          <w:sz w:val="19"/>
          <w:szCs w:val="19"/>
          <w:u w:val="single"/>
        </w:rPr>
      </w:pPr>
      <w:r w:rsidRPr="00E21B58">
        <w:rPr>
          <w:rFonts w:ascii="Arial" w:eastAsia="Arial" w:hAnsi="Arial" w:cs="Arial"/>
          <w:b/>
          <w:color w:val="0D0D0D"/>
          <w:sz w:val="19"/>
          <w:szCs w:val="19"/>
        </w:rPr>
        <w:t xml:space="preserve">Contract </w:t>
      </w:r>
      <w:r w:rsidR="0098424C" w:rsidRPr="00E21B58">
        <w:rPr>
          <w:rFonts w:ascii="Arial" w:eastAsia="Arial" w:hAnsi="Arial" w:cs="Arial"/>
          <w:b/>
          <w:color w:val="0D0D0D"/>
          <w:sz w:val="19"/>
          <w:szCs w:val="19"/>
        </w:rPr>
        <w:t>SEO Manager</w:t>
      </w:r>
      <w:r w:rsidR="00BC28B7" w:rsidRPr="00E21B58">
        <w:rPr>
          <w:rFonts w:ascii="Arial" w:eastAsia="Arial" w:hAnsi="Arial" w:cs="Arial"/>
          <w:b/>
          <w:color w:val="0D0D0D"/>
          <w:sz w:val="19"/>
          <w:szCs w:val="19"/>
          <w:u w:val="single"/>
        </w:rPr>
        <w:t xml:space="preserve">              </w:t>
      </w:r>
      <w:r w:rsidR="00BC28B7" w:rsidRPr="00E21B58">
        <w:rPr>
          <w:rFonts w:ascii="Arial" w:eastAsia="Arial" w:hAnsi="Arial" w:cs="Arial"/>
          <w:b/>
          <w:color w:val="0D0D0D"/>
          <w:sz w:val="19"/>
          <w:szCs w:val="19"/>
          <w:u w:val="single"/>
        </w:rPr>
        <w:tab/>
      </w:r>
      <w:r w:rsidR="00BC28B7" w:rsidRPr="00E21B58">
        <w:rPr>
          <w:rFonts w:ascii="Arial" w:eastAsia="Arial" w:hAnsi="Arial" w:cs="Arial"/>
          <w:b/>
          <w:color w:val="0D0D0D"/>
          <w:sz w:val="19"/>
          <w:szCs w:val="19"/>
          <w:u w:val="single"/>
        </w:rPr>
        <w:tab/>
        <w:t xml:space="preserve">                                                                               </w:t>
      </w:r>
      <w:r w:rsidR="00C81AB9" w:rsidRPr="00E21B58">
        <w:rPr>
          <w:rFonts w:ascii="Arial" w:eastAsia="Arial" w:hAnsi="Arial" w:cs="Arial"/>
          <w:b/>
          <w:color w:val="0D0D0D"/>
          <w:sz w:val="19"/>
          <w:szCs w:val="19"/>
          <w:u w:val="single"/>
        </w:rPr>
        <w:t xml:space="preserve">                      </w:t>
      </w:r>
      <w:r w:rsidR="0098424C" w:rsidRPr="00E21B58">
        <w:rPr>
          <w:rFonts w:ascii="Arial" w:eastAsia="Arial" w:hAnsi="Arial" w:cs="Arial"/>
          <w:b/>
          <w:color w:val="0D0D0D"/>
          <w:sz w:val="19"/>
          <w:szCs w:val="19"/>
          <w:u w:val="single"/>
        </w:rPr>
        <w:t xml:space="preserve"> </w:t>
      </w:r>
      <w:r w:rsidR="00C14B6C">
        <w:rPr>
          <w:rFonts w:ascii="Arial" w:eastAsia="Arial" w:hAnsi="Arial" w:cs="Arial"/>
          <w:b/>
          <w:color w:val="0D0D0D"/>
          <w:sz w:val="19"/>
          <w:szCs w:val="19"/>
          <w:u w:val="single"/>
        </w:rPr>
        <w:t>Mar</w:t>
      </w:r>
      <w:r w:rsidR="00BC28B7" w:rsidRPr="00E21B58">
        <w:rPr>
          <w:rFonts w:ascii="Arial" w:eastAsia="Arial" w:hAnsi="Arial" w:cs="Arial"/>
          <w:b/>
          <w:color w:val="0D0D0D"/>
          <w:sz w:val="19"/>
          <w:szCs w:val="19"/>
          <w:u w:val="single"/>
        </w:rPr>
        <w:t xml:space="preserve"> 16 – </w:t>
      </w:r>
      <w:r w:rsidR="00C14B6C">
        <w:rPr>
          <w:rFonts w:ascii="Arial" w:eastAsia="Arial" w:hAnsi="Arial" w:cs="Arial"/>
          <w:b/>
          <w:color w:val="0D0D0D"/>
          <w:sz w:val="19"/>
          <w:szCs w:val="19"/>
          <w:u w:val="single"/>
        </w:rPr>
        <w:t>Aug</w:t>
      </w:r>
      <w:r w:rsidR="00BC28B7" w:rsidRPr="00E21B58">
        <w:rPr>
          <w:rFonts w:ascii="Arial" w:eastAsia="Arial" w:hAnsi="Arial" w:cs="Arial"/>
          <w:b/>
          <w:color w:val="0D0D0D"/>
          <w:sz w:val="19"/>
          <w:szCs w:val="19"/>
          <w:u w:val="single"/>
        </w:rPr>
        <w:t xml:space="preserve"> 16</w:t>
      </w:r>
    </w:p>
    <w:p w14:paraId="12FEE96A" w14:textId="07683C6A" w:rsidR="00BC28B7" w:rsidRPr="00E21B58" w:rsidRDefault="003A2DAA" w:rsidP="00E824AA">
      <w:pPr>
        <w:jc w:val="both"/>
        <w:rPr>
          <w:rFonts w:ascii="Arial" w:hAnsi="Arial"/>
          <w:sz w:val="19"/>
          <w:szCs w:val="19"/>
        </w:rPr>
      </w:pPr>
      <w:r w:rsidRPr="00E21B58">
        <w:rPr>
          <w:rFonts w:ascii="Arial" w:hAnsi="Arial"/>
          <w:sz w:val="19"/>
          <w:szCs w:val="19"/>
        </w:rPr>
        <w:t>Freelance contract</w:t>
      </w:r>
      <w:r w:rsidR="000E4BC5" w:rsidRPr="00E21B58">
        <w:rPr>
          <w:rFonts w:ascii="Arial" w:hAnsi="Arial"/>
          <w:sz w:val="19"/>
          <w:szCs w:val="19"/>
        </w:rPr>
        <w:t>or</w:t>
      </w:r>
      <w:r w:rsidRPr="00E21B58">
        <w:rPr>
          <w:rFonts w:ascii="Arial" w:hAnsi="Arial"/>
          <w:sz w:val="19"/>
          <w:szCs w:val="19"/>
        </w:rPr>
        <w:t xml:space="preserve"> r</w:t>
      </w:r>
      <w:r w:rsidR="00BC28B7" w:rsidRPr="00E21B58">
        <w:rPr>
          <w:rFonts w:ascii="Arial" w:hAnsi="Arial"/>
          <w:sz w:val="19"/>
          <w:szCs w:val="19"/>
        </w:rPr>
        <w:t>ole</w:t>
      </w:r>
      <w:r w:rsidR="0017276F" w:rsidRPr="00E21B58">
        <w:rPr>
          <w:rFonts w:ascii="Arial" w:hAnsi="Arial"/>
          <w:sz w:val="19"/>
          <w:szCs w:val="19"/>
        </w:rPr>
        <w:t xml:space="preserve"> providing hands-on SEO, web</w:t>
      </w:r>
      <w:r w:rsidR="00833465" w:rsidRPr="00E21B58">
        <w:rPr>
          <w:rFonts w:ascii="Arial" w:hAnsi="Arial"/>
          <w:sz w:val="19"/>
          <w:szCs w:val="19"/>
        </w:rPr>
        <w:t xml:space="preserve"> </w:t>
      </w:r>
      <w:r w:rsidR="005A482E" w:rsidRPr="00E21B58">
        <w:rPr>
          <w:rFonts w:ascii="Arial" w:hAnsi="Arial"/>
          <w:sz w:val="19"/>
          <w:szCs w:val="19"/>
        </w:rPr>
        <w:t>dev, design &amp;</w:t>
      </w:r>
      <w:r w:rsidR="00C81AB9" w:rsidRPr="00E21B58">
        <w:rPr>
          <w:rFonts w:ascii="Arial" w:hAnsi="Arial"/>
          <w:sz w:val="19"/>
          <w:szCs w:val="19"/>
        </w:rPr>
        <w:t xml:space="preserve"> </w:t>
      </w:r>
      <w:r w:rsidR="00833465" w:rsidRPr="00E21B58">
        <w:rPr>
          <w:rFonts w:ascii="Arial" w:hAnsi="Arial"/>
          <w:sz w:val="19"/>
          <w:szCs w:val="19"/>
        </w:rPr>
        <w:t>co</w:t>
      </w:r>
      <w:r w:rsidR="00E73CBD" w:rsidRPr="00E21B58">
        <w:rPr>
          <w:rFonts w:ascii="Arial" w:hAnsi="Arial"/>
          <w:sz w:val="19"/>
          <w:szCs w:val="19"/>
        </w:rPr>
        <w:t xml:space="preserve">ntent </w:t>
      </w:r>
      <w:r w:rsidR="00C81AB9" w:rsidRPr="00E21B58">
        <w:rPr>
          <w:rFonts w:ascii="Arial" w:hAnsi="Arial"/>
          <w:sz w:val="19"/>
          <w:szCs w:val="19"/>
        </w:rPr>
        <w:t xml:space="preserve">changes. I developed the CGML </w:t>
      </w:r>
      <w:r w:rsidR="0017276F" w:rsidRPr="00E21B58">
        <w:rPr>
          <w:rFonts w:ascii="Arial" w:hAnsi="Arial"/>
          <w:sz w:val="19"/>
          <w:szCs w:val="19"/>
        </w:rPr>
        <w:t xml:space="preserve">web </w:t>
      </w:r>
      <w:r w:rsidRPr="00E21B58">
        <w:rPr>
          <w:rFonts w:ascii="Arial" w:hAnsi="Arial"/>
          <w:sz w:val="19"/>
          <w:szCs w:val="19"/>
        </w:rPr>
        <w:t>strategy</w:t>
      </w:r>
      <w:r w:rsidR="00E73CBD" w:rsidRPr="00E21B58">
        <w:rPr>
          <w:rFonts w:ascii="Arial" w:hAnsi="Arial"/>
          <w:sz w:val="19"/>
          <w:szCs w:val="19"/>
        </w:rPr>
        <w:t xml:space="preserve"> </w:t>
      </w:r>
      <w:r w:rsidR="00C81AB9" w:rsidRPr="00E21B58">
        <w:rPr>
          <w:rFonts w:ascii="Arial" w:hAnsi="Arial"/>
          <w:sz w:val="19"/>
          <w:szCs w:val="19"/>
        </w:rPr>
        <w:t>to</w:t>
      </w:r>
      <w:r w:rsidR="00833465" w:rsidRPr="00E21B58">
        <w:rPr>
          <w:rFonts w:ascii="Arial" w:hAnsi="Arial"/>
          <w:sz w:val="19"/>
          <w:szCs w:val="19"/>
        </w:rPr>
        <w:t xml:space="preserve"> incr</w:t>
      </w:r>
      <w:r w:rsidR="00C81AB9" w:rsidRPr="00E21B58">
        <w:rPr>
          <w:rFonts w:ascii="Arial" w:hAnsi="Arial"/>
          <w:sz w:val="19"/>
          <w:szCs w:val="19"/>
        </w:rPr>
        <w:t>ease</w:t>
      </w:r>
      <w:r w:rsidR="002C2073" w:rsidRPr="00E21B58">
        <w:rPr>
          <w:rFonts w:ascii="Arial" w:hAnsi="Arial"/>
          <w:sz w:val="19"/>
          <w:szCs w:val="19"/>
        </w:rPr>
        <w:t xml:space="preserve"> organic visibility across</w:t>
      </w:r>
      <w:r w:rsidR="00833465" w:rsidRPr="00E21B58">
        <w:rPr>
          <w:rFonts w:ascii="Arial" w:hAnsi="Arial"/>
          <w:sz w:val="19"/>
          <w:szCs w:val="19"/>
        </w:rPr>
        <w:t xml:space="preserve"> Googl</w:t>
      </w:r>
      <w:r w:rsidR="002C2073" w:rsidRPr="00E21B58">
        <w:rPr>
          <w:rFonts w:ascii="Arial" w:hAnsi="Arial"/>
          <w:sz w:val="19"/>
          <w:szCs w:val="19"/>
        </w:rPr>
        <w:t xml:space="preserve">e NZ, whilst improving </w:t>
      </w:r>
      <w:r w:rsidR="00C81AB9" w:rsidRPr="00E21B58">
        <w:rPr>
          <w:rFonts w:ascii="Arial" w:hAnsi="Arial"/>
          <w:sz w:val="19"/>
          <w:szCs w:val="19"/>
        </w:rPr>
        <w:t xml:space="preserve">their online </w:t>
      </w:r>
      <w:r w:rsidR="0017276F" w:rsidRPr="00E21B58">
        <w:rPr>
          <w:rFonts w:ascii="Arial" w:hAnsi="Arial"/>
          <w:sz w:val="19"/>
          <w:szCs w:val="19"/>
        </w:rPr>
        <w:t>offering</w:t>
      </w:r>
      <w:r w:rsidR="00833465" w:rsidRPr="00E21B58">
        <w:rPr>
          <w:rFonts w:ascii="Arial" w:hAnsi="Arial"/>
          <w:sz w:val="19"/>
          <w:szCs w:val="19"/>
        </w:rPr>
        <w:t xml:space="preserve"> throughout the</w:t>
      </w:r>
      <w:r w:rsidR="00DA2A0B" w:rsidRPr="00E21B58">
        <w:rPr>
          <w:rFonts w:ascii="Arial" w:hAnsi="Arial"/>
          <w:sz w:val="19"/>
          <w:szCs w:val="19"/>
        </w:rPr>
        <w:t>ir</w:t>
      </w:r>
      <w:r w:rsidR="00833465" w:rsidRPr="00E21B58">
        <w:rPr>
          <w:rFonts w:ascii="Arial" w:hAnsi="Arial"/>
          <w:sz w:val="19"/>
          <w:szCs w:val="19"/>
        </w:rPr>
        <w:t xml:space="preserve"> </w:t>
      </w:r>
      <w:r w:rsidR="002C2073" w:rsidRPr="00E21B58">
        <w:rPr>
          <w:rFonts w:ascii="Arial" w:hAnsi="Arial"/>
          <w:sz w:val="19"/>
          <w:szCs w:val="19"/>
        </w:rPr>
        <w:t>portfolio</w:t>
      </w:r>
      <w:r w:rsidR="00833465" w:rsidRPr="00E21B58">
        <w:rPr>
          <w:rFonts w:ascii="Arial" w:hAnsi="Arial"/>
          <w:sz w:val="19"/>
          <w:szCs w:val="19"/>
        </w:rPr>
        <w:t>.</w:t>
      </w:r>
    </w:p>
    <w:p w14:paraId="18949239" w14:textId="77777777" w:rsidR="00833465" w:rsidRPr="00E21B58" w:rsidRDefault="00833465" w:rsidP="00BC28B7">
      <w:pPr>
        <w:rPr>
          <w:rFonts w:ascii="Arial" w:hAnsi="Arial"/>
          <w:sz w:val="19"/>
          <w:szCs w:val="19"/>
        </w:rPr>
      </w:pPr>
    </w:p>
    <w:p w14:paraId="16BA591F" w14:textId="07640410" w:rsidR="00833465" w:rsidRPr="00E21B58" w:rsidRDefault="00C81AB9" w:rsidP="006E0E36">
      <w:pPr>
        <w:rPr>
          <w:rFonts w:ascii="Arial" w:hAnsi="Arial"/>
          <w:b/>
          <w:i/>
          <w:sz w:val="19"/>
          <w:szCs w:val="19"/>
        </w:rPr>
      </w:pPr>
      <w:r w:rsidRPr="00E21B58">
        <w:rPr>
          <w:rFonts w:ascii="Arial" w:hAnsi="Arial"/>
          <w:b/>
          <w:i/>
          <w:sz w:val="19"/>
          <w:szCs w:val="19"/>
        </w:rPr>
        <w:t>Client work</w:t>
      </w:r>
      <w:r w:rsidR="00833465" w:rsidRPr="00E21B58">
        <w:rPr>
          <w:rFonts w:ascii="Arial" w:hAnsi="Arial"/>
          <w:b/>
          <w:i/>
          <w:sz w:val="19"/>
          <w:szCs w:val="19"/>
        </w:rPr>
        <w:t xml:space="preserve">: </w:t>
      </w:r>
      <w:r w:rsidR="00833465" w:rsidRPr="00E21B58">
        <w:rPr>
          <w:rFonts w:ascii="Arial" w:hAnsi="Arial"/>
          <w:i/>
          <w:sz w:val="19"/>
          <w:szCs w:val="19"/>
        </w:rPr>
        <w:t xml:space="preserve">Stonewood Homes, Urban Hub, </w:t>
      </w:r>
      <w:proofErr w:type="spellStart"/>
      <w:r w:rsidR="00833465" w:rsidRPr="00E21B58">
        <w:rPr>
          <w:rFonts w:ascii="Arial" w:hAnsi="Arial"/>
          <w:i/>
          <w:sz w:val="19"/>
          <w:szCs w:val="19"/>
        </w:rPr>
        <w:t>Inno</w:t>
      </w:r>
      <w:proofErr w:type="spellEnd"/>
      <w:r w:rsidR="00833465" w:rsidRPr="00E21B58">
        <w:rPr>
          <w:rFonts w:ascii="Arial" w:hAnsi="Arial"/>
          <w:i/>
          <w:sz w:val="19"/>
          <w:szCs w:val="19"/>
        </w:rPr>
        <w:t xml:space="preserve"> Capital, Exodus</w:t>
      </w:r>
      <w:r w:rsidRPr="00E21B58">
        <w:rPr>
          <w:rFonts w:ascii="Arial" w:hAnsi="Arial"/>
          <w:i/>
          <w:sz w:val="19"/>
          <w:szCs w:val="19"/>
        </w:rPr>
        <w:t xml:space="preserve"> Gym</w:t>
      </w:r>
      <w:r w:rsidR="00833465" w:rsidRPr="00E21B58">
        <w:rPr>
          <w:rFonts w:ascii="Arial" w:hAnsi="Arial"/>
          <w:i/>
          <w:sz w:val="19"/>
          <w:szCs w:val="19"/>
        </w:rPr>
        <w:t>, AE Group, CGML, Park Ave</w:t>
      </w:r>
    </w:p>
    <w:p w14:paraId="041BB847" w14:textId="77777777" w:rsidR="00833465" w:rsidRPr="00E21B58" w:rsidRDefault="00833465" w:rsidP="006E0E36">
      <w:pPr>
        <w:rPr>
          <w:rFonts w:ascii="Arial" w:hAnsi="Arial"/>
          <w:b/>
          <w:sz w:val="19"/>
          <w:szCs w:val="19"/>
        </w:rPr>
      </w:pPr>
    </w:p>
    <w:p w14:paraId="11A1FD98" w14:textId="77777777" w:rsidR="0098424C" w:rsidRPr="00E21B58" w:rsidRDefault="00833465" w:rsidP="006E0E36">
      <w:pPr>
        <w:rPr>
          <w:rFonts w:ascii="Arial" w:hAnsi="Arial"/>
          <w:sz w:val="19"/>
          <w:szCs w:val="19"/>
        </w:rPr>
      </w:pPr>
      <w:r w:rsidRPr="00E21B58">
        <w:rPr>
          <w:rFonts w:ascii="Arial" w:hAnsi="Arial"/>
          <w:sz w:val="19"/>
          <w:szCs w:val="19"/>
        </w:rPr>
        <w:t>Here</w:t>
      </w:r>
      <w:r w:rsidR="00E73CBD" w:rsidRPr="00E21B58">
        <w:rPr>
          <w:rFonts w:ascii="Arial" w:hAnsi="Arial"/>
          <w:sz w:val="19"/>
          <w:szCs w:val="19"/>
        </w:rPr>
        <w:t>,</w:t>
      </w:r>
      <w:r w:rsidRPr="00E21B58">
        <w:rPr>
          <w:rFonts w:ascii="Arial" w:hAnsi="Arial"/>
          <w:sz w:val="19"/>
          <w:szCs w:val="19"/>
        </w:rPr>
        <w:t xml:space="preserve"> my primary focus was to improve the organic search </w:t>
      </w:r>
      <w:r w:rsidR="009713B3" w:rsidRPr="00E21B58">
        <w:rPr>
          <w:rFonts w:ascii="Arial" w:hAnsi="Arial"/>
          <w:sz w:val="19"/>
          <w:szCs w:val="19"/>
        </w:rPr>
        <w:t>visibility</w:t>
      </w:r>
      <w:r w:rsidRPr="00E21B58">
        <w:rPr>
          <w:rFonts w:ascii="Arial" w:hAnsi="Arial"/>
          <w:sz w:val="19"/>
          <w:szCs w:val="19"/>
        </w:rPr>
        <w:t xml:space="preserve"> of Stonewood.co.nz</w:t>
      </w:r>
      <w:r w:rsidR="003A2DAA" w:rsidRPr="00E21B58">
        <w:rPr>
          <w:rFonts w:ascii="Arial" w:hAnsi="Arial"/>
          <w:sz w:val="19"/>
          <w:szCs w:val="19"/>
        </w:rPr>
        <w:t xml:space="preserve"> </w:t>
      </w:r>
      <w:r w:rsidR="0018563B" w:rsidRPr="00E21B58">
        <w:rPr>
          <w:rFonts w:ascii="Arial" w:hAnsi="Arial"/>
          <w:sz w:val="19"/>
          <w:szCs w:val="19"/>
        </w:rPr>
        <w:t xml:space="preserve">(New </w:t>
      </w:r>
      <w:r w:rsidR="000E4BC5" w:rsidRPr="00E21B58">
        <w:rPr>
          <w:rFonts w:ascii="Arial" w:hAnsi="Arial"/>
          <w:sz w:val="19"/>
          <w:szCs w:val="19"/>
        </w:rPr>
        <w:t xml:space="preserve">Zealand’s </w:t>
      </w:r>
      <w:r w:rsidR="003A2DAA" w:rsidRPr="00E21B58">
        <w:rPr>
          <w:rFonts w:ascii="Arial" w:hAnsi="Arial"/>
          <w:sz w:val="19"/>
          <w:szCs w:val="19"/>
        </w:rPr>
        <w:t>largest homebuilder</w:t>
      </w:r>
      <w:r w:rsidR="003A2DAA" w:rsidRPr="00E21B58">
        <w:rPr>
          <w:rFonts w:ascii="Arial" w:hAnsi="Arial"/>
          <w:sz w:val="19"/>
          <w:szCs w:val="19"/>
          <w:u w:val="single"/>
        </w:rPr>
        <w:t>)</w:t>
      </w:r>
      <w:r w:rsidRPr="00E21B58">
        <w:rPr>
          <w:rFonts w:ascii="Arial" w:hAnsi="Arial"/>
          <w:sz w:val="19"/>
          <w:szCs w:val="19"/>
        </w:rPr>
        <w:t>.</w:t>
      </w:r>
      <w:r w:rsidR="009713B3" w:rsidRPr="00E21B58">
        <w:rPr>
          <w:rFonts w:ascii="Arial" w:hAnsi="Arial"/>
          <w:sz w:val="19"/>
          <w:szCs w:val="19"/>
        </w:rPr>
        <w:t xml:space="preserve"> After a successful website migration onto new servers</w:t>
      </w:r>
      <w:r w:rsidR="002C2073" w:rsidRPr="00E21B58">
        <w:rPr>
          <w:rFonts w:ascii="Arial" w:hAnsi="Arial"/>
          <w:sz w:val="19"/>
          <w:szCs w:val="19"/>
        </w:rPr>
        <w:t>,</w:t>
      </w:r>
      <w:r w:rsidR="00C81AB9" w:rsidRPr="00E21B58">
        <w:rPr>
          <w:rFonts w:ascii="Arial" w:hAnsi="Arial"/>
          <w:sz w:val="19"/>
          <w:szCs w:val="19"/>
        </w:rPr>
        <w:t xml:space="preserve"> I planned and imp</w:t>
      </w:r>
      <w:r w:rsidR="00AD23D0" w:rsidRPr="00E21B58">
        <w:rPr>
          <w:rFonts w:ascii="Arial" w:hAnsi="Arial"/>
          <w:sz w:val="19"/>
          <w:szCs w:val="19"/>
        </w:rPr>
        <w:t xml:space="preserve">lemented a </w:t>
      </w:r>
      <w:r w:rsidR="0018563B" w:rsidRPr="00E21B58">
        <w:rPr>
          <w:rFonts w:ascii="Arial" w:hAnsi="Arial"/>
          <w:sz w:val="19"/>
          <w:szCs w:val="19"/>
        </w:rPr>
        <w:t>6-month</w:t>
      </w:r>
      <w:r w:rsidR="009713B3" w:rsidRPr="00E21B58">
        <w:rPr>
          <w:rFonts w:ascii="Arial" w:hAnsi="Arial"/>
          <w:sz w:val="19"/>
          <w:szCs w:val="19"/>
        </w:rPr>
        <w:t xml:space="preserve"> project to improve SEO for a range of competitive high search volume keywords in Google</w:t>
      </w:r>
      <w:r w:rsidR="009716EE" w:rsidRPr="00E21B58">
        <w:rPr>
          <w:rFonts w:ascii="Arial" w:hAnsi="Arial"/>
          <w:sz w:val="19"/>
          <w:szCs w:val="19"/>
        </w:rPr>
        <w:t xml:space="preserve">. </w:t>
      </w:r>
    </w:p>
    <w:p w14:paraId="6D4ABEE7" w14:textId="77777777" w:rsidR="0098424C" w:rsidRPr="00E21B58" w:rsidRDefault="0098424C" w:rsidP="006E0E36">
      <w:pPr>
        <w:rPr>
          <w:rFonts w:ascii="Arial" w:hAnsi="Arial"/>
          <w:sz w:val="19"/>
          <w:szCs w:val="19"/>
        </w:rPr>
      </w:pPr>
    </w:p>
    <w:p w14:paraId="5C5F98A9" w14:textId="62685252" w:rsidR="00286FF3" w:rsidRPr="00E21B58" w:rsidRDefault="009713B3" w:rsidP="006E0E36">
      <w:pPr>
        <w:rPr>
          <w:rFonts w:ascii="Arial" w:hAnsi="Arial"/>
          <w:sz w:val="19"/>
          <w:szCs w:val="19"/>
        </w:rPr>
      </w:pPr>
      <w:r w:rsidRPr="00E21B58">
        <w:rPr>
          <w:rFonts w:ascii="Arial" w:hAnsi="Arial"/>
          <w:sz w:val="19"/>
          <w:szCs w:val="19"/>
        </w:rPr>
        <w:t xml:space="preserve">This </w:t>
      </w:r>
      <w:r w:rsidR="005A482E" w:rsidRPr="00E21B58">
        <w:rPr>
          <w:rFonts w:ascii="Arial" w:hAnsi="Arial"/>
          <w:sz w:val="19"/>
          <w:szCs w:val="19"/>
        </w:rPr>
        <w:t>included</w:t>
      </w:r>
      <w:r w:rsidR="00286FF3" w:rsidRPr="00E21B58">
        <w:rPr>
          <w:rFonts w:ascii="Arial" w:hAnsi="Arial"/>
          <w:sz w:val="19"/>
          <w:szCs w:val="19"/>
        </w:rPr>
        <w:t xml:space="preserve"> the creation of</w:t>
      </w:r>
      <w:r w:rsidRPr="00E21B58">
        <w:rPr>
          <w:rFonts w:ascii="Arial" w:hAnsi="Arial"/>
          <w:sz w:val="19"/>
          <w:szCs w:val="19"/>
        </w:rPr>
        <w:t xml:space="preserve"> technical audits,</w:t>
      </w:r>
      <w:r w:rsidR="00286FF3" w:rsidRPr="00E21B58">
        <w:rPr>
          <w:rFonts w:ascii="Arial" w:hAnsi="Arial"/>
          <w:sz w:val="19"/>
          <w:szCs w:val="19"/>
        </w:rPr>
        <w:t xml:space="preserve"> SEO benchmarking,</w:t>
      </w:r>
      <w:r w:rsidRPr="00E21B58">
        <w:rPr>
          <w:rFonts w:ascii="Arial" w:hAnsi="Arial"/>
          <w:sz w:val="19"/>
          <w:szCs w:val="19"/>
        </w:rPr>
        <w:t xml:space="preserve"> keyword </w:t>
      </w:r>
      <w:r w:rsidR="005A482E" w:rsidRPr="00E21B58">
        <w:rPr>
          <w:rFonts w:ascii="Arial" w:hAnsi="Arial"/>
          <w:sz w:val="19"/>
          <w:szCs w:val="19"/>
        </w:rPr>
        <w:t>research, business landscape &amp;</w:t>
      </w:r>
      <w:r w:rsidRPr="00E21B58">
        <w:rPr>
          <w:rFonts w:ascii="Arial" w:hAnsi="Arial"/>
          <w:sz w:val="19"/>
          <w:szCs w:val="19"/>
        </w:rPr>
        <w:t xml:space="preserve"> competitor analysis, website assessment</w:t>
      </w:r>
      <w:r w:rsidR="005A482E" w:rsidRPr="00E21B58">
        <w:rPr>
          <w:rFonts w:ascii="Arial" w:hAnsi="Arial"/>
          <w:sz w:val="19"/>
          <w:szCs w:val="19"/>
        </w:rPr>
        <w:t>s</w:t>
      </w:r>
      <w:r w:rsidRPr="00E21B58">
        <w:rPr>
          <w:rFonts w:ascii="Arial" w:hAnsi="Arial"/>
          <w:sz w:val="19"/>
          <w:szCs w:val="19"/>
        </w:rPr>
        <w:t xml:space="preserve">, content gap analysis, content development, link </w:t>
      </w:r>
      <w:r w:rsidR="005A482E" w:rsidRPr="00E21B58">
        <w:rPr>
          <w:rFonts w:ascii="Arial" w:hAnsi="Arial"/>
          <w:sz w:val="19"/>
          <w:szCs w:val="19"/>
        </w:rPr>
        <w:t>profiling, link strategy and</w:t>
      </w:r>
      <w:r w:rsidR="00286FF3" w:rsidRPr="00E21B58">
        <w:rPr>
          <w:rFonts w:ascii="Arial" w:hAnsi="Arial"/>
          <w:sz w:val="19"/>
          <w:szCs w:val="19"/>
        </w:rPr>
        <w:t xml:space="preserve"> content outreach to </w:t>
      </w:r>
      <w:r w:rsidR="005A482E" w:rsidRPr="00E21B58">
        <w:rPr>
          <w:rFonts w:ascii="Arial" w:hAnsi="Arial"/>
          <w:sz w:val="19"/>
          <w:szCs w:val="19"/>
        </w:rPr>
        <w:t>improve rankings.</w:t>
      </w:r>
      <w:r w:rsidR="00A96FDE" w:rsidRPr="00E21B58">
        <w:rPr>
          <w:rFonts w:ascii="Arial" w:hAnsi="Arial"/>
          <w:sz w:val="19"/>
          <w:szCs w:val="19"/>
        </w:rPr>
        <w:tab/>
      </w:r>
    </w:p>
    <w:p w14:paraId="37B614F8" w14:textId="77777777" w:rsidR="00286FF3" w:rsidRPr="00E21B58" w:rsidRDefault="00286FF3" w:rsidP="006E0E36">
      <w:pPr>
        <w:rPr>
          <w:rFonts w:ascii="Arial" w:hAnsi="Arial"/>
          <w:sz w:val="19"/>
          <w:szCs w:val="19"/>
        </w:rPr>
      </w:pPr>
    </w:p>
    <w:p w14:paraId="3C00043F" w14:textId="117CBC96" w:rsidR="00BC28B7" w:rsidRPr="00E21B58" w:rsidRDefault="0098424C" w:rsidP="006E0E36">
      <w:pPr>
        <w:rPr>
          <w:rFonts w:ascii="Arial" w:hAnsi="Arial"/>
          <w:sz w:val="19"/>
          <w:szCs w:val="19"/>
        </w:rPr>
      </w:pPr>
      <w:r w:rsidRPr="00E21B58">
        <w:rPr>
          <w:rFonts w:ascii="Arial" w:hAnsi="Arial"/>
          <w:sz w:val="19"/>
          <w:szCs w:val="19"/>
        </w:rPr>
        <w:t>I provided</w:t>
      </w:r>
      <w:r w:rsidR="00F753BF" w:rsidRPr="00E21B58">
        <w:rPr>
          <w:rFonts w:ascii="Arial" w:hAnsi="Arial"/>
          <w:sz w:val="19"/>
          <w:szCs w:val="19"/>
        </w:rPr>
        <w:t xml:space="preserve"> hands-on</w:t>
      </w:r>
      <w:r w:rsidR="00286FF3" w:rsidRPr="00E21B58">
        <w:rPr>
          <w:rFonts w:ascii="Arial" w:hAnsi="Arial"/>
          <w:sz w:val="19"/>
          <w:szCs w:val="19"/>
        </w:rPr>
        <w:t xml:space="preserve"> implementation </w:t>
      </w:r>
      <w:r w:rsidRPr="00E21B58">
        <w:rPr>
          <w:rFonts w:ascii="Arial" w:hAnsi="Arial"/>
          <w:sz w:val="19"/>
          <w:szCs w:val="19"/>
        </w:rPr>
        <w:t>including</w:t>
      </w:r>
      <w:r w:rsidR="00286FF3" w:rsidRPr="00E21B58">
        <w:rPr>
          <w:rFonts w:ascii="Arial" w:hAnsi="Arial"/>
          <w:sz w:val="19"/>
          <w:szCs w:val="19"/>
        </w:rPr>
        <w:t xml:space="preserve"> meta-data re-writing</w:t>
      </w:r>
      <w:r w:rsidRPr="00E21B58">
        <w:rPr>
          <w:rFonts w:ascii="Arial" w:hAnsi="Arial"/>
          <w:sz w:val="19"/>
          <w:szCs w:val="19"/>
        </w:rPr>
        <w:t>,</w:t>
      </w:r>
      <w:r w:rsidR="00286FF3" w:rsidRPr="00E21B58">
        <w:rPr>
          <w:rFonts w:ascii="Arial" w:hAnsi="Arial"/>
          <w:sz w:val="19"/>
          <w:szCs w:val="19"/>
        </w:rPr>
        <w:t xml:space="preserve"> content re-alignment, information architecture improvements, provisioning old content, asset file updates</w:t>
      </w:r>
      <w:r w:rsidR="00E73CBD" w:rsidRPr="00E21B58">
        <w:rPr>
          <w:rFonts w:ascii="Arial" w:hAnsi="Arial"/>
          <w:sz w:val="19"/>
          <w:szCs w:val="19"/>
        </w:rPr>
        <w:t xml:space="preserve">, </w:t>
      </w:r>
      <w:r w:rsidR="00286FF3" w:rsidRPr="00E21B58">
        <w:rPr>
          <w:rFonts w:ascii="Arial" w:hAnsi="Arial"/>
          <w:sz w:val="19"/>
          <w:szCs w:val="19"/>
        </w:rPr>
        <w:t xml:space="preserve">URL re-structuring, </w:t>
      </w:r>
      <w:r w:rsidR="004C2570" w:rsidRPr="00E21B58">
        <w:rPr>
          <w:rFonts w:ascii="Arial" w:hAnsi="Arial"/>
          <w:sz w:val="19"/>
          <w:szCs w:val="19"/>
        </w:rPr>
        <w:t>link management/</w:t>
      </w:r>
      <w:r w:rsidR="00F753BF" w:rsidRPr="00E21B58">
        <w:rPr>
          <w:rFonts w:ascii="Arial" w:hAnsi="Arial"/>
          <w:sz w:val="19"/>
          <w:szCs w:val="19"/>
        </w:rPr>
        <w:t xml:space="preserve">reconciliation, </w:t>
      </w:r>
      <w:r w:rsidR="00286FF3" w:rsidRPr="00E21B58">
        <w:rPr>
          <w:rFonts w:ascii="Arial" w:hAnsi="Arial"/>
          <w:sz w:val="19"/>
          <w:szCs w:val="19"/>
        </w:rPr>
        <w:t xml:space="preserve">content management and </w:t>
      </w:r>
      <w:r w:rsidR="00E73CBD" w:rsidRPr="00E21B58">
        <w:rPr>
          <w:rFonts w:ascii="Arial" w:hAnsi="Arial"/>
          <w:sz w:val="19"/>
          <w:szCs w:val="19"/>
        </w:rPr>
        <w:t>improvement.</w:t>
      </w:r>
    </w:p>
    <w:p w14:paraId="04D66EBA" w14:textId="77777777" w:rsidR="0018563B" w:rsidRPr="00E21B58" w:rsidRDefault="0018563B" w:rsidP="006E0E36">
      <w:pPr>
        <w:rPr>
          <w:rFonts w:ascii="Arial" w:hAnsi="Arial"/>
          <w:sz w:val="19"/>
          <w:szCs w:val="19"/>
        </w:rPr>
      </w:pPr>
    </w:p>
    <w:p w14:paraId="1B05362B" w14:textId="14DA6AAD" w:rsidR="00920AFF" w:rsidRPr="00E21B58" w:rsidRDefault="00014795" w:rsidP="0017276F">
      <w:pPr>
        <w:rPr>
          <w:rFonts w:ascii="Arial" w:hAnsi="Arial"/>
          <w:sz w:val="19"/>
          <w:szCs w:val="19"/>
        </w:rPr>
      </w:pPr>
      <w:r w:rsidRPr="00E21B58">
        <w:rPr>
          <w:rFonts w:ascii="Arial" w:hAnsi="Arial"/>
          <w:i/>
          <w:sz w:val="19"/>
          <w:szCs w:val="19"/>
        </w:rPr>
        <w:t>Notable Achievement:</w:t>
      </w:r>
      <w:r w:rsidRPr="00E21B58">
        <w:rPr>
          <w:rFonts w:ascii="Arial" w:hAnsi="Arial"/>
          <w:b/>
          <w:sz w:val="19"/>
          <w:szCs w:val="19"/>
        </w:rPr>
        <w:t xml:space="preserve"> </w:t>
      </w:r>
      <w:r w:rsidRPr="00E21B58">
        <w:rPr>
          <w:rFonts w:ascii="Arial" w:hAnsi="Arial"/>
          <w:sz w:val="19"/>
          <w:szCs w:val="19"/>
        </w:rPr>
        <w:t>I migrated the Stonewood si</w:t>
      </w:r>
      <w:r w:rsidR="00714791" w:rsidRPr="00E21B58">
        <w:rPr>
          <w:rFonts w:ascii="Arial" w:hAnsi="Arial"/>
          <w:sz w:val="19"/>
          <w:szCs w:val="19"/>
        </w:rPr>
        <w:t>te o</w:t>
      </w:r>
      <w:r w:rsidRPr="00E21B58">
        <w:rPr>
          <w:rFonts w:ascii="Arial" w:hAnsi="Arial"/>
          <w:sz w:val="19"/>
          <w:szCs w:val="19"/>
        </w:rPr>
        <w:t xml:space="preserve">nto new servers, </w:t>
      </w:r>
      <w:r w:rsidR="005A482E" w:rsidRPr="00E21B58">
        <w:rPr>
          <w:rFonts w:ascii="Arial" w:hAnsi="Arial"/>
          <w:sz w:val="19"/>
          <w:szCs w:val="19"/>
        </w:rPr>
        <w:t>r</w:t>
      </w:r>
      <w:r w:rsidRPr="00E21B58">
        <w:rPr>
          <w:rFonts w:ascii="Arial" w:hAnsi="Arial"/>
          <w:sz w:val="19"/>
          <w:szCs w:val="19"/>
        </w:rPr>
        <w:t>etaini</w:t>
      </w:r>
      <w:r w:rsidR="005A482E" w:rsidRPr="00E21B58">
        <w:rPr>
          <w:rFonts w:ascii="Arial" w:hAnsi="Arial"/>
          <w:sz w:val="19"/>
          <w:szCs w:val="19"/>
        </w:rPr>
        <w:t>ng established organic rankings.</w:t>
      </w:r>
    </w:p>
    <w:p w14:paraId="76DFE49A" w14:textId="77777777" w:rsidR="00014795" w:rsidRPr="00E21B58" w:rsidRDefault="00014795" w:rsidP="0017276F">
      <w:pPr>
        <w:rPr>
          <w:rFonts w:ascii="Arial" w:eastAsia="Arial" w:hAnsi="Arial" w:cs="Arial"/>
          <w:color w:val="0D0D0D"/>
          <w:sz w:val="19"/>
          <w:szCs w:val="19"/>
        </w:rPr>
      </w:pPr>
    </w:p>
    <w:p w14:paraId="31FBC8A5" w14:textId="7C939B48" w:rsidR="00920AFF" w:rsidRPr="00E21B58" w:rsidRDefault="00920AFF" w:rsidP="00920AFF">
      <w:pPr>
        <w:rPr>
          <w:rFonts w:ascii="Arial" w:eastAsia="Arial" w:hAnsi="Arial" w:cs="Arial"/>
          <w:b/>
          <w:color w:val="0D0D0D"/>
          <w:sz w:val="19"/>
          <w:szCs w:val="19"/>
        </w:rPr>
      </w:pPr>
      <w:r w:rsidRPr="00E21B58">
        <w:rPr>
          <w:rFonts w:ascii="Arial" w:eastAsia="Arial" w:hAnsi="Arial" w:cs="Arial"/>
          <w:b/>
          <w:color w:val="0D0D0D"/>
          <w:sz w:val="19"/>
          <w:szCs w:val="19"/>
        </w:rPr>
        <w:t>Starcom / Public</w:t>
      </w:r>
      <w:r w:rsidR="001C1C98" w:rsidRPr="00E21B58">
        <w:rPr>
          <w:rFonts w:ascii="Arial" w:eastAsia="Arial" w:hAnsi="Arial" w:cs="Arial"/>
          <w:b/>
          <w:color w:val="0D0D0D"/>
          <w:sz w:val="19"/>
          <w:szCs w:val="19"/>
        </w:rPr>
        <w:t>is Group</w:t>
      </w:r>
      <w:r w:rsidR="00C75E20" w:rsidRPr="00E21B58">
        <w:rPr>
          <w:rFonts w:ascii="Arial" w:eastAsia="Arial" w:hAnsi="Arial" w:cs="Arial"/>
          <w:b/>
          <w:color w:val="0D0D0D"/>
          <w:sz w:val="19"/>
          <w:szCs w:val="19"/>
        </w:rPr>
        <w:t>e</w:t>
      </w:r>
      <w:r w:rsidR="001C1C98" w:rsidRPr="00E21B58">
        <w:rPr>
          <w:rFonts w:ascii="Arial" w:eastAsia="Arial" w:hAnsi="Arial" w:cs="Arial"/>
          <w:b/>
          <w:color w:val="0D0D0D"/>
          <w:sz w:val="19"/>
          <w:szCs w:val="19"/>
        </w:rPr>
        <w:t xml:space="preserve"> – Auckland, N</w:t>
      </w:r>
      <w:r w:rsidR="0068044B" w:rsidRPr="00E21B58">
        <w:rPr>
          <w:rFonts w:ascii="Arial" w:eastAsia="Arial" w:hAnsi="Arial" w:cs="Arial"/>
          <w:b/>
          <w:color w:val="0D0D0D"/>
          <w:sz w:val="19"/>
          <w:szCs w:val="19"/>
        </w:rPr>
        <w:t>ew Zealand</w:t>
      </w:r>
      <w:r w:rsidR="00C75E20" w:rsidRPr="00E21B58">
        <w:rPr>
          <w:rFonts w:ascii="Arial" w:eastAsia="Arial" w:hAnsi="Arial" w:cs="Arial"/>
          <w:b/>
          <w:color w:val="0D0D0D"/>
          <w:sz w:val="19"/>
          <w:szCs w:val="19"/>
        </w:rPr>
        <w:t xml:space="preserve"> </w:t>
      </w:r>
      <w:r w:rsidRPr="00E21B58">
        <w:rPr>
          <w:rFonts w:ascii="Arial" w:eastAsia="Arial" w:hAnsi="Arial" w:cs="Arial"/>
          <w:b/>
          <w:color w:val="0D0D0D"/>
          <w:sz w:val="19"/>
          <w:szCs w:val="19"/>
        </w:rPr>
        <w:t xml:space="preserve">                      </w:t>
      </w:r>
      <w:r w:rsidR="00CD7940" w:rsidRPr="00E21B58">
        <w:rPr>
          <w:rFonts w:ascii="Arial" w:eastAsia="Arial" w:hAnsi="Arial" w:cs="Arial"/>
          <w:b/>
          <w:color w:val="0D0D0D"/>
          <w:sz w:val="19"/>
          <w:szCs w:val="19"/>
        </w:rPr>
        <w:t xml:space="preserve">                 </w:t>
      </w:r>
      <w:r w:rsidR="00466785" w:rsidRPr="00E21B58">
        <w:rPr>
          <w:rFonts w:ascii="Arial" w:eastAsia="Arial" w:hAnsi="Arial" w:cs="Arial"/>
          <w:b/>
          <w:color w:val="0D0D0D"/>
          <w:sz w:val="19"/>
          <w:szCs w:val="19"/>
        </w:rPr>
        <w:t xml:space="preserve">                   </w:t>
      </w:r>
      <w:r w:rsidR="001E623E" w:rsidRPr="00E21B58">
        <w:rPr>
          <w:rFonts w:ascii="Arial" w:eastAsia="Arial" w:hAnsi="Arial" w:cs="Arial"/>
          <w:b/>
          <w:color w:val="0D0D0D"/>
          <w:sz w:val="19"/>
          <w:szCs w:val="19"/>
        </w:rPr>
        <w:t xml:space="preserve">              </w:t>
      </w:r>
      <w:r w:rsidR="00007F10" w:rsidRPr="00E21B58">
        <w:rPr>
          <w:rFonts w:ascii="Arial" w:eastAsia="Arial" w:hAnsi="Arial" w:cs="Arial"/>
          <w:b/>
          <w:color w:val="0D0D0D"/>
          <w:sz w:val="19"/>
          <w:szCs w:val="19"/>
        </w:rPr>
        <w:t xml:space="preserve">           </w:t>
      </w:r>
      <w:r w:rsidR="00C75E20" w:rsidRPr="00E21B58">
        <w:rPr>
          <w:rFonts w:ascii="Arial" w:eastAsia="Arial" w:hAnsi="Arial" w:cs="Arial"/>
          <w:b/>
          <w:color w:val="0D0D0D"/>
          <w:sz w:val="19"/>
          <w:szCs w:val="19"/>
        </w:rPr>
        <w:t>Starcom.co.nz</w:t>
      </w:r>
    </w:p>
    <w:p w14:paraId="234D1E30" w14:textId="53D4100C" w:rsidR="00CD7940" w:rsidRPr="00E21B58" w:rsidRDefault="00D72AA9" w:rsidP="00920AFF">
      <w:pPr>
        <w:rPr>
          <w:rFonts w:ascii="Arial" w:eastAsia="Arial" w:hAnsi="Arial" w:cs="Arial"/>
          <w:b/>
          <w:color w:val="0D0D0D"/>
          <w:sz w:val="19"/>
          <w:szCs w:val="19"/>
          <w:u w:val="single"/>
        </w:rPr>
      </w:pPr>
      <w:r w:rsidRPr="00E21B58">
        <w:rPr>
          <w:rFonts w:ascii="Arial" w:eastAsia="Arial" w:hAnsi="Arial" w:cs="Arial"/>
          <w:b/>
          <w:color w:val="0D0D0D"/>
          <w:sz w:val="19"/>
          <w:szCs w:val="19"/>
        </w:rPr>
        <w:t xml:space="preserve">Senior </w:t>
      </w:r>
      <w:r w:rsidR="00CD7940" w:rsidRPr="00E21B58">
        <w:rPr>
          <w:rFonts w:ascii="Arial" w:eastAsia="Arial" w:hAnsi="Arial" w:cs="Arial"/>
          <w:b/>
          <w:color w:val="0D0D0D"/>
          <w:sz w:val="19"/>
          <w:szCs w:val="19"/>
        </w:rPr>
        <w:t>SEO Manager</w:t>
      </w:r>
      <w:r w:rsidR="00A96BB9" w:rsidRPr="00E21B58">
        <w:rPr>
          <w:rFonts w:ascii="Arial" w:eastAsia="Arial" w:hAnsi="Arial" w:cs="Arial"/>
          <w:b/>
          <w:color w:val="0D0D0D"/>
          <w:sz w:val="19"/>
          <w:szCs w:val="19"/>
          <w:u w:val="single"/>
        </w:rPr>
        <w:t xml:space="preserve">                      </w:t>
      </w:r>
      <w:r w:rsidR="00CD7940" w:rsidRPr="00E21B58">
        <w:rPr>
          <w:rFonts w:ascii="Arial" w:eastAsia="Arial" w:hAnsi="Arial" w:cs="Arial"/>
          <w:b/>
          <w:color w:val="0D0D0D"/>
          <w:sz w:val="19"/>
          <w:szCs w:val="19"/>
          <w:u w:val="single"/>
        </w:rPr>
        <w:tab/>
      </w:r>
      <w:r w:rsidR="00CD7940" w:rsidRPr="00E21B58">
        <w:rPr>
          <w:rFonts w:ascii="Arial" w:eastAsia="Arial" w:hAnsi="Arial" w:cs="Arial"/>
          <w:b/>
          <w:color w:val="0D0D0D"/>
          <w:sz w:val="19"/>
          <w:szCs w:val="19"/>
          <w:u w:val="single"/>
        </w:rPr>
        <w:tab/>
      </w:r>
      <w:r w:rsidR="00CD7940" w:rsidRPr="00E21B58">
        <w:rPr>
          <w:rFonts w:ascii="Arial" w:eastAsia="Arial" w:hAnsi="Arial" w:cs="Arial"/>
          <w:b/>
          <w:color w:val="0D0D0D"/>
          <w:sz w:val="19"/>
          <w:szCs w:val="19"/>
          <w:u w:val="single"/>
        </w:rPr>
        <w:tab/>
      </w:r>
      <w:r w:rsidR="00CD7940" w:rsidRPr="00E21B58">
        <w:rPr>
          <w:rFonts w:ascii="Arial" w:eastAsia="Arial" w:hAnsi="Arial" w:cs="Arial"/>
          <w:b/>
          <w:color w:val="0D0D0D"/>
          <w:sz w:val="19"/>
          <w:szCs w:val="19"/>
          <w:u w:val="single"/>
        </w:rPr>
        <w:tab/>
        <w:t xml:space="preserve">                                    </w:t>
      </w:r>
      <w:r w:rsidRPr="00E21B58">
        <w:rPr>
          <w:rFonts w:ascii="Arial" w:eastAsia="Arial" w:hAnsi="Arial" w:cs="Arial"/>
          <w:b/>
          <w:color w:val="0D0D0D"/>
          <w:sz w:val="19"/>
          <w:szCs w:val="19"/>
          <w:u w:val="single"/>
        </w:rPr>
        <w:t xml:space="preserve">                        </w:t>
      </w:r>
      <w:r w:rsidR="0068044B" w:rsidRPr="00E21B58">
        <w:rPr>
          <w:rFonts w:ascii="Arial" w:eastAsia="Arial" w:hAnsi="Arial" w:cs="Arial"/>
          <w:b/>
          <w:color w:val="0D0D0D"/>
          <w:sz w:val="19"/>
          <w:szCs w:val="19"/>
          <w:u w:val="single"/>
        </w:rPr>
        <w:t xml:space="preserve"> </w:t>
      </w:r>
      <w:r w:rsidR="00C14B6C">
        <w:rPr>
          <w:rFonts w:ascii="Arial" w:eastAsia="Arial" w:hAnsi="Arial" w:cs="Arial"/>
          <w:b/>
          <w:color w:val="0D0D0D"/>
          <w:sz w:val="19"/>
          <w:szCs w:val="19"/>
          <w:u w:val="single"/>
        </w:rPr>
        <w:t>May</w:t>
      </w:r>
      <w:r w:rsidR="00CD7940" w:rsidRPr="00E21B58">
        <w:rPr>
          <w:rFonts w:ascii="Arial" w:eastAsia="Arial" w:hAnsi="Arial" w:cs="Arial"/>
          <w:b/>
          <w:color w:val="0D0D0D"/>
          <w:sz w:val="19"/>
          <w:szCs w:val="19"/>
          <w:u w:val="single"/>
        </w:rPr>
        <w:t xml:space="preserve"> 15 – Dec 15</w:t>
      </w:r>
    </w:p>
    <w:p w14:paraId="608BCC69" w14:textId="62810209" w:rsidR="00B24F63" w:rsidRPr="00E21B58" w:rsidRDefault="0018563B" w:rsidP="00B24F63">
      <w:pPr>
        <w:rPr>
          <w:rFonts w:ascii="Arial" w:hAnsi="Arial"/>
          <w:sz w:val="19"/>
          <w:szCs w:val="19"/>
        </w:rPr>
      </w:pPr>
      <w:r w:rsidRPr="00E21B58">
        <w:rPr>
          <w:rFonts w:ascii="Arial" w:hAnsi="Arial"/>
          <w:sz w:val="19"/>
          <w:szCs w:val="19"/>
        </w:rPr>
        <w:t xml:space="preserve">I </w:t>
      </w:r>
      <w:r w:rsidR="00B24F63" w:rsidRPr="00E21B58">
        <w:rPr>
          <w:rFonts w:ascii="Arial" w:hAnsi="Arial"/>
          <w:sz w:val="19"/>
          <w:szCs w:val="19"/>
        </w:rPr>
        <w:t>developed and</w:t>
      </w:r>
      <w:r w:rsidRPr="00E21B58">
        <w:rPr>
          <w:rFonts w:ascii="Arial" w:hAnsi="Arial"/>
          <w:sz w:val="19"/>
          <w:szCs w:val="19"/>
        </w:rPr>
        <w:t xml:space="preserve"> oversaw the SEO offering of Publicis Group throughout</w:t>
      </w:r>
      <w:r w:rsidR="00B24F63" w:rsidRPr="00E21B58">
        <w:rPr>
          <w:rFonts w:ascii="Arial" w:hAnsi="Arial"/>
          <w:sz w:val="19"/>
          <w:szCs w:val="19"/>
        </w:rPr>
        <w:t xml:space="preserve"> New Zealand. Complete setup and strategy of large-sc</w:t>
      </w:r>
      <w:r w:rsidR="00694B0B" w:rsidRPr="00E21B58">
        <w:rPr>
          <w:rFonts w:ascii="Arial" w:hAnsi="Arial"/>
          <w:sz w:val="19"/>
          <w:szCs w:val="19"/>
        </w:rPr>
        <w:t>ale SEO programmes across all Starcom brands</w:t>
      </w:r>
      <w:r w:rsidR="00B24F63" w:rsidRPr="00E21B58">
        <w:rPr>
          <w:rFonts w:ascii="Arial" w:hAnsi="Arial"/>
          <w:sz w:val="19"/>
          <w:szCs w:val="19"/>
        </w:rPr>
        <w:t>. This was fo</w:t>
      </w:r>
      <w:r w:rsidR="005A482E" w:rsidRPr="00E21B58">
        <w:rPr>
          <w:rFonts w:ascii="Arial" w:hAnsi="Arial"/>
          <w:sz w:val="19"/>
          <w:szCs w:val="19"/>
        </w:rPr>
        <w:t xml:space="preserve">r both </w:t>
      </w:r>
      <w:r w:rsidR="00BC4CBA" w:rsidRPr="00E21B58">
        <w:rPr>
          <w:rFonts w:ascii="Arial" w:hAnsi="Arial"/>
          <w:sz w:val="19"/>
          <w:szCs w:val="19"/>
        </w:rPr>
        <w:t>international</w:t>
      </w:r>
      <w:r w:rsidR="005A482E" w:rsidRPr="00E21B58">
        <w:rPr>
          <w:rFonts w:ascii="Arial" w:hAnsi="Arial"/>
          <w:sz w:val="19"/>
          <w:szCs w:val="19"/>
        </w:rPr>
        <w:t xml:space="preserve"> clients &amp;</w:t>
      </w:r>
      <w:r w:rsidR="005E60E1" w:rsidRPr="00E21B58">
        <w:rPr>
          <w:rFonts w:ascii="Arial" w:hAnsi="Arial"/>
          <w:sz w:val="19"/>
          <w:szCs w:val="19"/>
        </w:rPr>
        <w:t xml:space="preserve"> New Zealand’s biggest home</w:t>
      </w:r>
      <w:r w:rsidR="00B24F63" w:rsidRPr="00E21B58">
        <w:rPr>
          <w:rFonts w:ascii="Arial" w:hAnsi="Arial"/>
          <w:sz w:val="19"/>
          <w:szCs w:val="19"/>
        </w:rPr>
        <w:t xml:space="preserve">grown companies. </w:t>
      </w:r>
    </w:p>
    <w:p w14:paraId="6E2DC217" w14:textId="77777777" w:rsidR="00B24F63" w:rsidRPr="00E21B58" w:rsidRDefault="00B24F63" w:rsidP="00B24F63">
      <w:pPr>
        <w:rPr>
          <w:rFonts w:ascii="Arial" w:hAnsi="Arial"/>
          <w:sz w:val="19"/>
          <w:szCs w:val="19"/>
        </w:rPr>
      </w:pPr>
    </w:p>
    <w:p w14:paraId="6843464C" w14:textId="0DFFB887" w:rsidR="00CD7940" w:rsidRDefault="00C81AB9" w:rsidP="00920AFF">
      <w:pPr>
        <w:rPr>
          <w:rFonts w:ascii="Arial" w:hAnsi="Arial"/>
          <w:b/>
          <w:sz w:val="19"/>
          <w:szCs w:val="19"/>
        </w:rPr>
      </w:pPr>
      <w:r w:rsidRPr="00E21B58">
        <w:rPr>
          <w:rFonts w:ascii="Arial" w:hAnsi="Arial"/>
          <w:b/>
          <w:i/>
          <w:sz w:val="19"/>
          <w:szCs w:val="19"/>
        </w:rPr>
        <w:t>Client work</w:t>
      </w:r>
      <w:r w:rsidR="00B24F63" w:rsidRPr="00E21B58">
        <w:rPr>
          <w:rFonts w:ascii="Arial" w:hAnsi="Arial"/>
          <w:b/>
          <w:i/>
          <w:sz w:val="19"/>
          <w:szCs w:val="19"/>
        </w:rPr>
        <w:t>:</w:t>
      </w:r>
      <w:r w:rsidR="00B24F63" w:rsidRPr="00E21B58">
        <w:rPr>
          <w:rFonts w:ascii="Arial" w:hAnsi="Arial"/>
          <w:b/>
          <w:sz w:val="19"/>
          <w:szCs w:val="19"/>
        </w:rPr>
        <w:t xml:space="preserve"> </w:t>
      </w:r>
      <w:r w:rsidR="00B24F63" w:rsidRPr="00E21B58">
        <w:rPr>
          <w:rFonts w:ascii="Arial" w:hAnsi="Arial"/>
          <w:i/>
          <w:sz w:val="19"/>
          <w:szCs w:val="19"/>
        </w:rPr>
        <w:t>Samsung, Westpac, Qantas,</w:t>
      </w:r>
      <w:r w:rsidR="00694B0B" w:rsidRPr="00E21B58">
        <w:rPr>
          <w:rFonts w:ascii="Arial" w:hAnsi="Arial"/>
          <w:i/>
          <w:sz w:val="19"/>
          <w:szCs w:val="19"/>
        </w:rPr>
        <w:t xml:space="preserve"> Toyota,</w:t>
      </w:r>
      <w:r w:rsidR="00B24F63" w:rsidRPr="00E21B58">
        <w:rPr>
          <w:rFonts w:ascii="Arial" w:hAnsi="Arial"/>
          <w:i/>
          <w:sz w:val="19"/>
          <w:szCs w:val="19"/>
        </w:rPr>
        <w:t xml:space="preserve"> TVNZ, Genesis Energy, Lion Nathan, Flight Centre,</w:t>
      </w:r>
      <w:r w:rsidR="00CC12C6" w:rsidRPr="00E21B58">
        <w:rPr>
          <w:rFonts w:ascii="Arial" w:hAnsi="Arial"/>
          <w:i/>
          <w:sz w:val="19"/>
          <w:szCs w:val="19"/>
        </w:rPr>
        <w:t xml:space="preserve"> Cruise About, Student Flights,</w:t>
      </w:r>
      <w:r w:rsidR="00EE7C86" w:rsidRPr="00E21B58">
        <w:rPr>
          <w:rFonts w:ascii="Arial" w:hAnsi="Arial"/>
          <w:i/>
          <w:sz w:val="19"/>
          <w:szCs w:val="19"/>
        </w:rPr>
        <w:t xml:space="preserve"> Travel Associates, Travel Money OZ,</w:t>
      </w:r>
      <w:r w:rsidR="00CC12C6" w:rsidRPr="00E21B58">
        <w:rPr>
          <w:rFonts w:ascii="Arial" w:hAnsi="Arial"/>
          <w:i/>
          <w:sz w:val="19"/>
          <w:szCs w:val="19"/>
        </w:rPr>
        <w:t xml:space="preserve"> </w:t>
      </w:r>
      <w:r w:rsidR="00B24F63" w:rsidRPr="00E21B58">
        <w:rPr>
          <w:rFonts w:ascii="Arial" w:hAnsi="Arial"/>
          <w:i/>
          <w:sz w:val="19"/>
          <w:szCs w:val="19"/>
        </w:rPr>
        <w:t>Methven.</w:t>
      </w:r>
    </w:p>
    <w:p w14:paraId="6C9CF05F" w14:textId="77777777" w:rsidR="001003B4" w:rsidRPr="001003B4" w:rsidRDefault="001003B4" w:rsidP="00920AFF">
      <w:pPr>
        <w:rPr>
          <w:rFonts w:ascii="Arial" w:hAnsi="Arial"/>
          <w:b/>
          <w:sz w:val="19"/>
          <w:szCs w:val="19"/>
        </w:rPr>
      </w:pPr>
    </w:p>
    <w:p w14:paraId="77ECD10F" w14:textId="15F5D70F" w:rsidR="00920AFF" w:rsidRPr="00E21B58" w:rsidRDefault="0023775A" w:rsidP="00920AFF">
      <w:pPr>
        <w:rPr>
          <w:rFonts w:ascii="Arial" w:hAnsi="Arial"/>
          <w:sz w:val="19"/>
          <w:szCs w:val="19"/>
        </w:rPr>
      </w:pPr>
      <w:r w:rsidRPr="00E21B58">
        <w:rPr>
          <w:rFonts w:ascii="Arial" w:hAnsi="Arial"/>
          <w:sz w:val="19"/>
          <w:szCs w:val="19"/>
        </w:rPr>
        <w:t xml:space="preserve">This role included the management of an </w:t>
      </w:r>
      <w:r w:rsidR="0098424C" w:rsidRPr="00E21B58">
        <w:rPr>
          <w:rFonts w:ascii="Arial" w:hAnsi="Arial"/>
          <w:sz w:val="19"/>
          <w:szCs w:val="19"/>
        </w:rPr>
        <w:t>SEO Agil</w:t>
      </w:r>
      <w:r w:rsidR="00A85094" w:rsidRPr="00E21B58">
        <w:rPr>
          <w:rFonts w:ascii="Arial" w:hAnsi="Arial"/>
          <w:sz w:val="19"/>
          <w:szCs w:val="19"/>
        </w:rPr>
        <w:t>e</w:t>
      </w:r>
      <w:r w:rsidRPr="00E21B58">
        <w:rPr>
          <w:rFonts w:ascii="Arial" w:hAnsi="Arial"/>
          <w:sz w:val="19"/>
          <w:szCs w:val="19"/>
        </w:rPr>
        <w:t xml:space="preserve"> team</w:t>
      </w:r>
      <w:r w:rsidR="006F6164" w:rsidRPr="00E21B58">
        <w:rPr>
          <w:rFonts w:ascii="Arial" w:hAnsi="Arial"/>
          <w:sz w:val="19"/>
          <w:szCs w:val="19"/>
        </w:rPr>
        <w:t xml:space="preserve"> of 3,</w:t>
      </w:r>
      <w:r w:rsidRPr="00E21B58">
        <w:rPr>
          <w:rFonts w:ascii="Arial" w:hAnsi="Arial"/>
          <w:sz w:val="19"/>
          <w:szCs w:val="19"/>
        </w:rPr>
        <w:t xml:space="preserve"> who would work on </w:t>
      </w:r>
      <w:r w:rsidR="00A85094" w:rsidRPr="00E21B58">
        <w:rPr>
          <w:rFonts w:ascii="Arial" w:hAnsi="Arial"/>
          <w:sz w:val="19"/>
          <w:szCs w:val="19"/>
        </w:rPr>
        <w:t xml:space="preserve">individual </w:t>
      </w:r>
      <w:r w:rsidRPr="00E21B58">
        <w:rPr>
          <w:rFonts w:ascii="Arial" w:hAnsi="Arial"/>
          <w:sz w:val="19"/>
          <w:szCs w:val="19"/>
        </w:rPr>
        <w:t>projects concurren</w:t>
      </w:r>
      <w:r w:rsidR="00A85094" w:rsidRPr="00E21B58">
        <w:rPr>
          <w:rFonts w:ascii="Arial" w:hAnsi="Arial"/>
          <w:sz w:val="19"/>
          <w:szCs w:val="19"/>
        </w:rPr>
        <w:t xml:space="preserve">tly within a </w:t>
      </w:r>
      <w:r w:rsidR="0018563B" w:rsidRPr="00E21B58">
        <w:rPr>
          <w:rFonts w:ascii="Arial" w:hAnsi="Arial"/>
          <w:sz w:val="19"/>
          <w:szCs w:val="19"/>
        </w:rPr>
        <w:t xml:space="preserve">Scrum </w:t>
      </w:r>
      <w:r w:rsidR="00A85094" w:rsidRPr="00E21B58">
        <w:rPr>
          <w:rFonts w:ascii="Arial" w:hAnsi="Arial"/>
          <w:sz w:val="19"/>
          <w:szCs w:val="19"/>
        </w:rPr>
        <w:t>matrix environment (tailored to the nee</w:t>
      </w:r>
      <w:r w:rsidR="006F6164" w:rsidRPr="00E21B58">
        <w:rPr>
          <w:rFonts w:ascii="Arial" w:hAnsi="Arial"/>
          <w:sz w:val="19"/>
          <w:szCs w:val="19"/>
        </w:rPr>
        <w:t>ds and budgets of the clients) under my supervision.</w:t>
      </w:r>
      <w:r w:rsidR="00792CF7" w:rsidRPr="00E21B58">
        <w:rPr>
          <w:rFonts w:ascii="Arial" w:hAnsi="Arial"/>
          <w:sz w:val="19"/>
          <w:szCs w:val="19"/>
        </w:rPr>
        <w:t xml:space="preserve"> Here we used BrightEdge to manage all SEO accounts.</w:t>
      </w:r>
    </w:p>
    <w:p w14:paraId="65048203" w14:textId="77777777" w:rsidR="00A85094" w:rsidRPr="00E21B58" w:rsidRDefault="00A85094" w:rsidP="00920AFF">
      <w:pPr>
        <w:rPr>
          <w:rFonts w:ascii="Arial" w:hAnsi="Arial"/>
          <w:sz w:val="19"/>
          <w:szCs w:val="19"/>
        </w:rPr>
      </w:pPr>
    </w:p>
    <w:p w14:paraId="52E06526" w14:textId="7A044B67" w:rsidR="00912A61" w:rsidRPr="00E21B58" w:rsidRDefault="00190D85" w:rsidP="00920AFF">
      <w:pPr>
        <w:rPr>
          <w:rFonts w:ascii="Arial" w:hAnsi="Arial"/>
          <w:sz w:val="19"/>
          <w:szCs w:val="19"/>
        </w:rPr>
      </w:pPr>
      <w:r w:rsidRPr="00E21B58">
        <w:rPr>
          <w:rFonts w:ascii="Arial" w:hAnsi="Arial"/>
          <w:sz w:val="19"/>
          <w:szCs w:val="19"/>
        </w:rPr>
        <w:t>Projects with 12 / 24-</w:t>
      </w:r>
      <w:r w:rsidR="00912A61" w:rsidRPr="00E21B58">
        <w:rPr>
          <w:rFonts w:ascii="Arial" w:hAnsi="Arial"/>
          <w:sz w:val="19"/>
          <w:szCs w:val="19"/>
        </w:rPr>
        <w:t>month contracts that</w:t>
      </w:r>
      <w:r w:rsidR="00A85094" w:rsidRPr="00E21B58">
        <w:rPr>
          <w:rFonts w:ascii="Arial" w:hAnsi="Arial"/>
          <w:sz w:val="19"/>
          <w:szCs w:val="19"/>
        </w:rPr>
        <w:t xml:space="preserve"> included</w:t>
      </w:r>
      <w:r w:rsidR="004B3D13" w:rsidRPr="00E21B58">
        <w:rPr>
          <w:rFonts w:ascii="Arial" w:hAnsi="Arial"/>
          <w:sz w:val="19"/>
          <w:szCs w:val="19"/>
        </w:rPr>
        <w:t xml:space="preserve"> hands-</w:t>
      </w:r>
      <w:r w:rsidR="00912A61" w:rsidRPr="00E21B58">
        <w:rPr>
          <w:rFonts w:ascii="Arial" w:hAnsi="Arial"/>
          <w:sz w:val="19"/>
          <w:szCs w:val="19"/>
        </w:rPr>
        <w:t>on and consultative</w:t>
      </w:r>
      <w:r w:rsidR="00A85094" w:rsidRPr="00E21B58">
        <w:rPr>
          <w:rFonts w:ascii="Arial" w:hAnsi="Arial"/>
          <w:sz w:val="19"/>
          <w:szCs w:val="19"/>
        </w:rPr>
        <w:t xml:space="preserve"> SEO work packages</w:t>
      </w:r>
      <w:r w:rsidR="00912A61" w:rsidRPr="00E21B58">
        <w:rPr>
          <w:rFonts w:ascii="Arial" w:hAnsi="Arial"/>
          <w:sz w:val="19"/>
          <w:szCs w:val="19"/>
        </w:rPr>
        <w:t>,</w:t>
      </w:r>
      <w:r w:rsidR="00A85094" w:rsidRPr="00E21B58">
        <w:rPr>
          <w:rFonts w:ascii="Arial" w:hAnsi="Arial"/>
          <w:sz w:val="19"/>
          <w:szCs w:val="19"/>
        </w:rPr>
        <w:t xml:space="preserve"> such as</w:t>
      </w:r>
      <w:r w:rsidR="00912A61" w:rsidRPr="00E21B58">
        <w:rPr>
          <w:rFonts w:ascii="Arial" w:hAnsi="Arial"/>
          <w:sz w:val="19"/>
          <w:szCs w:val="19"/>
        </w:rPr>
        <w:t xml:space="preserve"> -</w:t>
      </w:r>
      <w:r w:rsidR="00A85094" w:rsidRPr="00E21B58">
        <w:rPr>
          <w:rFonts w:ascii="Arial" w:hAnsi="Arial"/>
          <w:sz w:val="19"/>
          <w:szCs w:val="19"/>
        </w:rPr>
        <w:t xml:space="preserve"> keyword research, baseline benchmark</w:t>
      </w:r>
      <w:r w:rsidR="00912A61" w:rsidRPr="00E21B58">
        <w:rPr>
          <w:rFonts w:ascii="Arial" w:hAnsi="Arial"/>
          <w:sz w:val="19"/>
          <w:szCs w:val="19"/>
        </w:rPr>
        <w:t>ing, monthly reporting, technical SEO audits,</w:t>
      </w:r>
      <w:r w:rsidR="00A85094" w:rsidRPr="00E21B58">
        <w:rPr>
          <w:rFonts w:ascii="Arial" w:hAnsi="Arial"/>
          <w:sz w:val="19"/>
          <w:szCs w:val="19"/>
        </w:rPr>
        <w:t xml:space="preserve"> extensive </w:t>
      </w:r>
      <w:r w:rsidR="00912A61" w:rsidRPr="00E21B58">
        <w:rPr>
          <w:rFonts w:ascii="Arial" w:hAnsi="Arial"/>
          <w:sz w:val="19"/>
          <w:szCs w:val="19"/>
        </w:rPr>
        <w:t>business and</w:t>
      </w:r>
      <w:r w:rsidR="00A85094" w:rsidRPr="00E21B58">
        <w:rPr>
          <w:rFonts w:ascii="Arial" w:hAnsi="Arial"/>
          <w:sz w:val="19"/>
          <w:szCs w:val="19"/>
        </w:rPr>
        <w:t xml:space="preserve"> competitor analysis</w:t>
      </w:r>
      <w:r w:rsidR="00322F42" w:rsidRPr="00E21B58">
        <w:rPr>
          <w:rFonts w:ascii="Arial" w:hAnsi="Arial"/>
          <w:sz w:val="19"/>
          <w:szCs w:val="19"/>
        </w:rPr>
        <w:t xml:space="preserve"> work</w:t>
      </w:r>
      <w:r w:rsidR="00A85094" w:rsidRPr="00E21B58">
        <w:rPr>
          <w:rFonts w:ascii="Arial" w:hAnsi="Arial"/>
          <w:sz w:val="19"/>
          <w:szCs w:val="19"/>
        </w:rPr>
        <w:t>, link profi</w:t>
      </w:r>
      <w:r w:rsidR="00912A61" w:rsidRPr="00E21B58">
        <w:rPr>
          <w:rFonts w:ascii="Arial" w:hAnsi="Arial"/>
          <w:sz w:val="19"/>
          <w:szCs w:val="19"/>
        </w:rPr>
        <w:t>ling, b</w:t>
      </w:r>
      <w:r w:rsidR="00A85094" w:rsidRPr="00E21B58">
        <w:rPr>
          <w:rFonts w:ascii="Arial" w:hAnsi="Arial"/>
          <w:sz w:val="19"/>
          <w:szCs w:val="19"/>
        </w:rPr>
        <w:t xml:space="preserve">acklink reconciliation, website assessments, </w:t>
      </w:r>
      <w:r w:rsidR="00912A61" w:rsidRPr="00E21B58">
        <w:rPr>
          <w:rFonts w:ascii="Arial" w:hAnsi="Arial"/>
          <w:sz w:val="19"/>
          <w:szCs w:val="19"/>
        </w:rPr>
        <w:t>SEO o</w:t>
      </w:r>
      <w:r w:rsidR="00A85094" w:rsidRPr="00E21B58">
        <w:rPr>
          <w:rFonts w:ascii="Arial" w:hAnsi="Arial"/>
          <w:sz w:val="19"/>
          <w:szCs w:val="19"/>
        </w:rPr>
        <w:t>ff-page outreach,</w:t>
      </w:r>
      <w:r w:rsidR="004B3D13" w:rsidRPr="00E21B58">
        <w:rPr>
          <w:rFonts w:ascii="Arial" w:hAnsi="Arial"/>
          <w:sz w:val="19"/>
          <w:szCs w:val="19"/>
        </w:rPr>
        <w:t xml:space="preserve"> on-page</w:t>
      </w:r>
      <w:r w:rsidR="00336F66" w:rsidRPr="00E21B58">
        <w:rPr>
          <w:rFonts w:ascii="Arial" w:hAnsi="Arial"/>
          <w:sz w:val="19"/>
          <w:szCs w:val="19"/>
        </w:rPr>
        <w:t xml:space="preserve"> optimisation</w:t>
      </w:r>
      <w:r w:rsidR="00912A61" w:rsidRPr="00E21B58">
        <w:rPr>
          <w:rFonts w:ascii="Arial" w:hAnsi="Arial"/>
          <w:sz w:val="19"/>
          <w:szCs w:val="19"/>
        </w:rPr>
        <w:t>s</w:t>
      </w:r>
      <w:r w:rsidR="00336F66" w:rsidRPr="00E21B58">
        <w:rPr>
          <w:rFonts w:ascii="Arial" w:hAnsi="Arial"/>
          <w:sz w:val="19"/>
          <w:szCs w:val="19"/>
        </w:rPr>
        <w:t>, local search optimisation,</w:t>
      </w:r>
      <w:r w:rsidR="00A85094" w:rsidRPr="00E21B58">
        <w:rPr>
          <w:rFonts w:ascii="Arial" w:hAnsi="Arial"/>
          <w:sz w:val="19"/>
          <w:szCs w:val="19"/>
        </w:rPr>
        <w:t xml:space="preserve"> </w:t>
      </w:r>
      <w:r w:rsidR="004B3D13" w:rsidRPr="00E21B58">
        <w:rPr>
          <w:rFonts w:ascii="Arial" w:hAnsi="Arial"/>
          <w:sz w:val="19"/>
          <w:szCs w:val="19"/>
        </w:rPr>
        <w:t xml:space="preserve">IA </w:t>
      </w:r>
      <w:r w:rsidR="00A85094" w:rsidRPr="00E21B58">
        <w:rPr>
          <w:rFonts w:ascii="Arial" w:hAnsi="Arial"/>
          <w:sz w:val="19"/>
          <w:szCs w:val="19"/>
        </w:rPr>
        <w:t>/ site architectural design</w:t>
      </w:r>
      <w:r w:rsidR="008151D9" w:rsidRPr="00E21B58">
        <w:rPr>
          <w:rFonts w:ascii="Arial" w:hAnsi="Arial"/>
          <w:sz w:val="19"/>
          <w:szCs w:val="19"/>
        </w:rPr>
        <w:t>, SEO Migrat</w:t>
      </w:r>
      <w:r w:rsidR="00CA7690" w:rsidRPr="00E21B58">
        <w:rPr>
          <w:rFonts w:ascii="Arial" w:hAnsi="Arial"/>
          <w:sz w:val="19"/>
          <w:szCs w:val="19"/>
        </w:rPr>
        <w:t xml:space="preserve">ions, Href-Lang </w:t>
      </w:r>
      <w:r w:rsidR="004F3C68" w:rsidRPr="00E21B58">
        <w:rPr>
          <w:rFonts w:ascii="Arial" w:hAnsi="Arial"/>
          <w:sz w:val="19"/>
          <w:szCs w:val="19"/>
        </w:rPr>
        <w:t>setup</w:t>
      </w:r>
      <w:r w:rsidR="008151D9" w:rsidRPr="00E21B58">
        <w:rPr>
          <w:rFonts w:ascii="Arial" w:hAnsi="Arial"/>
          <w:sz w:val="19"/>
          <w:szCs w:val="19"/>
        </w:rPr>
        <w:t>.</w:t>
      </w:r>
    </w:p>
    <w:p w14:paraId="0CE33034" w14:textId="77777777" w:rsidR="00014795" w:rsidRPr="00E21B58" w:rsidRDefault="00014795">
      <w:pPr>
        <w:rPr>
          <w:rFonts w:ascii="Arial" w:hAnsi="Arial"/>
          <w:sz w:val="19"/>
          <w:szCs w:val="19"/>
        </w:rPr>
      </w:pPr>
    </w:p>
    <w:p w14:paraId="3EAD0404" w14:textId="22242FC7" w:rsidR="00BE742A" w:rsidRPr="00E21B58" w:rsidRDefault="00BE742A">
      <w:pPr>
        <w:rPr>
          <w:rFonts w:ascii="Arial" w:eastAsia="Arial" w:hAnsi="Arial" w:cs="Arial"/>
          <w:b/>
          <w:color w:val="0D0D0D"/>
          <w:sz w:val="19"/>
          <w:szCs w:val="19"/>
          <w:u w:val="single"/>
        </w:rPr>
      </w:pPr>
      <w:r w:rsidRPr="00E21B58">
        <w:rPr>
          <w:rFonts w:ascii="Arial" w:eastAsia="Arial" w:hAnsi="Arial" w:cs="Arial"/>
          <w:b/>
          <w:color w:val="0D0D0D"/>
          <w:sz w:val="19"/>
          <w:szCs w:val="19"/>
        </w:rPr>
        <w:t>Resolution Media</w:t>
      </w:r>
      <w:r w:rsidR="001E623E" w:rsidRPr="00E21B58">
        <w:rPr>
          <w:rFonts w:ascii="Arial" w:eastAsia="Arial" w:hAnsi="Arial" w:cs="Arial"/>
          <w:b/>
          <w:color w:val="0D0D0D"/>
          <w:sz w:val="19"/>
          <w:szCs w:val="19"/>
        </w:rPr>
        <w:t xml:space="preserve"> / Omnicom</w:t>
      </w:r>
      <w:r w:rsidRPr="00E21B58">
        <w:rPr>
          <w:rFonts w:ascii="Arial" w:eastAsia="Arial" w:hAnsi="Arial" w:cs="Arial"/>
          <w:b/>
          <w:color w:val="0D0D0D"/>
          <w:sz w:val="19"/>
          <w:szCs w:val="19"/>
        </w:rPr>
        <w:t xml:space="preserve"> </w:t>
      </w:r>
      <w:r w:rsidR="007C4196" w:rsidRPr="00E21B58">
        <w:rPr>
          <w:rFonts w:ascii="Arial" w:eastAsia="Arial" w:hAnsi="Arial" w:cs="Arial"/>
          <w:b/>
          <w:color w:val="0D0D0D"/>
          <w:sz w:val="19"/>
          <w:szCs w:val="19"/>
        </w:rPr>
        <w:t>–</w:t>
      </w:r>
      <w:r w:rsidRPr="00E21B58">
        <w:rPr>
          <w:rFonts w:ascii="Arial" w:eastAsia="Arial" w:hAnsi="Arial" w:cs="Arial"/>
          <w:b/>
          <w:color w:val="0D0D0D"/>
          <w:sz w:val="19"/>
          <w:szCs w:val="19"/>
        </w:rPr>
        <w:t xml:space="preserve"> Sydney</w:t>
      </w:r>
      <w:r w:rsidR="007C4196" w:rsidRPr="00E21B58">
        <w:rPr>
          <w:rFonts w:ascii="Arial" w:eastAsia="Arial" w:hAnsi="Arial" w:cs="Arial"/>
          <w:b/>
          <w:color w:val="0D0D0D"/>
          <w:sz w:val="19"/>
          <w:szCs w:val="19"/>
        </w:rPr>
        <w:t xml:space="preserve">, Australia              </w:t>
      </w:r>
      <w:r w:rsidRPr="00E21B58">
        <w:rPr>
          <w:rFonts w:ascii="Arial" w:eastAsia="Arial" w:hAnsi="Arial" w:cs="Arial"/>
          <w:b/>
          <w:color w:val="0D0D0D"/>
          <w:sz w:val="19"/>
          <w:szCs w:val="19"/>
        </w:rPr>
        <w:t xml:space="preserve">                        </w:t>
      </w:r>
      <w:r w:rsidR="0010597A" w:rsidRPr="00E21B58">
        <w:rPr>
          <w:rFonts w:ascii="Arial" w:eastAsia="Arial" w:hAnsi="Arial" w:cs="Arial"/>
          <w:b/>
          <w:color w:val="0D0D0D"/>
          <w:sz w:val="19"/>
          <w:szCs w:val="19"/>
        </w:rPr>
        <w:t xml:space="preserve">                                 </w:t>
      </w:r>
      <w:r w:rsidR="006E0E36" w:rsidRPr="00E21B58">
        <w:rPr>
          <w:rFonts w:ascii="Arial" w:eastAsia="Arial" w:hAnsi="Arial" w:cs="Arial"/>
          <w:b/>
          <w:color w:val="0D0D0D"/>
          <w:sz w:val="19"/>
          <w:szCs w:val="19"/>
        </w:rPr>
        <w:t>ResolutionD</w:t>
      </w:r>
      <w:r w:rsidR="0010597A" w:rsidRPr="00E21B58">
        <w:rPr>
          <w:rFonts w:ascii="Arial" w:eastAsia="Arial" w:hAnsi="Arial" w:cs="Arial"/>
          <w:b/>
          <w:color w:val="0D0D0D"/>
          <w:sz w:val="19"/>
          <w:szCs w:val="19"/>
        </w:rPr>
        <w:t>igital.com.au</w:t>
      </w:r>
      <w:r w:rsidRPr="00E21B58">
        <w:rPr>
          <w:rFonts w:ascii="Arial" w:eastAsia="Arial" w:hAnsi="Arial" w:cs="Arial"/>
          <w:b/>
          <w:color w:val="0D0D0D"/>
          <w:sz w:val="19"/>
          <w:szCs w:val="19"/>
        </w:rPr>
        <w:t xml:space="preserve">                                      </w:t>
      </w:r>
      <w:r w:rsidR="00F928D6" w:rsidRPr="00E21B58">
        <w:rPr>
          <w:rFonts w:ascii="Arial" w:eastAsia="Arial" w:hAnsi="Arial" w:cs="Arial"/>
          <w:b/>
          <w:color w:val="0D0D0D"/>
          <w:sz w:val="19"/>
          <w:szCs w:val="19"/>
        </w:rPr>
        <w:t xml:space="preserve">     </w:t>
      </w:r>
    </w:p>
    <w:p w14:paraId="0E7FD23E" w14:textId="38D18F62" w:rsidR="00BE742A" w:rsidRPr="00E21B58" w:rsidRDefault="00BE742A">
      <w:pPr>
        <w:rPr>
          <w:rFonts w:ascii="Arial" w:eastAsia="Helvetica Neue" w:hAnsi="Arial" w:cs="Helvetica Neue"/>
          <w:color w:val="333333"/>
          <w:sz w:val="19"/>
          <w:szCs w:val="19"/>
          <w:shd w:val="clear" w:color="auto" w:fill="FFFFFF"/>
        </w:rPr>
      </w:pPr>
      <w:r w:rsidRPr="00E21B58">
        <w:rPr>
          <w:rFonts w:ascii="Arial" w:eastAsia="Arial" w:hAnsi="Arial" w:cs="Arial"/>
          <w:b/>
          <w:color w:val="0D0D0D"/>
          <w:sz w:val="19"/>
          <w:szCs w:val="19"/>
          <w:u w:val="single"/>
        </w:rPr>
        <w:t>Senior SEO Analyst                         _</w:t>
      </w:r>
      <w:r w:rsidRPr="00E21B58">
        <w:rPr>
          <w:rFonts w:ascii="Arial" w:eastAsia="Arial" w:hAnsi="Arial" w:cs="Arial"/>
          <w:b/>
          <w:color w:val="0D0D0D"/>
          <w:sz w:val="19"/>
          <w:szCs w:val="19"/>
          <w:u w:val="single"/>
        </w:rPr>
        <w:tab/>
      </w:r>
      <w:r w:rsidRPr="00E21B58">
        <w:rPr>
          <w:rFonts w:ascii="Arial" w:eastAsia="Arial" w:hAnsi="Arial" w:cs="Arial"/>
          <w:b/>
          <w:color w:val="0D0D0D"/>
          <w:sz w:val="19"/>
          <w:szCs w:val="19"/>
          <w:u w:val="single"/>
        </w:rPr>
        <w:tab/>
      </w:r>
      <w:r w:rsidRPr="00E21B58">
        <w:rPr>
          <w:rFonts w:ascii="Arial" w:eastAsia="Arial" w:hAnsi="Arial" w:cs="Arial"/>
          <w:b/>
          <w:color w:val="0D0D0D"/>
          <w:sz w:val="19"/>
          <w:szCs w:val="19"/>
          <w:u w:val="single"/>
        </w:rPr>
        <w:tab/>
      </w:r>
      <w:r w:rsidRPr="00E21B58">
        <w:rPr>
          <w:rFonts w:ascii="Arial" w:eastAsia="Arial" w:hAnsi="Arial" w:cs="Arial"/>
          <w:b/>
          <w:color w:val="0D0D0D"/>
          <w:sz w:val="19"/>
          <w:szCs w:val="19"/>
          <w:u w:val="single"/>
        </w:rPr>
        <w:tab/>
        <w:t xml:space="preserve">                                              </w:t>
      </w:r>
      <w:r w:rsidR="00CD21AF" w:rsidRPr="00E21B58">
        <w:rPr>
          <w:rFonts w:ascii="Arial" w:eastAsia="Arial" w:hAnsi="Arial" w:cs="Arial"/>
          <w:b/>
          <w:color w:val="0D0D0D"/>
          <w:sz w:val="19"/>
          <w:szCs w:val="19"/>
          <w:u w:val="single"/>
        </w:rPr>
        <w:t xml:space="preserve">  </w:t>
      </w:r>
      <w:r w:rsidR="00881A27" w:rsidRPr="00E21B58">
        <w:rPr>
          <w:rFonts w:ascii="Arial" w:eastAsia="Arial" w:hAnsi="Arial" w:cs="Arial"/>
          <w:b/>
          <w:color w:val="0D0D0D"/>
          <w:sz w:val="19"/>
          <w:szCs w:val="19"/>
          <w:u w:val="single"/>
        </w:rPr>
        <w:t xml:space="preserve"> </w:t>
      </w:r>
      <w:r w:rsidR="000E4BC5" w:rsidRPr="00E21B58">
        <w:rPr>
          <w:rFonts w:ascii="Arial" w:eastAsia="Arial" w:hAnsi="Arial" w:cs="Arial"/>
          <w:b/>
          <w:color w:val="0D0D0D"/>
          <w:sz w:val="19"/>
          <w:szCs w:val="19"/>
          <w:u w:val="single"/>
        </w:rPr>
        <w:t xml:space="preserve">           </w:t>
      </w:r>
      <w:r w:rsidR="004B2526">
        <w:rPr>
          <w:rFonts w:ascii="Arial" w:eastAsia="Arial" w:hAnsi="Arial" w:cs="Arial"/>
          <w:b/>
          <w:color w:val="0D0D0D"/>
          <w:sz w:val="19"/>
          <w:szCs w:val="19"/>
          <w:u w:val="single"/>
        </w:rPr>
        <w:t xml:space="preserve">  Jan</w:t>
      </w:r>
      <w:r w:rsidR="00881A27" w:rsidRPr="00E21B58">
        <w:rPr>
          <w:rFonts w:ascii="Arial" w:eastAsia="Arial" w:hAnsi="Arial" w:cs="Arial"/>
          <w:b/>
          <w:color w:val="0D0D0D"/>
          <w:sz w:val="19"/>
          <w:szCs w:val="19"/>
          <w:u w:val="single"/>
        </w:rPr>
        <w:t xml:space="preserve"> </w:t>
      </w:r>
      <w:r w:rsidR="00560010" w:rsidRPr="00E21B58">
        <w:rPr>
          <w:rFonts w:ascii="Arial" w:eastAsia="Arial" w:hAnsi="Arial" w:cs="Arial"/>
          <w:b/>
          <w:color w:val="0D0D0D"/>
          <w:sz w:val="19"/>
          <w:szCs w:val="19"/>
          <w:u w:val="single"/>
        </w:rPr>
        <w:t>1</w:t>
      </w:r>
      <w:r w:rsidR="004B2526">
        <w:rPr>
          <w:rFonts w:ascii="Arial" w:eastAsia="Arial" w:hAnsi="Arial" w:cs="Arial"/>
          <w:b/>
          <w:color w:val="0D0D0D"/>
          <w:sz w:val="19"/>
          <w:szCs w:val="19"/>
          <w:u w:val="single"/>
        </w:rPr>
        <w:t>4</w:t>
      </w:r>
      <w:r w:rsidRPr="00E21B58">
        <w:rPr>
          <w:rFonts w:ascii="Arial" w:eastAsia="Arial" w:hAnsi="Arial" w:cs="Arial"/>
          <w:b/>
          <w:color w:val="0D0D0D"/>
          <w:sz w:val="19"/>
          <w:szCs w:val="19"/>
          <w:u w:val="single"/>
        </w:rPr>
        <w:t xml:space="preserve"> – J</w:t>
      </w:r>
      <w:r w:rsidR="004B2526">
        <w:rPr>
          <w:rFonts w:ascii="Arial" w:eastAsia="Arial" w:hAnsi="Arial" w:cs="Arial"/>
          <w:b/>
          <w:color w:val="0D0D0D"/>
          <w:sz w:val="19"/>
          <w:szCs w:val="19"/>
          <w:u w:val="single"/>
        </w:rPr>
        <w:t>un</w:t>
      </w:r>
      <w:r w:rsidRPr="00E21B58">
        <w:rPr>
          <w:rFonts w:ascii="Arial" w:eastAsia="Arial" w:hAnsi="Arial" w:cs="Arial"/>
          <w:b/>
          <w:color w:val="0D0D0D"/>
          <w:sz w:val="19"/>
          <w:szCs w:val="19"/>
          <w:u w:val="single"/>
        </w:rPr>
        <w:t xml:space="preserve"> 14</w:t>
      </w:r>
    </w:p>
    <w:p w14:paraId="3D45771E" w14:textId="3EE0629B" w:rsidR="008151D9" w:rsidRPr="00E21B58" w:rsidRDefault="008151D9">
      <w:pPr>
        <w:rPr>
          <w:rFonts w:ascii="Arial" w:eastAsia="Helvetica Neue" w:hAnsi="Arial" w:cs="Helvetica Neue"/>
          <w:color w:val="333333"/>
          <w:sz w:val="19"/>
          <w:szCs w:val="19"/>
          <w:shd w:val="clear" w:color="auto" w:fill="FFFFFF"/>
        </w:rPr>
      </w:pPr>
      <w:r w:rsidRPr="00E21B58">
        <w:rPr>
          <w:rFonts w:ascii="Arial" w:eastAsia="Helvetica Neue" w:hAnsi="Arial" w:cs="Helvetica Neue"/>
          <w:color w:val="333333"/>
          <w:sz w:val="19"/>
          <w:szCs w:val="19"/>
          <w:shd w:val="clear" w:color="auto" w:fill="FFFFFF"/>
        </w:rPr>
        <w:t>I worked in a team of 5</w:t>
      </w:r>
      <w:r w:rsidR="00BE742A" w:rsidRPr="00E21B58">
        <w:rPr>
          <w:rFonts w:ascii="Arial" w:eastAsia="Helvetica Neue" w:hAnsi="Arial" w:cs="Helvetica Neue"/>
          <w:color w:val="333333"/>
          <w:sz w:val="19"/>
          <w:szCs w:val="19"/>
          <w:shd w:val="clear" w:color="auto" w:fill="FFFFFF"/>
        </w:rPr>
        <w:t xml:space="preserve"> people looking after Austra</w:t>
      </w:r>
      <w:r w:rsidRPr="00E21B58">
        <w:rPr>
          <w:rFonts w:ascii="Arial" w:eastAsia="Helvetica Neue" w:hAnsi="Arial" w:cs="Helvetica Neue"/>
          <w:color w:val="333333"/>
          <w:sz w:val="19"/>
          <w:szCs w:val="19"/>
          <w:shd w:val="clear" w:color="auto" w:fill="FFFFFF"/>
        </w:rPr>
        <w:t xml:space="preserve">lia’s most expensive SEO </w:t>
      </w:r>
      <w:r w:rsidR="004F3C68" w:rsidRPr="00E21B58">
        <w:rPr>
          <w:rFonts w:ascii="Arial" w:eastAsia="Helvetica Neue" w:hAnsi="Arial" w:cs="Helvetica Neue"/>
          <w:color w:val="333333"/>
          <w:sz w:val="19"/>
          <w:szCs w:val="19"/>
          <w:shd w:val="clear" w:color="auto" w:fill="FFFFFF"/>
        </w:rPr>
        <w:t>portfolio</w:t>
      </w:r>
      <w:r w:rsidR="00C6750D" w:rsidRPr="00E21B58">
        <w:rPr>
          <w:rFonts w:ascii="Arial" w:eastAsia="Helvetica Neue" w:hAnsi="Arial" w:cs="Helvetica Neue"/>
          <w:color w:val="333333"/>
          <w:sz w:val="19"/>
          <w:szCs w:val="19"/>
          <w:shd w:val="clear" w:color="auto" w:fill="FFFFFF"/>
        </w:rPr>
        <w:t>. I provided enterprise-</w:t>
      </w:r>
      <w:r w:rsidR="00BE742A" w:rsidRPr="00E21B58">
        <w:rPr>
          <w:rFonts w:ascii="Arial" w:eastAsia="Helvetica Neue" w:hAnsi="Arial" w:cs="Helvetica Neue"/>
          <w:color w:val="333333"/>
          <w:sz w:val="19"/>
          <w:szCs w:val="19"/>
          <w:shd w:val="clear" w:color="auto" w:fill="FFFFFF"/>
        </w:rPr>
        <w:t>level SEO</w:t>
      </w:r>
      <w:r w:rsidR="004F3C68" w:rsidRPr="00E21B58">
        <w:rPr>
          <w:rFonts w:ascii="Arial" w:eastAsia="Helvetica Neue" w:hAnsi="Arial" w:cs="Helvetica Neue"/>
          <w:color w:val="333333"/>
          <w:sz w:val="19"/>
          <w:szCs w:val="19"/>
          <w:shd w:val="clear" w:color="auto" w:fill="FFFFFF"/>
        </w:rPr>
        <w:t>,</w:t>
      </w:r>
      <w:r w:rsidR="00BE742A" w:rsidRPr="00E21B58">
        <w:rPr>
          <w:rFonts w:ascii="Arial" w:eastAsia="Helvetica Neue" w:hAnsi="Arial" w:cs="Helvetica Neue"/>
          <w:color w:val="333333"/>
          <w:sz w:val="19"/>
          <w:szCs w:val="19"/>
          <w:shd w:val="clear" w:color="auto" w:fill="FFFFFF"/>
        </w:rPr>
        <w:t xml:space="preserve"> </w:t>
      </w:r>
      <w:r w:rsidR="00921DB6" w:rsidRPr="00E21B58">
        <w:rPr>
          <w:rFonts w:ascii="Arial" w:eastAsia="Helvetica Neue" w:hAnsi="Arial" w:cs="Helvetica Neue"/>
          <w:color w:val="333333"/>
          <w:sz w:val="19"/>
          <w:szCs w:val="19"/>
          <w:shd w:val="clear" w:color="auto" w:fill="FFFFFF"/>
        </w:rPr>
        <w:t>consultation,</w:t>
      </w:r>
      <w:r w:rsidR="00BE742A" w:rsidRPr="00E21B58">
        <w:rPr>
          <w:rFonts w:ascii="Arial" w:eastAsia="Helvetica Neue" w:hAnsi="Arial" w:cs="Helvetica Neue"/>
          <w:color w:val="333333"/>
          <w:sz w:val="19"/>
          <w:szCs w:val="19"/>
          <w:shd w:val="clear" w:color="auto" w:fill="FFFFFF"/>
        </w:rPr>
        <w:t xml:space="preserve"> and strategy</w:t>
      </w:r>
      <w:r w:rsidRPr="00E21B58">
        <w:rPr>
          <w:rFonts w:ascii="Arial" w:eastAsia="Helvetica Neue" w:hAnsi="Arial" w:cs="Helvetica Neue"/>
          <w:color w:val="333333"/>
          <w:sz w:val="19"/>
          <w:szCs w:val="19"/>
          <w:shd w:val="clear" w:color="auto" w:fill="FFFFFF"/>
        </w:rPr>
        <w:t xml:space="preserve"> pieces for banking and commercial enterprise</w:t>
      </w:r>
      <w:r w:rsidR="004F3C68" w:rsidRPr="00E21B58">
        <w:rPr>
          <w:rFonts w:ascii="Arial" w:eastAsia="Helvetica Neue" w:hAnsi="Arial" w:cs="Helvetica Neue"/>
          <w:color w:val="333333"/>
          <w:sz w:val="19"/>
          <w:szCs w:val="19"/>
          <w:shd w:val="clear" w:color="auto" w:fill="FFFFFF"/>
        </w:rPr>
        <w:t xml:space="preserve"> clients</w:t>
      </w:r>
      <w:r w:rsidRPr="00E21B58">
        <w:rPr>
          <w:rFonts w:ascii="Arial" w:eastAsia="Helvetica Neue" w:hAnsi="Arial" w:cs="Helvetica Neue"/>
          <w:color w:val="333333"/>
          <w:sz w:val="19"/>
          <w:szCs w:val="19"/>
          <w:shd w:val="clear" w:color="auto" w:fill="FFFFFF"/>
        </w:rPr>
        <w:t xml:space="preserve">. </w:t>
      </w:r>
    </w:p>
    <w:p w14:paraId="43F43729" w14:textId="77777777" w:rsidR="00733E45" w:rsidRPr="00E21B58" w:rsidRDefault="00733E45">
      <w:pPr>
        <w:rPr>
          <w:rFonts w:ascii="Arial" w:eastAsia="Helvetica Neue" w:hAnsi="Arial" w:cs="Helvetica Neue"/>
          <w:color w:val="333333"/>
          <w:sz w:val="19"/>
          <w:szCs w:val="19"/>
          <w:shd w:val="clear" w:color="auto" w:fill="FFFFFF"/>
        </w:rPr>
      </w:pPr>
    </w:p>
    <w:p w14:paraId="0AF5061A" w14:textId="5F3BD754" w:rsidR="00733E45" w:rsidRPr="00E21B58" w:rsidRDefault="00C81AB9">
      <w:pPr>
        <w:rPr>
          <w:rFonts w:ascii="Arial" w:hAnsi="Arial"/>
          <w:b/>
          <w:i/>
          <w:sz w:val="19"/>
          <w:szCs w:val="19"/>
        </w:rPr>
      </w:pPr>
      <w:r w:rsidRPr="00E21B58">
        <w:rPr>
          <w:rFonts w:ascii="Arial" w:hAnsi="Arial"/>
          <w:b/>
          <w:i/>
          <w:sz w:val="19"/>
          <w:szCs w:val="19"/>
        </w:rPr>
        <w:t>Client work</w:t>
      </w:r>
      <w:r w:rsidR="00733E45" w:rsidRPr="00E21B58">
        <w:rPr>
          <w:rFonts w:ascii="Arial" w:hAnsi="Arial"/>
          <w:b/>
          <w:i/>
          <w:sz w:val="19"/>
          <w:szCs w:val="19"/>
        </w:rPr>
        <w:t xml:space="preserve">: </w:t>
      </w:r>
      <w:proofErr w:type="spellStart"/>
      <w:r w:rsidR="00733E45" w:rsidRPr="00E21B58">
        <w:rPr>
          <w:rFonts w:ascii="Arial" w:hAnsi="Arial"/>
          <w:i/>
          <w:sz w:val="19"/>
          <w:szCs w:val="19"/>
        </w:rPr>
        <w:t>Commbank</w:t>
      </w:r>
      <w:proofErr w:type="spellEnd"/>
      <w:r w:rsidR="00733E45" w:rsidRPr="00E21B58">
        <w:rPr>
          <w:rFonts w:ascii="Arial" w:hAnsi="Arial"/>
          <w:i/>
          <w:sz w:val="19"/>
          <w:szCs w:val="19"/>
        </w:rPr>
        <w:t xml:space="preserve">, ING Direct, Seek, Telstra, </w:t>
      </w:r>
      <w:proofErr w:type="spellStart"/>
      <w:r w:rsidR="00733E45" w:rsidRPr="00E21B58">
        <w:rPr>
          <w:rFonts w:ascii="Arial" w:hAnsi="Arial"/>
          <w:i/>
          <w:sz w:val="19"/>
          <w:szCs w:val="19"/>
        </w:rPr>
        <w:t>Amaysim</w:t>
      </w:r>
      <w:proofErr w:type="spellEnd"/>
      <w:r w:rsidR="00733E45" w:rsidRPr="00E21B58">
        <w:rPr>
          <w:rFonts w:ascii="Arial" w:hAnsi="Arial"/>
          <w:i/>
          <w:sz w:val="19"/>
          <w:szCs w:val="19"/>
        </w:rPr>
        <w:t xml:space="preserve">, </w:t>
      </w:r>
      <w:proofErr w:type="spellStart"/>
      <w:r w:rsidR="00733E45" w:rsidRPr="00E21B58">
        <w:rPr>
          <w:rFonts w:ascii="Arial" w:hAnsi="Arial"/>
          <w:i/>
          <w:sz w:val="19"/>
          <w:szCs w:val="19"/>
        </w:rPr>
        <w:t>Netsuite</w:t>
      </w:r>
      <w:proofErr w:type="spellEnd"/>
      <w:r w:rsidR="00733E45" w:rsidRPr="00E21B58">
        <w:rPr>
          <w:rFonts w:ascii="Arial" w:hAnsi="Arial"/>
          <w:i/>
          <w:sz w:val="19"/>
          <w:szCs w:val="19"/>
        </w:rPr>
        <w:t>, Dan Murphy’s, Dominos, Bupa, Oz Lotteries.</w:t>
      </w:r>
    </w:p>
    <w:p w14:paraId="2D49F83B" w14:textId="77777777" w:rsidR="008151D9" w:rsidRPr="00E21B58" w:rsidRDefault="008151D9">
      <w:pPr>
        <w:rPr>
          <w:rFonts w:ascii="Arial" w:eastAsia="Helvetica Neue" w:hAnsi="Arial" w:cs="Helvetica Neue"/>
          <w:color w:val="333333"/>
          <w:sz w:val="19"/>
          <w:szCs w:val="19"/>
          <w:shd w:val="clear" w:color="auto" w:fill="FFFFFF"/>
        </w:rPr>
      </w:pPr>
    </w:p>
    <w:p w14:paraId="32419BF2" w14:textId="0AD523B3" w:rsidR="008151D9" w:rsidRPr="00E21B58" w:rsidRDefault="00733E45">
      <w:pPr>
        <w:rPr>
          <w:rFonts w:ascii="Arial" w:eastAsia="Helvetica Neue" w:hAnsi="Arial" w:cs="Helvetica Neue"/>
          <w:color w:val="333333"/>
          <w:sz w:val="19"/>
          <w:szCs w:val="19"/>
          <w:shd w:val="clear" w:color="auto" w:fill="FFFFFF"/>
        </w:rPr>
      </w:pPr>
      <w:r w:rsidRPr="00E21B58">
        <w:rPr>
          <w:rFonts w:ascii="Arial" w:eastAsia="Helvetica Neue" w:hAnsi="Arial" w:cs="Helvetica Neue"/>
          <w:color w:val="333333"/>
          <w:sz w:val="19"/>
          <w:szCs w:val="19"/>
          <w:shd w:val="clear" w:color="auto" w:fill="FFFFFF"/>
        </w:rPr>
        <w:t>We</w:t>
      </w:r>
      <w:r w:rsidR="008151D9" w:rsidRPr="00E21B58">
        <w:rPr>
          <w:rFonts w:ascii="Arial" w:eastAsia="Helvetica Neue" w:hAnsi="Arial" w:cs="Helvetica Neue"/>
          <w:color w:val="333333"/>
          <w:sz w:val="19"/>
          <w:szCs w:val="19"/>
          <w:shd w:val="clear" w:color="auto" w:fill="FFFFFF"/>
        </w:rPr>
        <w:t xml:space="preserve"> ran all SEO via an Agile Matrix methodology completing daily sprints to m</w:t>
      </w:r>
      <w:r w:rsidR="00D01753" w:rsidRPr="00E21B58">
        <w:rPr>
          <w:rFonts w:ascii="Arial" w:eastAsia="Helvetica Neue" w:hAnsi="Arial" w:cs="Helvetica Neue"/>
          <w:color w:val="333333"/>
          <w:sz w:val="19"/>
          <w:szCs w:val="19"/>
          <w:shd w:val="clear" w:color="auto" w:fill="FFFFFF"/>
        </w:rPr>
        <w:t>aintain efficiency to get large-</w:t>
      </w:r>
      <w:r w:rsidR="008151D9" w:rsidRPr="00E21B58">
        <w:rPr>
          <w:rFonts w:ascii="Arial" w:eastAsia="Helvetica Neue" w:hAnsi="Arial" w:cs="Helvetica Neue"/>
          <w:color w:val="333333"/>
          <w:sz w:val="19"/>
          <w:szCs w:val="19"/>
          <w:shd w:val="clear" w:color="auto" w:fill="FFFFFF"/>
        </w:rPr>
        <w:t xml:space="preserve">scale </w:t>
      </w:r>
      <w:r w:rsidR="00475ABF" w:rsidRPr="00E21B58">
        <w:rPr>
          <w:rFonts w:ascii="Arial" w:eastAsia="Helvetica Neue" w:hAnsi="Arial" w:cs="Helvetica Neue"/>
          <w:color w:val="333333"/>
          <w:sz w:val="19"/>
          <w:szCs w:val="19"/>
          <w:shd w:val="clear" w:color="auto" w:fill="FFFFFF"/>
        </w:rPr>
        <w:t xml:space="preserve">projects and </w:t>
      </w:r>
      <w:r w:rsidRPr="00E21B58">
        <w:rPr>
          <w:rFonts w:ascii="Arial" w:eastAsia="Helvetica Neue" w:hAnsi="Arial" w:cs="Helvetica Neue"/>
          <w:color w:val="333333"/>
          <w:sz w:val="19"/>
          <w:szCs w:val="19"/>
          <w:shd w:val="clear" w:color="auto" w:fill="FFFFFF"/>
        </w:rPr>
        <w:t>work packages completed</w:t>
      </w:r>
      <w:r w:rsidR="008151D9" w:rsidRPr="00E21B58">
        <w:rPr>
          <w:rFonts w:ascii="Arial" w:eastAsia="Helvetica Neue" w:hAnsi="Arial" w:cs="Helvetica Neue"/>
          <w:color w:val="333333"/>
          <w:sz w:val="19"/>
          <w:szCs w:val="19"/>
          <w:shd w:val="clear" w:color="auto" w:fill="FFFFFF"/>
        </w:rPr>
        <w:t>.</w:t>
      </w:r>
    </w:p>
    <w:p w14:paraId="2DC74812" w14:textId="77777777" w:rsidR="00475ABF" w:rsidRPr="00E21B58" w:rsidRDefault="00475ABF">
      <w:pPr>
        <w:rPr>
          <w:rFonts w:ascii="Arial" w:eastAsia="Helvetica Neue" w:hAnsi="Arial" w:cs="Helvetica Neue"/>
          <w:color w:val="333333"/>
          <w:sz w:val="19"/>
          <w:szCs w:val="19"/>
          <w:shd w:val="clear" w:color="auto" w:fill="FFFFFF"/>
        </w:rPr>
      </w:pPr>
    </w:p>
    <w:p w14:paraId="51249D4D" w14:textId="77777777" w:rsidR="00475ABF" w:rsidRPr="00E21B58" w:rsidRDefault="00BE742A">
      <w:pPr>
        <w:rPr>
          <w:rFonts w:ascii="Arial" w:eastAsia="Helvetica Neue" w:hAnsi="Arial" w:cs="Helvetica Neue"/>
          <w:color w:val="333333"/>
          <w:sz w:val="19"/>
          <w:szCs w:val="19"/>
          <w:shd w:val="clear" w:color="auto" w:fill="FFFFFF"/>
        </w:rPr>
      </w:pPr>
      <w:r w:rsidRPr="00E21B58">
        <w:rPr>
          <w:rFonts w:ascii="Arial" w:eastAsia="Helvetica Neue" w:hAnsi="Arial" w:cs="Helvetica Neue"/>
          <w:color w:val="333333"/>
          <w:sz w:val="19"/>
          <w:szCs w:val="19"/>
          <w:shd w:val="clear" w:color="auto" w:fill="FFFFFF"/>
        </w:rPr>
        <w:t xml:space="preserve">I would liaise with clients on new strategies, ongoing reporting, recommendations in line with their BAU and new projects, </w:t>
      </w:r>
      <w:proofErr w:type="gramStart"/>
      <w:r w:rsidRPr="00E21B58">
        <w:rPr>
          <w:rFonts w:ascii="Arial" w:eastAsia="Helvetica Neue" w:hAnsi="Arial" w:cs="Helvetica Neue"/>
          <w:color w:val="333333"/>
          <w:sz w:val="19"/>
          <w:szCs w:val="19"/>
          <w:shd w:val="clear" w:color="auto" w:fill="FFFFFF"/>
        </w:rPr>
        <w:t>products</w:t>
      </w:r>
      <w:proofErr w:type="gramEnd"/>
      <w:r w:rsidRPr="00E21B58">
        <w:rPr>
          <w:rFonts w:ascii="Arial" w:eastAsia="Helvetica Neue" w:hAnsi="Arial" w:cs="Helvetica Neue"/>
          <w:color w:val="333333"/>
          <w:sz w:val="19"/>
          <w:szCs w:val="19"/>
          <w:shd w:val="clear" w:color="auto" w:fill="FFFFFF"/>
        </w:rPr>
        <w:t xml:space="preserve"> and promotions. A hu</w:t>
      </w:r>
      <w:r w:rsidR="00AB769E" w:rsidRPr="00E21B58">
        <w:rPr>
          <w:rFonts w:ascii="Arial" w:eastAsia="Helvetica Neue" w:hAnsi="Arial" w:cs="Helvetica Neue"/>
          <w:color w:val="333333"/>
          <w:sz w:val="19"/>
          <w:szCs w:val="19"/>
          <w:shd w:val="clear" w:color="auto" w:fill="FFFFFF"/>
        </w:rPr>
        <w:t>ge emphasis</w:t>
      </w:r>
      <w:r w:rsidR="00CD21AF" w:rsidRPr="00E21B58">
        <w:rPr>
          <w:rFonts w:ascii="Arial" w:eastAsia="Helvetica Neue" w:hAnsi="Arial" w:cs="Helvetica Neue"/>
          <w:color w:val="333333"/>
          <w:sz w:val="19"/>
          <w:szCs w:val="19"/>
          <w:shd w:val="clear" w:color="auto" w:fill="FFFFFF"/>
        </w:rPr>
        <w:t xml:space="preserve"> of the work was</w:t>
      </w:r>
      <w:r w:rsidR="00D01753" w:rsidRPr="00E21B58">
        <w:rPr>
          <w:rFonts w:ascii="Arial" w:eastAsia="Helvetica Neue" w:hAnsi="Arial" w:cs="Helvetica Neue"/>
          <w:color w:val="333333"/>
          <w:sz w:val="19"/>
          <w:szCs w:val="19"/>
          <w:shd w:val="clear" w:color="auto" w:fill="FFFFFF"/>
        </w:rPr>
        <w:t xml:space="preserve"> rooted in</w:t>
      </w:r>
      <w:r w:rsidR="00AB769E" w:rsidRPr="00E21B58">
        <w:rPr>
          <w:rFonts w:ascii="Arial" w:eastAsia="Helvetica Neue" w:hAnsi="Arial" w:cs="Helvetica Neue"/>
          <w:color w:val="333333"/>
          <w:sz w:val="19"/>
          <w:szCs w:val="19"/>
          <w:shd w:val="clear" w:color="auto" w:fill="FFFFFF"/>
        </w:rPr>
        <w:t xml:space="preserve"> keyword strategy </w:t>
      </w:r>
      <w:r w:rsidR="00540141" w:rsidRPr="00E21B58">
        <w:rPr>
          <w:rFonts w:ascii="Arial" w:eastAsia="Helvetica Neue" w:hAnsi="Arial" w:cs="Helvetica Neue"/>
          <w:color w:val="333333"/>
          <w:sz w:val="19"/>
          <w:szCs w:val="19"/>
          <w:shd w:val="clear" w:color="auto" w:fill="FFFFFF"/>
        </w:rPr>
        <w:t>via the</w:t>
      </w:r>
      <w:r w:rsidRPr="00E21B58">
        <w:rPr>
          <w:rFonts w:ascii="Arial" w:eastAsia="Helvetica Neue" w:hAnsi="Arial" w:cs="Helvetica Neue"/>
          <w:color w:val="333333"/>
          <w:sz w:val="19"/>
          <w:szCs w:val="19"/>
          <w:shd w:val="clear" w:color="auto" w:fill="FFFFFF"/>
        </w:rPr>
        <w:t xml:space="preserve"> </w:t>
      </w:r>
      <w:r w:rsidR="005A482E" w:rsidRPr="00E21B58">
        <w:rPr>
          <w:rFonts w:ascii="Arial" w:eastAsia="Helvetica Neue" w:hAnsi="Arial" w:cs="Helvetica Neue"/>
          <w:color w:val="333333"/>
          <w:sz w:val="19"/>
          <w:szCs w:val="19"/>
          <w:shd w:val="clear" w:color="auto" w:fill="FFFFFF"/>
        </w:rPr>
        <w:t>BrightEdge Toolset</w:t>
      </w:r>
      <w:r w:rsidRPr="00E21B58">
        <w:rPr>
          <w:rFonts w:ascii="Arial" w:eastAsia="Helvetica Neue" w:hAnsi="Arial" w:cs="Helvetica Neue"/>
          <w:color w:val="333333"/>
          <w:sz w:val="19"/>
          <w:szCs w:val="19"/>
          <w:shd w:val="clear" w:color="auto" w:fill="FFFFFF"/>
        </w:rPr>
        <w:t xml:space="preserve"> to provide in-depth spec</w:t>
      </w:r>
      <w:r w:rsidR="00540141" w:rsidRPr="00E21B58">
        <w:rPr>
          <w:rFonts w:ascii="Arial" w:eastAsia="Helvetica Neue" w:hAnsi="Arial" w:cs="Helvetica Neue"/>
          <w:color w:val="333333"/>
          <w:sz w:val="19"/>
          <w:szCs w:val="19"/>
          <w:shd w:val="clear" w:color="auto" w:fill="FFFFFF"/>
        </w:rPr>
        <w:t>ialist SEO analysis to increase</w:t>
      </w:r>
      <w:r w:rsidRPr="00E21B58">
        <w:rPr>
          <w:rFonts w:ascii="Arial" w:eastAsia="Helvetica Neue" w:hAnsi="Arial" w:cs="Helvetica Neue"/>
          <w:color w:val="333333"/>
          <w:sz w:val="19"/>
          <w:szCs w:val="19"/>
          <w:shd w:val="clear" w:color="auto" w:fill="FFFFFF"/>
        </w:rPr>
        <w:t xml:space="preserve"> traffic, </w:t>
      </w:r>
      <w:proofErr w:type="gramStart"/>
      <w:r w:rsidRPr="00E21B58">
        <w:rPr>
          <w:rFonts w:ascii="Arial" w:eastAsia="Helvetica Neue" w:hAnsi="Arial" w:cs="Helvetica Neue"/>
          <w:color w:val="333333"/>
          <w:sz w:val="19"/>
          <w:szCs w:val="19"/>
          <w:shd w:val="clear" w:color="auto" w:fill="FFFFFF"/>
        </w:rPr>
        <w:t>conversions</w:t>
      </w:r>
      <w:proofErr w:type="gramEnd"/>
      <w:r w:rsidRPr="00E21B58">
        <w:rPr>
          <w:rFonts w:ascii="Arial" w:eastAsia="Helvetica Neue" w:hAnsi="Arial" w:cs="Helvetica Neue"/>
          <w:color w:val="333333"/>
          <w:sz w:val="19"/>
          <w:szCs w:val="19"/>
          <w:shd w:val="clear" w:color="auto" w:fill="FFFFFF"/>
        </w:rPr>
        <w:t xml:space="preserve"> and sales.</w:t>
      </w:r>
      <w:r w:rsidR="00AB769E" w:rsidRPr="00E21B58">
        <w:rPr>
          <w:rFonts w:ascii="Arial" w:eastAsia="Helvetica Neue" w:hAnsi="Arial" w:cs="Helvetica Neue"/>
          <w:color w:val="333333"/>
          <w:sz w:val="19"/>
          <w:szCs w:val="19"/>
          <w:shd w:val="clear" w:color="auto" w:fill="FFFFFF"/>
        </w:rPr>
        <w:t xml:space="preserve"> </w:t>
      </w:r>
    </w:p>
    <w:p w14:paraId="717963B5" w14:textId="77777777" w:rsidR="00475ABF" w:rsidRPr="00E21B58" w:rsidRDefault="00475ABF">
      <w:pPr>
        <w:rPr>
          <w:rFonts w:ascii="Arial" w:eastAsia="Helvetica Neue" w:hAnsi="Arial" w:cs="Helvetica Neue"/>
          <w:color w:val="333333"/>
          <w:sz w:val="19"/>
          <w:szCs w:val="19"/>
          <w:shd w:val="clear" w:color="auto" w:fill="FFFFFF"/>
        </w:rPr>
      </w:pPr>
    </w:p>
    <w:p w14:paraId="69519230" w14:textId="04B366BF" w:rsidR="008151D9" w:rsidRPr="00E21B58" w:rsidRDefault="00D01753">
      <w:pPr>
        <w:rPr>
          <w:rFonts w:ascii="Arial" w:eastAsia="Helvetica Neue" w:hAnsi="Arial" w:cs="Helvetica Neue"/>
          <w:color w:val="333333"/>
          <w:sz w:val="19"/>
          <w:szCs w:val="19"/>
          <w:shd w:val="clear" w:color="auto" w:fill="FFFFFF"/>
        </w:rPr>
      </w:pPr>
      <w:r w:rsidRPr="00E21B58">
        <w:rPr>
          <w:rFonts w:ascii="Arial" w:eastAsia="Helvetica Neue" w:hAnsi="Arial" w:cs="Helvetica Neue"/>
          <w:color w:val="333333"/>
          <w:sz w:val="19"/>
          <w:szCs w:val="19"/>
          <w:shd w:val="clear" w:color="auto" w:fill="FFFFFF"/>
        </w:rPr>
        <w:t>I also headed a large-scale web site migration for ING Direct that was extremely successful in maintaining traffic and organic search visibility, whilst they migrated and updated their technologies.</w:t>
      </w:r>
    </w:p>
    <w:p w14:paraId="02BCFBB5" w14:textId="77777777" w:rsidR="00014795" w:rsidRPr="00E21B58" w:rsidRDefault="00014795">
      <w:pPr>
        <w:rPr>
          <w:rFonts w:ascii="Arial" w:eastAsia="Helvetica Neue" w:hAnsi="Arial" w:cs="Helvetica Neue"/>
          <w:color w:val="333333"/>
          <w:sz w:val="19"/>
          <w:szCs w:val="19"/>
          <w:shd w:val="clear" w:color="auto" w:fill="FFFFFF"/>
        </w:rPr>
      </w:pPr>
    </w:p>
    <w:p w14:paraId="271106CD" w14:textId="13E401D6" w:rsidR="00014795" w:rsidRPr="00E21B58" w:rsidRDefault="00014795">
      <w:pPr>
        <w:rPr>
          <w:rFonts w:ascii="Arial" w:eastAsia="Helvetica Neue" w:hAnsi="Arial" w:cs="Helvetica Neue"/>
          <w:color w:val="333333"/>
          <w:sz w:val="19"/>
          <w:szCs w:val="19"/>
          <w:shd w:val="clear" w:color="auto" w:fill="FFFFFF"/>
        </w:rPr>
      </w:pPr>
      <w:r w:rsidRPr="00E21B58">
        <w:rPr>
          <w:rFonts w:ascii="Arial" w:eastAsia="Helvetica Neue" w:hAnsi="Arial" w:cs="Helvetica Neue"/>
          <w:i/>
          <w:color w:val="333333"/>
          <w:sz w:val="19"/>
          <w:szCs w:val="19"/>
          <w:shd w:val="clear" w:color="auto" w:fill="FFFFFF"/>
        </w:rPr>
        <w:t>Notable Achievement:</w:t>
      </w:r>
      <w:r w:rsidRPr="00E21B58">
        <w:rPr>
          <w:rFonts w:ascii="Arial" w:eastAsia="Helvetica Neue" w:hAnsi="Arial" w:cs="Helvetica Neue"/>
          <w:color w:val="333333"/>
          <w:sz w:val="19"/>
          <w:szCs w:val="19"/>
          <w:shd w:val="clear" w:color="auto" w:fill="FFFFFF"/>
        </w:rPr>
        <w:t xml:space="preserve"> I also headed a large-scale website SEO migration for ING Direct that was successful in maintaining traffic and organic search visibility, whilst they migrated and updated their web technologies.</w:t>
      </w:r>
    </w:p>
    <w:p w14:paraId="566DA32B" w14:textId="77777777" w:rsidR="00BE742A" w:rsidRPr="00E21B58" w:rsidRDefault="00BE742A">
      <w:pPr>
        <w:rPr>
          <w:rFonts w:ascii="Arial" w:eastAsia="Arial" w:hAnsi="Arial" w:cs="Arial"/>
          <w:b/>
          <w:color w:val="0D0D0D"/>
          <w:sz w:val="19"/>
          <w:szCs w:val="19"/>
        </w:rPr>
      </w:pPr>
      <w:r w:rsidRPr="00E21B58">
        <w:rPr>
          <w:rFonts w:ascii="Arial" w:eastAsia="Arial" w:hAnsi="Arial" w:cs="Arial"/>
          <w:b/>
          <w:color w:val="0D0D0D"/>
          <w:sz w:val="19"/>
          <w:szCs w:val="19"/>
        </w:rPr>
        <w:tab/>
      </w:r>
    </w:p>
    <w:p w14:paraId="47197C2B" w14:textId="040758C4" w:rsidR="00BE742A" w:rsidRPr="00E21B58" w:rsidRDefault="00324C56">
      <w:pPr>
        <w:rPr>
          <w:rFonts w:ascii="Arial" w:eastAsia="Arial" w:hAnsi="Arial" w:cs="Arial"/>
          <w:b/>
          <w:color w:val="0D0D0D"/>
          <w:sz w:val="19"/>
          <w:szCs w:val="19"/>
          <w:u w:val="single"/>
        </w:rPr>
      </w:pPr>
      <w:r w:rsidRPr="00E21B58">
        <w:rPr>
          <w:rFonts w:ascii="Arial" w:eastAsia="Arial" w:hAnsi="Arial" w:cs="Arial"/>
          <w:b/>
          <w:color w:val="0D0D0D"/>
          <w:sz w:val="19"/>
          <w:szCs w:val="19"/>
        </w:rPr>
        <w:t>WME Group</w:t>
      </w:r>
      <w:r w:rsidR="00BE742A" w:rsidRPr="00E21B58">
        <w:rPr>
          <w:rFonts w:ascii="Arial" w:eastAsia="Arial" w:hAnsi="Arial" w:cs="Arial"/>
          <w:b/>
          <w:color w:val="0D0D0D"/>
          <w:sz w:val="19"/>
          <w:szCs w:val="19"/>
        </w:rPr>
        <w:t xml:space="preserve"> – Melbourne</w:t>
      </w:r>
      <w:r w:rsidR="0068044B" w:rsidRPr="00E21B58">
        <w:rPr>
          <w:rFonts w:ascii="Arial" w:eastAsia="Arial" w:hAnsi="Arial" w:cs="Arial"/>
          <w:b/>
          <w:color w:val="0D0D0D"/>
          <w:sz w:val="19"/>
          <w:szCs w:val="19"/>
        </w:rPr>
        <w:t>,</w:t>
      </w:r>
      <w:r w:rsidR="00BE742A" w:rsidRPr="00E21B58">
        <w:rPr>
          <w:rFonts w:ascii="Arial" w:eastAsia="Arial" w:hAnsi="Arial" w:cs="Arial"/>
          <w:b/>
          <w:color w:val="0D0D0D"/>
          <w:sz w:val="19"/>
          <w:szCs w:val="19"/>
        </w:rPr>
        <w:t xml:space="preserve"> Australia                                                          </w:t>
      </w:r>
      <w:r w:rsidR="00422063" w:rsidRPr="00E21B58">
        <w:rPr>
          <w:rFonts w:ascii="Arial" w:eastAsia="Arial" w:hAnsi="Arial" w:cs="Arial"/>
          <w:b/>
          <w:color w:val="0D0D0D"/>
          <w:sz w:val="19"/>
          <w:szCs w:val="19"/>
        </w:rPr>
        <w:t xml:space="preserve">         </w:t>
      </w:r>
      <w:r w:rsidR="0068044B" w:rsidRPr="00E21B58">
        <w:rPr>
          <w:rFonts w:ascii="Arial" w:eastAsia="Arial" w:hAnsi="Arial" w:cs="Arial"/>
          <w:b/>
          <w:color w:val="0D0D0D"/>
          <w:sz w:val="19"/>
          <w:szCs w:val="19"/>
        </w:rPr>
        <w:t xml:space="preserve">               </w:t>
      </w:r>
      <w:r w:rsidR="00881A27" w:rsidRPr="00E21B58">
        <w:rPr>
          <w:rFonts w:ascii="Arial" w:eastAsia="Arial" w:hAnsi="Arial" w:cs="Arial"/>
          <w:b/>
          <w:color w:val="0D0D0D"/>
          <w:sz w:val="19"/>
          <w:szCs w:val="19"/>
        </w:rPr>
        <w:t xml:space="preserve">   </w:t>
      </w:r>
      <w:r w:rsidR="00422063" w:rsidRPr="00E21B58">
        <w:rPr>
          <w:rFonts w:ascii="Arial" w:eastAsia="Arial" w:hAnsi="Arial" w:cs="Arial"/>
          <w:b/>
          <w:color w:val="0D0D0D"/>
          <w:sz w:val="19"/>
          <w:szCs w:val="19"/>
        </w:rPr>
        <w:t xml:space="preserve"> </w:t>
      </w:r>
      <w:r w:rsidR="0068044B" w:rsidRPr="00E21B58">
        <w:rPr>
          <w:rFonts w:ascii="Arial" w:eastAsia="Arial" w:hAnsi="Arial" w:cs="Arial"/>
          <w:b/>
          <w:color w:val="0D0D0D"/>
          <w:sz w:val="19"/>
          <w:szCs w:val="19"/>
        </w:rPr>
        <w:tab/>
      </w:r>
      <w:r w:rsidR="0068044B" w:rsidRPr="00E21B58">
        <w:rPr>
          <w:rFonts w:ascii="Arial" w:eastAsia="Arial" w:hAnsi="Arial" w:cs="Arial"/>
          <w:b/>
          <w:color w:val="0D0D0D"/>
          <w:sz w:val="19"/>
          <w:szCs w:val="19"/>
        </w:rPr>
        <w:tab/>
      </w:r>
      <w:r w:rsidR="00BE742A" w:rsidRPr="00E21B58">
        <w:rPr>
          <w:rFonts w:ascii="Arial" w:eastAsia="Arial" w:hAnsi="Arial" w:cs="Arial"/>
          <w:b/>
          <w:color w:val="0D0D0D"/>
          <w:sz w:val="19"/>
          <w:szCs w:val="19"/>
        </w:rPr>
        <w:t>W</w:t>
      </w:r>
      <w:r w:rsidR="0068044B" w:rsidRPr="00E21B58">
        <w:rPr>
          <w:rFonts w:ascii="Arial" w:eastAsia="Arial" w:hAnsi="Arial" w:cs="Arial"/>
          <w:b/>
          <w:color w:val="0D0D0D"/>
          <w:sz w:val="19"/>
          <w:szCs w:val="19"/>
        </w:rPr>
        <w:t>MEGroup</w:t>
      </w:r>
      <w:r w:rsidR="00BE742A" w:rsidRPr="00E21B58">
        <w:rPr>
          <w:rFonts w:ascii="Arial" w:eastAsia="Arial" w:hAnsi="Arial" w:cs="Arial"/>
          <w:b/>
          <w:color w:val="0D0D0D"/>
          <w:sz w:val="19"/>
          <w:szCs w:val="19"/>
        </w:rPr>
        <w:t>.com.au</w:t>
      </w:r>
    </w:p>
    <w:p w14:paraId="37BD4567" w14:textId="195620B6" w:rsidR="00BE742A" w:rsidRPr="00E21B58" w:rsidRDefault="00BE742A">
      <w:pPr>
        <w:rPr>
          <w:rFonts w:ascii="Arial" w:eastAsia="Arial" w:hAnsi="Arial" w:cs="Arial"/>
          <w:i/>
          <w:color w:val="0D0D0D"/>
          <w:sz w:val="19"/>
          <w:szCs w:val="19"/>
        </w:rPr>
      </w:pPr>
      <w:r w:rsidRPr="00E21B58">
        <w:rPr>
          <w:rFonts w:ascii="Arial" w:eastAsia="Arial" w:hAnsi="Arial" w:cs="Arial"/>
          <w:b/>
          <w:color w:val="0D0D0D"/>
          <w:sz w:val="19"/>
          <w:szCs w:val="19"/>
          <w:u w:val="single"/>
        </w:rPr>
        <w:t>SEO Account Manager                          _</w:t>
      </w:r>
      <w:r w:rsidRPr="00E21B58">
        <w:rPr>
          <w:rFonts w:ascii="Arial" w:eastAsia="Arial" w:hAnsi="Arial" w:cs="Arial"/>
          <w:b/>
          <w:color w:val="0D0D0D"/>
          <w:sz w:val="19"/>
          <w:szCs w:val="19"/>
          <w:u w:val="single"/>
        </w:rPr>
        <w:tab/>
      </w:r>
      <w:r w:rsidRPr="00E21B58">
        <w:rPr>
          <w:rFonts w:ascii="Arial" w:eastAsia="Arial" w:hAnsi="Arial" w:cs="Arial"/>
          <w:b/>
          <w:color w:val="0D0D0D"/>
          <w:sz w:val="19"/>
          <w:szCs w:val="19"/>
          <w:u w:val="single"/>
        </w:rPr>
        <w:tab/>
      </w:r>
      <w:r w:rsidRPr="00E21B58">
        <w:rPr>
          <w:rFonts w:ascii="Arial" w:eastAsia="Arial" w:hAnsi="Arial" w:cs="Arial"/>
          <w:b/>
          <w:color w:val="0D0D0D"/>
          <w:sz w:val="19"/>
          <w:szCs w:val="19"/>
          <w:u w:val="single"/>
        </w:rPr>
        <w:tab/>
      </w:r>
      <w:r w:rsidRPr="00E21B58">
        <w:rPr>
          <w:rFonts w:ascii="Arial" w:eastAsia="Arial" w:hAnsi="Arial" w:cs="Arial"/>
          <w:b/>
          <w:color w:val="0D0D0D"/>
          <w:sz w:val="19"/>
          <w:szCs w:val="19"/>
          <w:u w:val="single"/>
        </w:rPr>
        <w:tab/>
        <w:t xml:space="preserve">                                  </w:t>
      </w:r>
      <w:r w:rsidR="00881A27" w:rsidRPr="00E21B58">
        <w:rPr>
          <w:rFonts w:ascii="Arial" w:eastAsia="Arial" w:hAnsi="Arial" w:cs="Arial"/>
          <w:b/>
          <w:color w:val="0D0D0D"/>
          <w:sz w:val="19"/>
          <w:szCs w:val="19"/>
          <w:u w:val="single"/>
        </w:rPr>
        <w:t xml:space="preserve">     </w:t>
      </w:r>
      <w:r w:rsidR="0068044B" w:rsidRPr="00E21B58">
        <w:rPr>
          <w:rFonts w:ascii="Arial" w:eastAsia="Arial" w:hAnsi="Arial" w:cs="Arial"/>
          <w:b/>
          <w:color w:val="0D0D0D"/>
          <w:sz w:val="19"/>
          <w:szCs w:val="19"/>
          <w:u w:val="single"/>
        </w:rPr>
        <w:tab/>
        <w:t xml:space="preserve">                   </w:t>
      </w:r>
      <w:r w:rsidR="00881A27" w:rsidRPr="00E21B58">
        <w:rPr>
          <w:rFonts w:ascii="Arial" w:eastAsia="Arial" w:hAnsi="Arial" w:cs="Arial"/>
          <w:b/>
          <w:color w:val="0D0D0D"/>
          <w:sz w:val="19"/>
          <w:szCs w:val="19"/>
          <w:u w:val="single"/>
        </w:rPr>
        <w:t xml:space="preserve"> </w:t>
      </w:r>
      <w:r w:rsidR="0068044B" w:rsidRPr="00E21B58">
        <w:rPr>
          <w:rFonts w:ascii="Arial" w:eastAsia="Arial" w:hAnsi="Arial" w:cs="Arial"/>
          <w:b/>
          <w:color w:val="0D0D0D"/>
          <w:sz w:val="19"/>
          <w:szCs w:val="19"/>
          <w:u w:val="single"/>
        </w:rPr>
        <w:t xml:space="preserve"> Jan 13 – Ju</w:t>
      </w:r>
      <w:r w:rsidR="005E55AA">
        <w:rPr>
          <w:rFonts w:ascii="Arial" w:eastAsia="Arial" w:hAnsi="Arial" w:cs="Arial"/>
          <w:b/>
          <w:color w:val="0D0D0D"/>
          <w:sz w:val="19"/>
          <w:szCs w:val="19"/>
          <w:u w:val="single"/>
        </w:rPr>
        <w:t>n</w:t>
      </w:r>
      <w:r w:rsidRPr="00E21B58">
        <w:rPr>
          <w:rFonts w:ascii="Arial" w:eastAsia="Arial" w:hAnsi="Arial" w:cs="Arial"/>
          <w:b/>
          <w:color w:val="0D0D0D"/>
          <w:sz w:val="19"/>
          <w:szCs w:val="19"/>
          <w:u w:val="single"/>
        </w:rPr>
        <w:t xml:space="preserve"> 13</w:t>
      </w:r>
    </w:p>
    <w:p w14:paraId="21D0A6E0" w14:textId="6FD3677A" w:rsidR="00BE742A" w:rsidRPr="00E21B58" w:rsidRDefault="00BE742A">
      <w:pPr>
        <w:rPr>
          <w:rFonts w:ascii="Arial" w:eastAsia="Arial" w:hAnsi="Arial" w:cs="Arial"/>
          <w:color w:val="0D0D0D"/>
          <w:sz w:val="19"/>
          <w:szCs w:val="19"/>
        </w:rPr>
      </w:pPr>
      <w:r w:rsidRPr="00E21B58">
        <w:rPr>
          <w:rFonts w:ascii="Arial" w:eastAsia="Arial" w:hAnsi="Arial" w:cs="Arial"/>
          <w:color w:val="0D0D0D"/>
          <w:sz w:val="19"/>
          <w:szCs w:val="19"/>
        </w:rPr>
        <w:t>I managed an account of 115 websites in a range of different sectors and ind</w:t>
      </w:r>
      <w:r w:rsidR="00B35864" w:rsidRPr="00E21B58">
        <w:rPr>
          <w:rFonts w:ascii="Arial" w:eastAsia="Arial" w:hAnsi="Arial" w:cs="Arial"/>
          <w:color w:val="0D0D0D"/>
          <w:sz w:val="19"/>
          <w:szCs w:val="19"/>
        </w:rPr>
        <w:t>ustries from PR6 international e</w:t>
      </w:r>
      <w:r w:rsidRPr="00E21B58">
        <w:rPr>
          <w:rFonts w:ascii="Arial" w:eastAsia="Arial" w:hAnsi="Arial" w:cs="Arial"/>
          <w:color w:val="0D0D0D"/>
          <w:sz w:val="19"/>
          <w:szCs w:val="19"/>
        </w:rPr>
        <w:t>commerce sites to .</w:t>
      </w:r>
      <w:proofErr w:type="spellStart"/>
      <w:r w:rsidRPr="00E21B58">
        <w:rPr>
          <w:rFonts w:ascii="Arial" w:eastAsia="Arial" w:hAnsi="Arial" w:cs="Arial"/>
          <w:color w:val="0D0D0D"/>
          <w:sz w:val="19"/>
          <w:szCs w:val="19"/>
        </w:rPr>
        <w:t>edu</w:t>
      </w:r>
      <w:proofErr w:type="spellEnd"/>
      <w:r w:rsidRPr="00E21B58">
        <w:rPr>
          <w:rFonts w:ascii="Arial" w:eastAsia="Arial" w:hAnsi="Arial" w:cs="Arial"/>
          <w:color w:val="0D0D0D"/>
          <w:sz w:val="19"/>
          <w:szCs w:val="19"/>
        </w:rPr>
        <w:t xml:space="preserve"> </w:t>
      </w:r>
      <w:r w:rsidR="0086187B" w:rsidRPr="00E21B58">
        <w:rPr>
          <w:rFonts w:ascii="Arial" w:eastAsia="Arial" w:hAnsi="Arial" w:cs="Arial"/>
          <w:color w:val="0D0D0D"/>
          <w:sz w:val="19"/>
          <w:szCs w:val="19"/>
        </w:rPr>
        <w:t>domains</w:t>
      </w:r>
      <w:r w:rsidRPr="00E21B58">
        <w:rPr>
          <w:rFonts w:ascii="Arial" w:eastAsia="Arial" w:hAnsi="Arial" w:cs="Arial"/>
          <w:color w:val="0D0D0D"/>
          <w:sz w:val="19"/>
          <w:szCs w:val="19"/>
        </w:rPr>
        <w:t xml:space="preserve">. My role was to achieve quality SEO and </w:t>
      </w:r>
      <w:r w:rsidR="0086187B" w:rsidRPr="00E21B58">
        <w:rPr>
          <w:rFonts w:ascii="Arial" w:eastAsia="Arial" w:hAnsi="Arial" w:cs="Arial"/>
          <w:color w:val="0D0D0D"/>
          <w:sz w:val="19"/>
          <w:szCs w:val="19"/>
        </w:rPr>
        <w:t xml:space="preserve">first page Google rankings for </w:t>
      </w:r>
      <w:r w:rsidRPr="00E21B58">
        <w:rPr>
          <w:rFonts w:ascii="Arial" w:eastAsia="Arial" w:hAnsi="Arial" w:cs="Arial"/>
          <w:color w:val="0D0D0D"/>
          <w:sz w:val="19"/>
          <w:szCs w:val="19"/>
        </w:rPr>
        <w:t>relevant industry keyword phrases.</w:t>
      </w:r>
    </w:p>
    <w:p w14:paraId="2D27249E" w14:textId="77777777" w:rsidR="00014795" w:rsidRPr="00E21B58" w:rsidRDefault="00014795">
      <w:pPr>
        <w:rPr>
          <w:rFonts w:ascii="Arial" w:eastAsia="Arial" w:hAnsi="Arial" w:cs="Arial"/>
          <w:color w:val="0D0D0D"/>
          <w:sz w:val="19"/>
          <w:szCs w:val="19"/>
        </w:rPr>
      </w:pPr>
    </w:p>
    <w:p w14:paraId="5C9EA009" w14:textId="4AFBA907" w:rsidR="00BE742A" w:rsidRPr="00E21B58" w:rsidRDefault="00BE742A" w:rsidP="00466785">
      <w:pPr>
        <w:pStyle w:val="ListParagraph"/>
        <w:numPr>
          <w:ilvl w:val="0"/>
          <w:numId w:val="6"/>
        </w:numPr>
        <w:rPr>
          <w:rFonts w:ascii="Arial" w:eastAsia="Arial" w:hAnsi="Arial" w:cs="Arial"/>
          <w:color w:val="0D0D0D"/>
          <w:sz w:val="19"/>
          <w:szCs w:val="19"/>
        </w:rPr>
      </w:pPr>
      <w:r w:rsidRPr="00E21B58">
        <w:rPr>
          <w:rFonts w:ascii="Arial" w:eastAsia="Arial" w:hAnsi="Arial" w:cs="Arial"/>
          <w:color w:val="0D0D0D"/>
          <w:sz w:val="19"/>
          <w:szCs w:val="19"/>
        </w:rPr>
        <w:t xml:space="preserve">Managing client expectations, </w:t>
      </w:r>
      <w:proofErr w:type="gramStart"/>
      <w:r w:rsidR="003E166B" w:rsidRPr="00E21B58">
        <w:rPr>
          <w:rFonts w:ascii="Arial" w:eastAsia="Arial" w:hAnsi="Arial" w:cs="Arial"/>
          <w:color w:val="0D0D0D"/>
          <w:sz w:val="19"/>
          <w:szCs w:val="19"/>
        </w:rPr>
        <w:t>relationship</w:t>
      </w:r>
      <w:proofErr w:type="gramEnd"/>
      <w:r w:rsidRPr="00E21B58">
        <w:rPr>
          <w:rFonts w:ascii="Arial" w:eastAsia="Arial" w:hAnsi="Arial" w:cs="Arial"/>
          <w:color w:val="0D0D0D"/>
          <w:sz w:val="19"/>
          <w:szCs w:val="19"/>
        </w:rPr>
        <w:t xml:space="preserve"> and rapport building. Stakeholder and resource management</w:t>
      </w:r>
    </w:p>
    <w:p w14:paraId="4C6E701B" w14:textId="77777777" w:rsidR="00BE742A" w:rsidRPr="00E21B58" w:rsidRDefault="00BE742A" w:rsidP="00466785">
      <w:pPr>
        <w:pStyle w:val="ListParagraph"/>
        <w:numPr>
          <w:ilvl w:val="0"/>
          <w:numId w:val="6"/>
        </w:numPr>
        <w:rPr>
          <w:rFonts w:ascii="Arial" w:eastAsia="Arial" w:hAnsi="Arial" w:cs="Arial"/>
          <w:color w:val="0D0D0D"/>
          <w:sz w:val="19"/>
          <w:szCs w:val="19"/>
        </w:rPr>
      </w:pPr>
      <w:r w:rsidRPr="00E21B58">
        <w:rPr>
          <w:rFonts w:ascii="Arial" w:eastAsia="Arial" w:hAnsi="Arial" w:cs="Arial"/>
          <w:color w:val="0D0D0D"/>
          <w:sz w:val="19"/>
          <w:szCs w:val="19"/>
        </w:rPr>
        <w:t>Maximising potential to leverage the highest value for clients whilst upselling and keeping campaigns within profitable scope.</w:t>
      </w:r>
    </w:p>
    <w:p w14:paraId="43CF98CB" w14:textId="77777777" w:rsidR="00BE742A" w:rsidRPr="00E21B58" w:rsidRDefault="00BE742A" w:rsidP="00466785">
      <w:pPr>
        <w:pStyle w:val="ListParagraph"/>
        <w:numPr>
          <w:ilvl w:val="0"/>
          <w:numId w:val="6"/>
        </w:numPr>
        <w:rPr>
          <w:rFonts w:ascii="Arial" w:eastAsia="Arial" w:hAnsi="Arial" w:cs="Arial"/>
          <w:color w:val="0D0D0D"/>
          <w:sz w:val="19"/>
          <w:szCs w:val="19"/>
        </w:rPr>
      </w:pPr>
      <w:r w:rsidRPr="00E21B58">
        <w:rPr>
          <w:rFonts w:ascii="Arial" w:eastAsia="Arial" w:hAnsi="Arial" w:cs="Arial"/>
          <w:color w:val="0D0D0D"/>
          <w:sz w:val="19"/>
          <w:szCs w:val="19"/>
        </w:rPr>
        <w:t>Keep abreast of the current and continually changing SEO landscape understanding how changes in the Google algorithm have</w:t>
      </w:r>
      <w:r w:rsidR="0086187B" w:rsidRPr="00E21B58">
        <w:rPr>
          <w:rFonts w:ascii="Arial" w:eastAsia="Arial" w:hAnsi="Arial" w:cs="Arial"/>
          <w:color w:val="0D0D0D"/>
          <w:sz w:val="19"/>
          <w:szCs w:val="19"/>
        </w:rPr>
        <w:t xml:space="preserve"> an e</w:t>
      </w:r>
      <w:r w:rsidRPr="00E21B58">
        <w:rPr>
          <w:rFonts w:ascii="Arial" w:eastAsia="Arial" w:hAnsi="Arial" w:cs="Arial"/>
          <w:color w:val="0D0D0D"/>
          <w:sz w:val="19"/>
          <w:szCs w:val="19"/>
        </w:rPr>
        <w:t>ffect and consequence on businesses within my account.</w:t>
      </w:r>
    </w:p>
    <w:p w14:paraId="0E258D8C" w14:textId="77777777" w:rsidR="00BE742A" w:rsidRPr="00E21B58" w:rsidRDefault="00BE742A" w:rsidP="00466785">
      <w:pPr>
        <w:pStyle w:val="ListParagraph"/>
        <w:numPr>
          <w:ilvl w:val="0"/>
          <w:numId w:val="6"/>
        </w:numPr>
        <w:rPr>
          <w:rFonts w:ascii="Arial" w:eastAsia="Arial" w:hAnsi="Arial" w:cs="Arial"/>
          <w:color w:val="0D0D0D"/>
          <w:sz w:val="19"/>
          <w:szCs w:val="19"/>
        </w:rPr>
      </w:pPr>
      <w:r w:rsidRPr="00E21B58">
        <w:rPr>
          <w:rFonts w:ascii="Arial" w:eastAsia="Arial" w:hAnsi="Arial" w:cs="Arial"/>
          <w:color w:val="0D0D0D"/>
          <w:sz w:val="19"/>
          <w:szCs w:val="19"/>
        </w:rPr>
        <w:t xml:space="preserve">Surpassing a cumulative monthly sales target of $20k with upsells and new orders in the form of Google </w:t>
      </w:r>
      <w:proofErr w:type="spellStart"/>
      <w:r w:rsidRPr="00E21B58">
        <w:rPr>
          <w:rFonts w:ascii="Arial" w:eastAsia="Arial" w:hAnsi="Arial" w:cs="Arial"/>
          <w:color w:val="0D0D0D"/>
          <w:sz w:val="19"/>
          <w:szCs w:val="19"/>
        </w:rPr>
        <w:t>Adwords</w:t>
      </w:r>
      <w:proofErr w:type="spellEnd"/>
      <w:r w:rsidRPr="00E21B58">
        <w:rPr>
          <w:rFonts w:ascii="Arial" w:eastAsia="Arial" w:hAnsi="Arial" w:cs="Arial"/>
          <w:color w:val="0D0D0D"/>
          <w:sz w:val="19"/>
          <w:szCs w:val="19"/>
        </w:rPr>
        <w:t xml:space="preserve">, new website builds, Mobile </w:t>
      </w:r>
      <w:proofErr w:type="gramStart"/>
      <w:r w:rsidRPr="00E21B58">
        <w:rPr>
          <w:rFonts w:ascii="Arial" w:eastAsia="Arial" w:hAnsi="Arial" w:cs="Arial"/>
          <w:color w:val="0D0D0D"/>
          <w:sz w:val="19"/>
          <w:szCs w:val="19"/>
        </w:rPr>
        <w:t>websites</w:t>
      </w:r>
      <w:proofErr w:type="gramEnd"/>
      <w:r w:rsidRPr="00E21B58">
        <w:rPr>
          <w:rFonts w:ascii="Arial" w:eastAsia="Arial" w:hAnsi="Arial" w:cs="Arial"/>
          <w:color w:val="0D0D0D"/>
          <w:sz w:val="19"/>
          <w:szCs w:val="19"/>
        </w:rPr>
        <w:t xml:space="preserve"> and a range of other products, recommended by myself for clients to improve their online marketing and ROI.</w:t>
      </w:r>
    </w:p>
    <w:p w14:paraId="6C64C9CA" w14:textId="1B1B5FC0" w:rsidR="0098424C" w:rsidRPr="00E21B58" w:rsidRDefault="00BE742A" w:rsidP="00E21B58">
      <w:pPr>
        <w:pStyle w:val="ListParagraph"/>
        <w:numPr>
          <w:ilvl w:val="0"/>
          <w:numId w:val="6"/>
        </w:numPr>
        <w:rPr>
          <w:rFonts w:ascii="Arial" w:hAnsi="Arial"/>
          <w:sz w:val="19"/>
          <w:szCs w:val="19"/>
        </w:rPr>
      </w:pPr>
      <w:r w:rsidRPr="00E21B58">
        <w:rPr>
          <w:rFonts w:ascii="Arial" w:eastAsia="Arial" w:hAnsi="Arial" w:cs="Arial"/>
          <w:color w:val="0D0D0D"/>
          <w:sz w:val="19"/>
          <w:szCs w:val="19"/>
        </w:rPr>
        <w:t xml:space="preserve">Ability to take full control of all technical aspects of SEO on client websites and perform ad-hoc fixes for client sites and campaigns with the full knowledge to explain the benefits to clients </w:t>
      </w:r>
    </w:p>
    <w:p w14:paraId="753FBDD7" w14:textId="77777777" w:rsidR="005E55AA" w:rsidRDefault="005E55AA" w:rsidP="0098424C">
      <w:pPr>
        <w:rPr>
          <w:rFonts w:ascii="Arial" w:eastAsia="Arial" w:hAnsi="Arial" w:cs="Arial"/>
          <w:b/>
          <w:color w:val="0D0D0D"/>
          <w:sz w:val="19"/>
          <w:szCs w:val="19"/>
        </w:rPr>
      </w:pPr>
    </w:p>
    <w:p w14:paraId="5F4CFD7F" w14:textId="1C7CA7D8" w:rsidR="0098424C" w:rsidRPr="00E21B58" w:rsidRDefault="0098424C" w:rsidP="0098424C">
      <w:pPr>
        <w:rPr>
          <w:rFonts w:ascii="Arial" w:eastAsia="Arial" w:hAnsi="Arial" w:cs="Arial"/>
          <w:b/>
          <w:color w:val="0D0D0D"/>
          <w:sz w:val="19"/>
          <w:szCs w:val="19"/>
          <w:u w:val="single"/>
        </w:rPr>
      </w:pPr>
      <w:r w:rsidRPr="00E21B58">
        <w:rPr>
          <w:rFonts w:ascii="Arial" w:eastAsia="Arial" w:hAnsi="Arial" w:cs="Arial"/>
          <w:b/>
          <w:color w:val="0D0D0D"/>
          <w:sz w:val="19"/>
          <w:szCs w:val="19"/>
        </w:rPr>
        <w:t>Signs Express HQ Ltd – Norfolk UK                                                                                                       SignsExpress.co.uk</w:t>
      </w:r>
    </w:p>
    <w:p w14:paraId="27A5EB7F" w14:textId="65FF11B8" w:rsidR="0098424C" w:rsidRPr="00E21B58" w:rsidRDefault="0098424C" w:rsidP="0098424C">
      <w:pPr>
        <w:rPr>
          <w:rFonts w:ascii="Arial" w:eastAsia="Arial" w:hAnsi="Arial" w:cs="Arial"/>
          <w:i/>
          <w:color w:val="0D0D0D"/>
          <w:sz w:val="19"/>
          <w:szCs w:val="19"/>
        </w:rPr>
      </w:pPr>
      <w:r w:rsidRPr="00E21B58">
        <w:rPr>
          <w:rFonts w:ascii="Arial" w:eastAsia="Arial" w:hAnsi="Arial" w:cs="Arial"/>
          <w:b/>
          <w:color w:val="0D0D0D"/>
          <w:sz w:val="19"/>
          <w:szCs w:val="19"/>
          <w:u w:val="single"/>
        </w:rPr>
        <w:t xml:space="preserve">SEO Manager                  </w:t>
      </w:r>
      <w:r w:rsidRPr="00E21B58">
        <w:rPr>
          <w:rFonts w:ascii="Arial" w:eastAsia="Arial" w:hAnsi="Arial" w:cs="Arial"/>
          <w:b/>
          <w:color w:val="0D0D0D"/>
          <w:sz w:val="19"/>
          <w:szCs w:val="19"/>
          <w:u w:val="single"/>
        </w:rPr>
        <w:tab/>
      </w:r>
      <w:r w:rsidRPr="00E21B58">
        <w:rPr>
          <w:rFonts w:ascii="Arial" w:eastAsia="Arial" w:hAnsi="Arial" w:cs="Arial"/>
          <w:b/>
          <w:color w:val="0D0D0D"/>
          <w:sz w:val="19"/>
          <w:szCs w:val="19"/>
          <w:u w:val="single"/>
        </w:rPr>
        <w:tab/>
      </w:r>
      <w:r w:rsidRPr="00E21B58">
        <w:rPr>
          <w:rFonts w:ascii="Arial" w:eastAsia="Arial" w:hAnsi="Arial" w:cs="Arial"/>
          <w:b/>
          <w:color w:val="0D0D0D"/>
          <w:sz w:val="19"/>
          <w:szCs w:val="19"/>
          <w:u w:val="single"/>
        </w:rPr>
        <w:tab/>
      </w:r>
      <w:r w:rsidRPr="00E21B58">
        <w:rPr>
          <w:rFonts w:ascii="Arial" w:eastAsia="Arial" w:hAnsi="Arial" w:cs="Arial"/>
          <w:b/>
          <w:color w:val="0D0D0D"/>
          <w:sz w:val="19"/>
          <w:szCs w:val="19"/>
          <w:u w:val="single"/>
        </w:rPr>
        <w:tab/>
      </w:r>
      <w:r w:rsidRPr="00E21B58">
        <w:rPr>
          <w:rFonts w:ascii="Arial" w:eastAsia="Arial" w:hAnsi="Arial" w:cs="Arial"/>
          <w:b/>
          <w:color w:val="0D0D0D"/>
          <w:sz w:val="19"/>
          <w:szCs w:val="19"/>
          <w:u w:val="single"/>
        </w:rPr>
        <w:tab/>
        <w:t xml:space="preserve">                                                 </w:t>
      </w:r>
      <w:r w:rsidR="0068044B" w:rsidRPr="00E21B58">
        <w:rPr>
          <w:rFonts w:ascii="Arial" w:eastAsia="Arial" w:hAnsi="Arial" w:cs="Arial"/>
          <w:b/>
          <w:color w:val="0D0D0D"/>
          <w:sz w:val="19"/>
          <w:szCs w:val="19"/>
          <w:u w:val="single"/>
        </w:rPr>
        <w:t xml:space="preserve">            </w:t>
      </w:r>
      <w:r w:rsidR="005E55AA">
        <w:rPr>
          <w:rFonts w:ascii="Arial" w:eastAsia="Arial" w:hAnsi="Arial" w:cs="Arial"/>
          <w:b/>
          <w:color w:val="0D0D0D"/>
          <w:sz w:val="19"/>
          <w:szCs w:val="19"/>
          <w:u w:val="single"/>
        </w:rPr>
        <w:t>Jun</w:t>
      </w:r>
      <w:r w:rsidRPr="00E21B58">
        <w:rPr>
          <w:rFonts w:ascii="Arial" w:eastAsia="Arial" w:hAnsi="Arial" w:cs="Arial"/>
          <w:b/>
          <w:color w:val="0D0D0D"/>
          <w:sz w:val="19"/>
          <w:szCs w:val="19"/>
          <w:u w:val="single"/>
        </w:rPr>
        <w:t xml:space="preserve"> 11 – </w:t>
      </w:r>
      <w:r w:rsidR="005E55AA">
        <w:rPr>
          <w:rFonts w:ascii="Arial" w:eastAsia="Arial" w:hAnsi="Arial" w:cs="Arial"/>
          <w:b/>
          <w:color w:val="0D0D0D"/>
          <w:sz w:val="19"/>
          <w:szCs w:val="19"/>
          <w:u w:val="single"/>
        </w:rPr>
        <w:t>July</w:t>
      </w:r>
      <w:r w:rsidRPr="00E21B58">
        <w:rPr>
          <w:rFonts w:ascii="Arial" w:eastAsia="Arial" w:hAnsi="Arial" w:cs="Arial"/>
          <w:b/>
          <w:color w:val="0D0D0D"/>
          <w:sz w:val="19"/>
          <w:szCs w:val="19"/>
          <w:u w:val="single"/>
        </w:rPr>
        <w:t xml:space="preserve"> 12</w:t>
      </w:r>
    </w:p>
    <w:p w14:paraId="2348325E" w14:textId="77777777" w:rsidR="0098424C" w:rsidRPr="00E21B58" w:rsidRDefault="0098424C" w:rsidP="0098424C">
      <w:pPr>
        <w:rPr>
          <w:rFonts w:ascii="Arial" w:eastAsia="Arial" w:hAnsi="Arial" w:cs="Arial"/>
          <w:i/>
          <w:color w:val="0D0D0D"/>
          <w:sz w:val="19"/>
          <w:szCs w:val="19"/>
        </w:rPr>
      </w:pPr>
      <w:r w:rsidRPr="00E21B58">
        <w:rPr>
          <w:rFonts w:ascii="Arial" w:eastAsia="Arial" w:hAnsi="Arial" w:cs="Arial"/>
          <w:i/>
          <w:color w:val="0D0D0D"/>
          <w:sz w:val="19"/>
          <w:szCs w:val="19"/>
        </w:rPr>
        <w:t>Signs Express is the largest sign company in the UK with 80 franchises in the UK and Ireland.</w:t>
      </w:r>
    </w:p>
    <w:p w14:paraId="7D388AA4" w14:textId="77777777" w:rsidR="00DA7A60" w:rsidRPr="00E21B58" w:rsidRDefault="00DA7A60" w:rsidP="0098424C">
      <w:pPr>
        <w:rPr>
          <w:rFonts w:ascii="Arial" w:eastAsia="Arial" w:hAnsi="Arial" w:cs="Arial"/>
          <w:color w:val="0D0D0D"/>
          <w:sz w:val="19"/>
          <w:szCs w:val="19"/>
        </w:rPr>
      </w:pPr>
    </w:p>
    <w:p w14:paraId="7D2BA96A" w14:textId="54C650A9" w:rsidR="00DA7A60" w:rsidRPr="00E21B58" w:rsidRDefault="0098424C" w:rsidP="0098424C">
      <w:pPr>
        <w:jc w:val="both"/>
        <w:rPr>
          <w:rFonts w:ascii="Arial" w:eastAsia="Arial" w:hAnsi="Arial" w:cs="Arial"/>
          <w:color w:val="0D0D0D"/>
          <w:sz w:val="19"/>
          <w:szCs w:val="19"/>
        </w:rPr>
      </w:pPr>
      <w:r w:rsidRPr="00E21B58">
        <w:rPr>
          <w:rFonts w:ascii="Arial" w:eastAsia="Arial" w:hAnsi="Arial" w:cs="Arial"/>
          <w:color w:val="0D0D0D"/>
          <w:sz w:val="19"/>
          <w:szCs w:val="19"/>
        </w:rPr>
        <w:t>A successful B2B project that primarily focused on SEO &amp; SEM. Part of a wider large-scale web programme, my project dealt with measuring and improving SERP rankings through the management of on-page, off-</w:t>
      </w:r>
      <w:proofErr w:type="gramStart"/>
      <w:r w:rsidRPr="00E21B58">
        <w:rPr>
          <w:rFonts w:ascii="Arial" w:eastAsia="Arial" w:hAnsi="Arial" w:cs="Arial"/>
          <w:color w:val="0D0D0D"/>
          <w:sz w:val="19"/>
          <w:szCs w:val="19"/>
        </w:rPr>
        <w:t>page</w:t>
      </w:r>
      <w:proofErr w:type="gramEnd"/>
      <w:r w:rsidRPr="00E21B58">
        <w:rPr>
          <w:rFonts w:ascii="Arial" w:eastAsia="Arial" w:hAnsi="Arial" w:cs="Arial"/>
          <w:color w:val="0D0D0D"/>
          <w:sz w:val="19"/>
          <w:szCs w:val="19"/>
        </w:rPr>
        <w:t xml:space="preserve"> and site architectural SEO strategy. </w:t>
      </w:r>
      <w:r w:rsidR="00D54B57" w:rsidRPr="00E21B58">
        <w:rPr>
          <w:rFonts w:ascii="Arial" w:eastAsia="Arial" w:hAnsi="Arial" w:cs="Arial"/>
          <w:color w:val="0D0D0D"/>
          <w:sz w:val="19"/>
          <w:szCs w:val="19"/>
        </w:rPr>
        <w:t>A</w:t>
      </w:r>
      <w:r w:rsidRPr="00E21B58">
        <w:rPr>
          <w:rFonts w:ascii="Arial" w:eastAsia="Arial" w:hAnsi="Arial" w:cs="Arial"/>
          <w:color w:val="0D0D0D"/>
          <w:sz w:val="19"/>
          <w:szCs w:val="19"/>
        </w:rPr>
        <w:t xml:space="preserve"> </w:t>
      </w:r>
      <w:r w:rsidR="00B35864" w:rsidRPr="00E21B58">
        <w:rPr>
          <w:rFonts w:ascii="Arial" w:eastAsia="Arial" w:hAnsi="Arial" w:cs="Arial"/>
          <w:color w:val="0D0D0D"/>
          <w:sz w:val="19"/>
          <w:szCs w:val="19"/>
        </w:rPr>
        <w:t>high-</w:t>
      </w:r>
      <w:r w:rsidRPr="00E21B58">
        <w:rPr>
          <w:rFonts w:ascii="Arial" w:eastAsia="Arial" w:hAnsi="Arial" w:cs="Arial"/>
          <w:color w:val="0D0D0D"/>
          <w:sz w:val="19"/>
          <w:szCs w:val="19"/>
        </w:rPr>
        <w:t xml:space="preserve">traffic, multi-region website with 80 micro-sites, each with exclusive PPC and online advertising campaigns. </w:t>
      </w:r>
    </w:p>
    <w:p w14:paraId="1B4567AA" w14:textId="77777777" w:rsidR="00A7480D" w:rsidRPr="00FC5235" w:rsidRDefault="00A7480D" w:rsidP="00FC5235">
      <w:pPr>
        <w:suppressAutoHyphens/>
        <w:spacing w:line="100" w:lineRule="atLeast"/>
        <w:rPr>
          <w:rFonts w:ascii="Arial" w:hAnsi="Arial"/>
          <w:sz w:val="19"/>
          <w:szCs w:val="19"/>
        </w:rPr>
      </w:pPr>
    </w:p>
    <w:p w14:paraId="48A65E0D" w14:textId="64C9D646" w:rsidR="00A7480D" w:rsidRPr="00E21B58" w:rsidRDefault="00A7480D" w:rsidP="00A7480D">
      <w:pPr>
        <w:jc w:val="both"/>
        <w:rPr>
          <w:rFonts w:ascii="Arial" w:eastAsia="Arial" w:hAnsi="Arial" w:cs="Arial"/>
          <w:color w:val="0D0D0D"/>
          <w:sz w:val="19"/>
          <w:szCs w:val="19"/>
        </w:rPr>
      </w:pPr>
      <w:r w:rsidRPr="00E21B58">
        <w:rPr>
          <w:rFonts w:ascii="Arial" w:eastAsia="Arial" w:hAnsi="Arial" w:cs="Arial"/>
          <w:i/>
          <w:color w:val="0D0D0D"/>
          <w:sz w:val="19"/>
          <w:szCs w:val="19"/>
        </w:rPr>
        <w:t>Notable Achievement:</w:t>
      </w:r>
      <w:r w:rsidRPr="00E21B58">
        <w:rPr>
          <w:rFonts w:ascii="Arial" w:eastAsia="Arial" w:hAnsi="Arial" w:cs="Arial"/>
          <w:color w:val="0D0D0D"/>
          <w:sz w:val="19"/>
          <w:szCs w:val="19"/>
        </w:rPr>
        <w:t xml:space="preserve"> </w:t>
      </w:r>
      <w:r w:rsidR="00127B04" w:rsidRPr="00E21B58">
        <w:rPr>
          <w:rFonts w:ascii="Arial" w:eastAsia="Arial" w:hAnsi="Arial" w:cs="Arial"/>
          <w:color w:val="0D0D0D"/>
          <w:sz w:val="19"/>
          <w:szCs w:val="19"/>
        </w:rPr>
        <w:t>Signsexpress.co.uk</w:t>
      </w:r>
      <w:r w:rsidRPr="00E21B58">
        <w:rPr>
          <w:rFonts w:ascii="Arial" w:eastAsia="Arial" w:hAnsi="Arial" w:cs="Arial"/>
          <w:color w:val="0D0D0D"/>
          <w:sz w:val="19"/>
          <w:szCs w:val="19"/>
        </w:rPr>
        <w:t xml:space="preserve"> website moving from position 12 to position 3 for the single keyword phrase “</w:t>
      </w:r>
      <w:r w:rsidR="00127B04" w:rsidRPr="00E21B58">
        <w:rPr>
          <w:rFonts w:ascii="Arial" w:eastAsia="Arial" w:hAnsi="Arial" w:cs="Arial"/>
          <w:color w:val="0D0D0D"/>
          <w:sz w:val="19"/>
          <w:szCs w:val="19"/>
        </w:rPr>
        <w:t>s</w:t>
      </w:r>
      <w:r w:rsidRPr="00E21B58">
        <w:rPr>
          <w:rFonts w:ascii="Arial" w:eastAsia="Arial" w:hAnsi="Arial" w:cs="Arial"/>
          <w:color w:val="0D0D0D"/>
          <w:sz w:val="19"/>
          <w:szCs w:val="19"/>
        </w:rPr>
        <w:t>igns” only being surpassed by Wikipedia and IMDB for Google.co.uk</w:t>
      </w:r>
    </w:p>
    <w:p w14:paraId="64FFD786" w14:textId="77777777" w:rsidR="00C6358A" w:rsidRPr="00E21B58" w:rsidRDefault="00C6358A" w:rsidP="003F5302">
      <w:pPr>
        <w:rPr>
          <w:rFonts w:ascii="Arial" w:hAnsi="Arial"/>
          <w:sz w:val="19"/>
          <w:szCs w:val="19"/>
        </w:rPr>
      </w:pPr>
    </w:p>
    <w:p w14:paraId="7F8E4081" w14:textId="5D6EF6C3" w:rsidR="00BE742A" w:rsidRPr="00E21B58" w:rsidRDefault="00BE742A">
      <w:pPr>
        <w:spacing w:after="200"/>
        <w:ind w:left="720"/>
        <w:jc w:val="center"/>
        <w:rPr>
          <w:rFonts w:ascii="Arial" w:eastAsia="Arial" w:hAnsi="Arial" w:cs="Arial"/>
          <w:b/>
          <w:color w:val="0D0D0D"/>
          <w:sz w:val="19"/>
          <w:szCs w:val="19"/>
        </w:rPr>
      </w:pPr>
      <w:r w:rsidRPr="00E21B58">
        <w:rPr>
          <w:rFonts w:ascii="Arial" w:eastAsia="Arial" w:hAnsi="Arial" w:cs="Arial"/>
          <w:b/>
          <w:color w:val="0D0D0D"/>
          <w:sz w:val="19"/>
          <w:szCs w:val="19"/>
        </w:rPr>
        <w:t>Academic Qualifications</w:t>
      </w:r>
    </w:p>
    <w:p w14:paraId="0F4DA2A2" w14:textId="15EE9378" w:rsidR="00BE742A" w:rsidRPr="00E21B58" w:rsidRDefault="00BE742A">
      <w:pPr>
        <w:rPr>
          <w:rFonts w:ascii="Arial" w:eastAsia="Arial" w:hAnsi="Arial" w:cs="Arial"/>
          <w:b/>
          <w:color w:val="0D0D0D"/>
          <w:sz w:val="19"/>
          <w:szCs w:val="19"/>
        </w:rPr>
      </w:pPr>
      <w:r w:rsidRPr="00E21B58">
        <w:rPr>
          <w:rFonts w:ascii="Arial" w:eastAsia="Arial" w:hAnsi="Arial" w:cs="Arial"/>
          <w:b/>
          <w:color w:val="0D0D0D"/>
          <w:sz w:val="19"/>
          <w:szCs w:val="19"/>
        </w:rPr>
        <w:tab/>
        <w:t>•</w:t>
      </w:r>
      <w:r w:rsidRPr="00E21B58">
        <w:rPr>
          <w:rFonts w:ascii="Arial" w:eastAsia="Arial" w:hAnsi="Arial" w:cs="Arial"/>
          <w:b/>
          <w:color w:val="0D0D0D"/>
          <w:sz w:val="19"/>
          <w:szCs w:val="19"/>
        </w:rPr>
        <w:tab/>
      </w:r>
      <w:proofErr w:type="gramStart"/>
      <w:r w:rsidRPr="00634205">
        <w:rPr>
          <w:rFonts w:ascii="Arial" w:eastAsia="Arial" w:hAnsi="Arial" w:cs="Arial"/>
          <w:b/>
          <w:color w:val="0D0D0D"/>
          <w:sz w:val="19"/>
          <w:szCs w:val="19"/>
        </w:rPr>
        <w:t>M</w:t>
      </w:r>
      <w:r w:rsidR="00517444" w:rsidRPr="00634205">
        <w:rPr>
          <w:rFonts w:ascii="Arial" w:eastAsia="Arial" w:hAnsi="Arial" w:cs="Arial"/>
          <w:b/>
          <w:color w:val="0D0D0D"/>
          <w:sz w:val="19"/>
          <w:szCs w:val="19"/>
        </w:rPr>
        <w:t xml:space="preserve">asters </w:t>
      </w:r>
      <w:r w:rsidR="0068044B" w:rsidRPr="00634205">
        <w:rPr>
          <w:rFonts w:ascii="Arial" w:eastAsia="Arial" w:hAnsi="Arial" w:cs="Arial"/>
          <w:b/>
          <w:color w:val="0D0D0D"/>
          <w:sz w:val="19"/>
          <w:szCs w:val="19"/>
        </w:rPr>
        <w:t xml:space="preserve">in </w:t>
      </w:r>
      <w:r w:rsidR="00634205" w:rsidRPr="00634205">
        <w:rPr>
          <w:rFonts w:ascii="Arial" w:eastAsia="Arial" w:hAnsi="Arial" w:cs="Arial"/>
          <w:b/>
          <w:color w:val="0D0D0D"/>
          <w:sz w:val="19"/>
          <w:szCs w:val="19"/>
        </w:rPr>
        <w:t>Business</w:t>
      </w:r>
      <w:proofErr w:type="gramEnd"/>
      <w:r w:rsidR="00634205">
        <w:rPr>
          <w:rFonts w:ascii="Arial" w:eastAsia="Arial" w:hAnsi="Arial" w:cs="Arial"/>
          <w:bCs/>
          <w:color w:val="0D0D0D"/>
          <w:sz w:val="19"/>
          <w:szCs w:val="19"/>
        </w:rPr>
        <w:t xml:space="preserve"> </w:t>
      </w:r>
      <w:r w:rsidR="00517444" w:rsidRPr="00E21B58">
        <w:rPr>
          <w:rFonts w:ascii="Arial" w:eastAsia="Arial" w:hAnsi="Arial" w:cs="Arial"/>
          <w:b/>
          <w:color w:val="0D0D0D"/>
          <w:sz w:val="19"/>
          <w:szCs w:val="19"/>
        </w:rPr>
        <w:t>Entrepreneurship</w:t>
      </w:r>
      <w:r w:rsidR="00422063" w:rsidRPr="00E21B58">
        <w:rPr>
          <w:rFonts w:ascii="Arial" w:eastAsia="Arial" w:hAnsi="Arial" w:cs="Arial"/>
          <w:color w:val="0D0D0D"/>
          <w:sz w:val="19"/>
          <w:szCs w:val="19"/>
        </w:rPr>
        <w:t xml:space="preserve"> -</w:t>
      </w:r>
      <w:r w:rsidRPr="00E21B58">
        <w:rPr>
          <w:rFonts w:ascii="Arial" w:eastAsia="Arial" w:hAnsi="Arial" w:cs="Arial"/>
          <w:color w:val="0D0D0D"/>
          <w:sz w:val="19"/>
          <w:szCs w:val="19"/>
        </w:rPr>
        <w:t xml:space="preserve"> University of East Anglia</w:t>
      </w:r>
      <w:r w:rsidRPr="00E21B58">
        <w:rPr>
          <w:rFonts w:ascii="Arial" w:eastAsia="Arial" w:hAnsi="Arial" w:cs="Arial"/>
          <w:i/>
          <w:color w:val="0D0D0D"/>
          <w:sz w:val="19"/>
          <w:szCs w:val="19"/>
        </w:rPr>
        <w:t>,</w:t>
      </w:r>
      <w:r w:rsidRPr="00E21B58">
        <w:rPr>
          <w:rFonts w:ascii="Arial" w:eastAsia="Arial" w:hAnsi="Arial" w:cs="Arial"/>
          <w:color w:val="0D0D0D"/>
          <w:sz w:val="19"/>
          <w:szCs w:val="19"/>
        </w:rPr>
        <w:t xml:space="preserve"> 09/08 – 09/09 </w:t>
      </w:r>
    </w:p>
    <w:p w14:paraId="3064C771" w14:textId="77777777" w:rsidR="00BE742A" w:rsidRPr="00E21B58" w:rsidRDefault="00BE742A">
      <w:pPr>
        <w:rPr>
          <w:rFonts w:ascii="Arial" w:eastAsia="Arial" w:hAnsi="Arial" w:cs="Arial"/>
          <w:b/>
          <w:color w:val="0D0D0D"/>
          <w:sz w:val="19"/>
          <w:szCs w:val="19"/>
        </w:rPr>
      </w:pPr>
      <w:r w:rsidRPr="00E21B58">
        <w:rPr>
          <w:rFonts w:ascii="Arial" w:eastAsia="Arial" w:hAnsi="Arial" w:cs="Arial"/>
          <w:b/>
          <w:color w:val="0D0D0D"/>
          <w:sz w:val="19"/>
          <w:szCs w:val="19"/>
        </w:rPr>
        <w:tab/>
        <w:t>•</w:t>
      </w:r>
      <w:r w:rsidRPr="00E21B58">
        <w:rPr>
          <w:rFonts w:ascii="Arial" w:eastAsia="Arial" w:hAnsi="Arial" w:cs="Arial"/>
          <w:b/>
          <w:color w:val="0D0D0D"/>
          <w:sz w:val="19"/>
          <w:szCs w:val="19"/>
        </w:rPr>
        <w:tab/>
        <w:t>BA (Hons) 2:1</w:t>
      </w:r>
      <w:r w:rsidRPr="00E21B58">
        <w:rPr>
          <w:rFonts w:ascii="Arial" w:eastAsia="Arial" w:hAnsi="Arial" w:cs="Arial"/>
          <w:color w:val="0D0D0D"/>
          <w:sz w:val="19"/>
          <w:szCs w:val="19"/>
        </w:rPr>
        <w:t xml:space="preserve"> - Music Technology, University of Derby, 09/05 – 05/08 </w:t>
      </w:r>
      <w:r w:rsidRPr="00E21B58">
        <w:rPr>
          <w:rFonts w:ascii="Arial" w:eastAsia="Arial" w:hAnsi="Arial" w:cs="Arial"/>
          <w:color w:val="0D0D0D"/>
          <w:sz w:val="19"/>
          <w:szCs w:val="19"/>
        </w:rPr>
        <w:tab/>
      </w:r>
    </w:p>
    <w:p w14:paraId="045CB6C7" w14:textId="41E44A29" w:rsidR="00101C1C" w:rsidRDefault="00BE742A" w:rsidP="0009053F">
      <w:pPr>
        <w:rPr>
          <w:rFonts w:ascii="Arial" w:hAnsi="Arial"/>
          <w:sz w:val="19"/>
          <w:szCs w:val="19"/>
        </w:rPr>
      </w:pPr>
      <w:r w:rsidRPr="00E21B58">
        <w:rPr>
          <w:rFonts w:ascii="Arial" w:eastAsia="Arial" w:hAnsi="Arial" w:cs="Arial"/>
          <w:b/>
          <w:color w:val="0D0D0D"/>
          <w:sz w:val="19"/>
          <w:szCs w:val="19"/>
        </w:rPr>
        <w:tab/>
        <w:t>•</w:t>
      </w:r>
      <w:r w:rsidRPr="00E21B58">
        <w:rPr>
          <w:rFonts w:ascii="Arial" w:eastAsia="Arial" w:hAnsi="Arial" w:cs="Arial"/>
          <w:b/>
          <w:color w:val="0D0D0D"/>
          <w:sz w:val="19"/>
          <w:szCs w:val="19"/>
        </w:rPr>
        <w:tab/>
        <w:t>A-Level</w:t>
      </w:r>
      <w:r w:rsidR="009D1B0B" w:rsidRPr="00E21B58">
        <w:rPr>
          <w:rFonts w:ascii="Arial" w:eastAsia="Arial" w:hAnsi="Arial" w:cs="Arial"/>
          <w:color w:val="0D0D0D"/>
          <w:sz w:val="19"/>
          <w:szCs w:val="19"/>
        </w:rPr>
        <w:t xml:space="preserve"> – Information Technology</w:t>
      </w:r>
      <w:r w:rsidR="007D7071" w:rsidRPr="00E21B58">
        <w:rPr>
          <w:rFonts w:ascii="Arial" w:eastAsia="Arial" w:hAnsi="Arial" w:cs="Arial"/>
          <w:color w:val="0D0D0D"/>
          <w:sz w:val="19"/>
          <w:szCs w:val="19"/>
        </w:rPr>
        <w:t xml:space="preserve">, </w:t>
      </w:r>
      <w:proofErr w:type="spellStart"/>
      <w:r w:rsidR="009D1B0B" w:rsidRPr="00E21B58">
        <w:rPr>
          <w:rFonts w:ascii="Arial" w:eastAsia="Arial" w:hAnsi="Arial" w:cs="Arial"/>
          <w:color w:val="0D0D0D"/>
          <w:sz w:val="19"/>
          <w:szCs w:val="19"/>
        </w:rPr>
        <w:t>Kett</w:t>
      </w:r>
      <w:proofErr w:type="spellEnd"/>
      <w:r w:rsidR="009D1B0B" w:rsidRPr="00E21B58">
        <w:rPr>
          <w:rFonts w:ascii="Arial" w:eastAsia="Arial" w:hAnsi="Arial" w:cs="Arial"/>
          <w:color w:val="0D0D0D"/>
          <w:sz w:val="19"/>
          <w:szCs w:val="19"/>
        </w:rPr>
        <w:t xml:space="preserve"> Sixth Form</w:t>
      </w:r>
      <w:r w:rsidRPr="00E21B58">
        <w:rPr>
          <w:rFonts w:ascii="Arial" w:eastAsia="Arial" w:hAnsi="Arial" w:cs="Arial"/>
          <w:color w:val="0D0D0D"/>
          <w:sz w:val="19"/>
          <w:szCs w:val="19"/>
        </w:rPr>
        <w:t>, 09/01 – 05/03</w:t>
      </w:r>
      <w:r w:rsidRPr="00E21B58">
        <w:rPr>
          <w:rFonts w:ascii="Arial" w:eastAsia="Arial" w:hAnsi="Arial" w:cs="Arial"/>
          <w:color w:val="0D0D0D"/>
          <w:sz w:val="19"/>
          <w:szCs w:val="19"/>
        </w:rPr>
        <w:tab/>
      </w:r>
    </w:p>
    <w:p w14:paraId="3EF6E5BB" w14:textId="77777777" w:rsidR="0009053F" w:rsidRPr="0009053F" w:rsidRDefault="0009053F" w:rsidP="0009053F">
      <w:pPr>
        <w:rPr>
          <w:rFonts w:ascii="Arial" w:hAnsi="Arial"/>
          <w:sz w:val="19"/>
          <w:szCs w:val="19"/>
        </w:rPr>
      </w:pPr>
    </w:p>
    <w:p w14:paraId="57703160" w14:textId="77777777" w:rsidR="00041F86" w:rsidRPr="001003B4" w:rsidRDefault="00041F86" w:rsidP="00041F86">
      <w:pPr>
        <w:rPr>
          <w:rFonts w:ascii="Arial" w:eastAsia="Arial" w:hAnsi="Arial" w:cs="Arial"/>
          <w:color w:val="0D0D0D"/>
          <w:sz w:val="16"/>
          <w:szCs w:val="16"/>
          <w:u w:val="single"/>
        </w:rPr>
      </w:pPr>
      <w:r w:rsidRPr="001003B4">
        <w:rPr>
          <w:rFonts w:ascii="Arial" w:eastAsia="Arial" w:hAnsi="Arial" w:cs="Arial"/>
          <w:b/>
          <w:color w:val="0D0D0D"/>
          <w:sz w:val="16"/>
          <w:szCs w:val="16"/>
          <w:u w:val="single"/>
        </w:rPr>
        <w:t>Web Industry Knowledge &amp; Skills</w:t>
      </w:r>
    </w:p>
    <w:p w14:paraId="06BF9AA0" w14:textId="0E2ED24D" w:rsidR="000045CA" w:rsidRPr="001003B4" w:rsidRDefault="0098424C" w:rsidP="00101C1C">
      <w:pPr>
        <w:rPr>
          <w:rFonts w:ascii="Arial" w:eastAsia="Arial" w:hAnsi="Arial" w:cs="Arial"/>
          <w:color w:val="0D0D0D"/>
          <w:sz w:val="16"/>
          <w:szCs w:val="16"/>
        </w:rPr>
      </w:pPr>
      <w:r w:rsidRPr="001003B4">
        <w:rPr>
          <w:rFonts w:ascii="Arial" w:eastAsia="Arial" w:hAnsi="Arial" w:cs="Arial"/>
          <w:color w:val="0D0D0D"/>
          <w:sz w:val="16"/>
          <w:szCs w:val="16"/>
        </w:rPr>
        <w:t xml:space="preserve">On-Page SEO, Technical SEO, </w:t>
      </w:r>
      <w:r w:rsidR="00794856" w:rsidRPr="001003B4">
        <w:rPr>
          <w:rFonts w:ascii="Arial" w:eastAsia="Arial" w:hAnsi="Arial" w:cs="Arial"/>
          <w:color w:val="0D0D0D"/>
          <w:sz w:val="16"/>
          <w:szCs w:val="16"/>
        </w:rPr>
        <w:t xml:space="preserve">Off-Page Strategy, </w:t>
      </w:r>
      <w:r w:rsidRPr="001003B4">
        <w:rPr>
          <w:rFonts w:ascii="Arial" w:eastAsia="Arial" w:hAnsi="Arial" w:cs="Arial"/>
          <w:color w:val="0D0D0D"/>
          <w:sz w:val="16"/>
          <w:szCs w:val="16"/>
        </w:rPr>
        <w:t>Front</w:t>
      </w:r>
      <w:r w:rsidR="00794856" w:rsidRPr="001003B4">
        <w:rPr>
          <w:rFonts w:ascii="Arial" w:eastAsia="Arial" w:hAnsi="Arial" w:cs="Arial"/>
          <w:color w:val="0D0D0D"/>
          <w:sz w:val="16"/>
          <w:szCs w:val="16"/>
        </w:rPr>
        <w:t>-e</w:t>
      </w:r>
      <w:r w:rsidRPr="001003B4">
        <w:rPr>
          <w:rFonts w:ascii="Arial" w:eastAsia="Arial" w:hAnsi="Arial" w:cs="Arial"/>
          <w:color w:val="0D0D0D"/>
          <w:sz w:val="16"/>
          <w:szCs w:val="16"/>
        </w:rPr>
        <w:t xml:space="preserve">nd Design &amp; Development, Programme/Project Management, Content Creation &amp; Copywriting, </w:t>
      </w:r>
      <w:r w:rsidR="00794856" w:rsidRPr="001003B4">
        <w:rPr>
          <w:rFonts w:ascii="Arial" w:eastAsia="Arial" w:hAnsi="Arial" w:cs="Arial"/>
          <w:color w:val="0D0D0D"/>
          <w:sz w:val="16"/>
          <w:szCs w:val="16"/>
        </w:rPr>
        <w:t>eC</w:t>
      </w:r>
      <w:r w:rsidRPr="001003B4">
        <w:rPr>
          <w:rFonts w:ascii="Arial" w:eastAsia="Arial" w:hAnsi="Arial" w:cs="Arial"/>
          <w:color w:val="0D0D0D"/>
          <w:sz w:val="16"/>
          <w:szCs w:val="16"/>
        </w:rPr>
        <w:t>ommerce Management, Digital Production, Digital Strategy, UX, Web Server Management, DNS Management, Agile</w:t>
      </w:r>
      <w:r w:rsidR="00127B04" w:rsidRPr="001003B4">
        <w:rPr>
          <w:rFonts w:ascii="Arial" w:eastAsia="Arial" w:hAnsi="Arial" w:cs="Arial"/>
          <w:color w:val="0D0D0D"/>
          <w:sz w:val="16"/>
          <w:szCs w:val="16"/>
        </w:rPr>
        <w:t xml:space="preserve"> / </w:t>
      </w:r>
      <w:r w:rsidRPr="001003B4">
        <w:rPr>
          <w:rFonts w:ascii="Arial" w:eastAsia="Arial" w:hAnsi="Arial" w:cs="Arial"/>
          <w:color w:val="0D0D0D"/>
          <w:sz w:val="16"/>
          <w:szCs w:val="16"/>
        </w:rPr>
        <w:t xml:space="preserve">Scrum, Information Architecture Design, Business Analysis, Stakeholder Management, </w:t>
      </w:r>
      <w:r w:rsidR="000B2B21" w:rsidRPr="001003B4">
        <w:rPr>
          <w:rFonts w:ascii="Arial" w:eastAsia="Arial" w:hAnsi="Arial" w:cs="Arial"/>
          <w:color w:val="0D0D0D"/>
          <w:sz w:val="16"/>
          <w:szCs w:val="16"/>
        </w:rPr>
        <w:t>Wire</w:t>
      </w:r>
      <w:r w:rsidRPr="001003B4">
        <w:rPr>
          <w:rFonts w:ascii="Arial" w:eastAsia="Arial" w:hAnsi="Arial" w:cs="Arial"/>
          <w:color w:val="0D0D0D"/>
          <w:sz w:val="16"/>
          <w:szCs w:val="16"/>
        </w:rPr>
        <w:t>framing</w:t>
      </w:r>
      <w:r w:rsidR="00B2434E" w:rsidRPr="001003B4">
        <w:rPr>
          <w:rFonts w:ascii="Arial" w:eastAsia="Arial" w:hAnsi="Arial" w:cs="Arial"/>
          <w:color w:val="0D0D0D"/>
          <w:sz w:val="16"/>
          <w:szCs w:val="16"/>
        </w:rPr>
        <w:t>, Design Systems, AI Prompt writing.</w:t>
      </w:r>
    </w:p>
    <w:p w14:paraId="5482BFCF" w14:textId="52C5BBB9" w:rsidR="00BE742A" w:rsidRPr="001003B4" w:rsidRDefault="00BE742A" w:rsidP="00101C1C">
      <w:pPr>
        <w:rPr>
          <w:rFonts w:ascii="Arial" w:hAnsi="Arial"/>
          <w:sz w:val="16"/>
          <w:szCs w:val="16"/>
          <w:u w:val="single"/>
        </w:rPr>
      </w:pPr>
      <w:r w:rsidRPr="001003B4">
        <w:rPr>
          <w:rFonts w:ascii="Arial" w:eastAsia="Arial" w:hAnsi="Arial" w:cs="Arial"/>
          <w:b/>
          <w:color w:val="0D0D0D"/>
          <w:sz w:val="16"/>
          <w:szCs w:val="16"/>
          <w:u w:val="single"/>
        </w:rPr>
        <w:t xml:space="preserve">Professional </w:t>
      </w:r>
      <w:r w:rsidR="00041F86" w:rsidRPr="001003B4">
        <w:rPr>
          <w:rFonts w:ascii="Arial" w:eastAsia="Arial" w:hAnsi="Arial" w:cs="Arial"/>
          <w:b/>
          <w:color w:val="0D0D0D"/>
          <w:sz w:val="16"/>
          <w:szCs w:val="16"/>
          <w:u w:val="single"/>
        </w:rPr>
        <w:t>Accreditation</w:t>
      </w:r>
      <w:r w:rsidRPr="001003B4">
        <w:rPr>
          <w:rFonts w:ascii="Arial" w:eastAsia="Arial" w:hAnsi="Arial" w:cs="Arial"/>
          <w:b/>
          <w:color w:val="0D0D0D"/>
          <w:sz w:val="16"/>
          <w:szCs w:val="16"/>
          <w:u w:val="single"/>
        </w:rPr>
        <w:t>s</w:t>
      </w:r>
    </w:p>
    <w:p w14:paraId="12603070" w14:textId="35468C65" w:rsidR="000045CA" w:rsidRPr="001003B4" w:rsidRDefault="003F5302" w:rsidP="00E27301">
      <w:pPr>
        <w:rPr>
          <w:rFonts w:ascii="Arial" w:eastAsia="Arial" w:hAnsi="Arial" w:cs="Arial"/>
          <w:color w:val="0D0D0D"/>
          <w:sz w:val="16"/>
          <w:szCs w:val="16"/>
        </w:rPr>
      </w:pPr>
      <w:r w:rsidRPr="001003B4">
        <w:rPr>
          <w:rFonts w:ascii="Arial" w:eastAsia="Arial" w:hAnsi="Arial" w:cs="Arial"/>
          <w:color w:val="0D0D0D"/>
          <w:sz w:val="16"/>
          <w:szCs w:val="16"/>
        </w:rPr>
        <w:t>Pi Data</w:t>
      </w:r>
      <w:r w:rsidR="007A2D11" w:rsidRPr="001003B4">
        <w:rPr>
          <w:rFonts w:ascii="Arial" w:eastAsia="Arial" w:hAnsi="Arial" w:cs="Arial"/>
          <w:color w:val="0D0D0D"/>
          <w:sz w:val="16"/>
          <w:szCs w:val="16"/>
        </w:rPr>
        <w:t>M</w:t>
      </w:r>
      <w:r w:rsidRPr="001003B4">
        <w:rPr>
          <w:rFonts w:ascii="Arial" w:eastAsia="Arial" w:hAnsi="Arial" w:cs="Arial"/>
          <w:color w:val="0D0D0D"/>
          <w:sz w:val="16"/>
          <w:szCs w:val="16"/>
        </w:rPr>
        <w:t xml:space="preserve">etrics Certified, </w:t>
      </w:r>
      <w:proofErr w:type="spellStart"/>
      <w:r w:rsidR="00127B04" w:rsidRPr="001003B4">
        <w:rPr>
          <w:rFonts w:ascii="Arial" w:eastAsia="Arial" w:hAnsi="Arial" w:cs="Arial"/>
          <w:color w:val="0D0D0D"/>
          <w:sz w:val="16"/>
          <w:szCs w:val="16"/>
        </w:rPr>
        <w:t>Brightedge</w:t>
      </w:r>
      <w:proofErr w:type="spellEnd"/>
      <w:r w:rsidR="00127B04" w:rsidRPr="001003B4">
        <w:rPr>
          <w:rFonts w:ascii="Arial" w:eastAsia="Arial" w:hAnsi="Arial" w:cs="Arial"/>
          <w:color w:val="0D0D0D"/>
          <w:sz w:val="16"/>
          <w:szCs w:val="16"/>
        </w:rPr>
        <w:t xml:space="preserve"> Certified, LinkedIn SEO Certified, </w:t>
      </w:r>
      <w:r w:rsidR="0098424C" w:rsidRPr="001003B4">
        <w:rPr>
          <w:rFonts w:ascii="Arial" w:eastAsia="Arial" w:hAnsi="Arial" w:cs="Arial"/>
          <w:color w:val="0D0D0D"/>
          <w:sz w:val="16"/>
          <w:szCs w:val="16"/>
        </w:rPr>
        <w:t>Prince2</w:t>
      </w:r>
      <w:r w:rsidR="0098424C" w:rsidRPr="001003B4">
        <w:rPr>
          <w:rFonts w:ascii="Arial" w:eastAsia="Arial" w:hAnsi="Arial" w:cs="Arial"/>
          <w:b/>
          <w:color w:val="0D0D0D"/>
          <w:sz w:val="16"/>
          <w:szCs w:val="16"/>
        </w:rPr>
        <w:t xml:space="preserve"> </w:t>
      </w:r>
      <w:r w:rsidR="0098424C" w:rsidRPr="001003B4">
        <w:rPr>
          <w:rFonts w:ascii="Arial" w:eastAsia="Arial" w:hAnsi="Arial" w:cs="Arial"/>
          <w:color w:val="0D0D0D"/>
          <w:sz w:val="16"/>
          <w:szCs w:val="16"/>
        </w:rPr>
        <w:t xml:space="preserve">Qualified, Shopify Partner, Google Partner, CEB SHL HTML5, CEB SHL CSS3, Pluralsight Front End Foundation, Pluralsight PHP Foundation, Team Treehouse </w:t>
      </w:r>
      <w:proofErr w:type="spellStart"/>
      <w:r w:rsidR="0098424C" w:rsidRPr="001003B4">
        <w:rPr>
          <w:rFonts w:ascii="Arial" w:eastAsia="Arial" w:hAnsi="Arial" w:cs="Arial"/>
          <w:color w:val="0D0D0D"/>
          <w:sz w:val="16"/>
          <w:szCs w:val="16"/>
        </w:rPr>
        <w:t>TechDegree</w:t>
      </w:r>
      <w:proofErr w:type="spellEnd"/>
      <w:r w:rsidR="0098424C" w:rsidRPr="001003B4">
        <w:rPr>
          <w:rFonts w:ascii="Arial" w:eastAsia="Arial" w:hAnsi="Arial" w:cs="Arial"/>
          <w:color w:val="0D0D0D"/>
          <w:sz w:val="16"/>
          <w:szCs w:val="16"/>
        </w:rPr>
        <w:t xml:space="preserve">, </w:t>
      </w:r>
      <w:proofErr w:type="spellStart"/>
      <w:r w:rsidR="0098424C" w:rsidRPr="001003B4">
        <w:rPr>
          <w:rFonts w:ascii="Arial" w:eastAsia="Arial" w:hAnsi="Arial" w:cs="Arial"/>
          <w:color w:val="0D0D0D"/>
          <w:sz w:val="16"/>
          <w:szCs w:val="16"/>
        </w:rPr>
        <w:t>Sololearn</w:t>
      </w:r>
      <w:proofErr w:type="spellEnd"/>
      <w:r w:rsidR="0098424C" w:rsidRPr="001003B4">
        <w:rPr>
          <w:rFonts w:ascii="Arial" w:eastAsia="Arial" w:hAnsi="Arial" w:cs="Arial"/>
          <w:color w:val="0D0D0D"/>
          <w:sz w:val="16"/>
          <w:szCs w:val="16"/>
        </w:rPr>
        <w:t xml:space="preserve"> .JS, </w:t>
      </w:r>
      <w:proofErr w:type="spellStart"/>
      <w:r w:rsidR="0098424C" w:rsidRPr="001003B4">
        <w:rPr>
          <w:rFonts w:ascii="Arial" w:eastAsia="Arial" w:hAnsi="Arial" w:cs="Arial"/>
          <w:color w:val="0D0D0D"/>
          <w:sz w:val="16"/>
          <w:szCs w:val="16"/>
        </w:rPr>
        <w:t>Sololearn</w:t>
      </w:r>
      <w:proofErr w:type="spellEnd"/>
      <w:r w:rsidR="0098424C" w:rsidRPr="001003B4">
        <w:rPr>
          <w:rFonts w:ascii="Arial" w:eastAsia="Arial" w:hAnsi="Arial" w:cs="Arial"/>
          <w:color w:val="0D0D0D"/>
          <w:sz w:val="16"/>
          <w:szCs w:val="16"/>
        </w:rPr>
        <w:t xml:space="preserve"> PHP, </w:t>
      </w:r>
      <w:proofErr w:type="spellStart"/>
      <w:r w:rsidR="0098424C" w:rsidRPr="001003B4">
        <w:rPr>
          <w:rFonts w:ascii="Arial" w:eastAsia="Arial" w:hAnsi="Arial" w:cs="Arial"/>
          <w:color w:val="0D0D0D"/>
          <w:sz w:val="16"/>
          <w:szCs w:val="16"/>
        </w:rPr>
        <w:t>Sololearn</w:t>
      </w:r>
      <w:proofErr w:type="spellEnd"/>
      <w:r w:rsidR="0098424C" w:rsidRPr="001003B4">
        <w:rPr>
          <w:rFonts w:ascii="Arial" w:eastAsia="Arial" w:hAnsi="Arial" w:cs="Arial"/>
          <w:color w:val="0D0D0D"/>
          <w:sz w:val="16"/>
          <w:szCs w:val="16"/>
        </w:rPr>
        <w:t xml:space="preserve"> HTML, </w:t>
      </w:r>
      <w:proofErr w:type="spellStart"/>
      <w:r w:rsidR="0098424C" w:rsidRPr="001003B4">
        <w:rPr>
          <w:rFonts w:ascii="Arial" w:eastAsia="Arial" w:hAnsi="Arial" w:cs="Arial"/>
          <w:color w:val="0D0D0D"/>
          <w:sz w:val="16"/>
          <w:szCs w:val="16"/>
        </w:rPr>
        <w:t>Marketo</w:t>
      </w:r>
      <w:proofErr w:type="spellEnd"/>
      <w:r w:rsidR="0098424C" w:rsidRPr="001003B4">
        <w:rPr>
          <w:rFonts w:ascii="Arial" w:eastAsia="Arial" w:hAnsi="Arial" w:cs="Arial"/>
          <w:color w:val="0D0D0D"/>
          <w:sz w:val="16"/>
          <w:szCs w:val="16"/>
        </w:rPr>
        <w:t xml:space="preserve"> Certified, </w:t>
      </w:r>
      <w:proofErr w:type="spellStart"/>
      <w:r w:rsidR="0098424C" w:rsidRPr="001003B4">
        <w:rPr>
          <w:rFonts w:ascii="Arial" w:eastAsia="Arial" w:hAnsi="Arial" w:cs="Arial"/>
          <w:color w:val="0D0D0D"/>
          <w:sz w:val="16"/>
          <w:szCs w:val="16"/>
        </w:rPr>
        <w:t>FreeCodeCamp</w:t>
      </w:r>
      <w:proofErr w:type="spellEnd"/>
      <w:r w:rsidR="0098424C" w:rsidRPr="001003B4">
        <w:rPr>
          <w:rFonts w:ascii="Arial" w:eastAsia="Arial" w:hAnsi="Arial" w:cs="Arial"/>
          <w:color w:val="0D0D0D"/>
          <w:sz w:val="16"/>
          <w:szCs w:val="16"/>
        </w:rPr>
        <w:t xml:space="preserve"> </w:t>
      </w:r>
      <w:r w:rsidR="00127B04" w:rsidRPr="001003B4">
        <w:rPr>
          <w:rFonts w:ascii="Arial" w:eastAsia="Arial" w:hAnsi="Arial" w:cs="Arial"/>
          <w:color w:val="0D0D0D"/>
          <w:sz w:val="16"/>
          <w:szCs w:val="16"/>
        </w:rPr>
        <w:t>Certified</w:t>
      </w:r>
      <w:r w:rsidR="0098424C" w:rsidRPr="001003B4">
        <w:rPr>
          <w:rFonts w:ascii="Arial" w:eastAsia="Arial" w:hAnsi="Arial" w:cs="Arial"/>
          <w:color w:val="0D0D0D"/>
          <w:sz w:val="16"/>
          <w:szCs w:val="16"/>
        </w:rPr>
        <w:t>,</w:t>
      </w:r>
    </w:p>
    <w:p w14:paraId="25FFAD5C" w14:textId="2A1C066F" w:rsidR="00E27301" w:rsidRPr="001003B4" w:rsidRDefault="00041F86" w:rsidP="00E27301">
      <w:pPr>
        <w:rPr>
          <w:rFonts w:ascii="Arial" w:eastAsia="Arial" w:hAnsi="Arial" w:cs="Arial"/>
          <w:bCs/>
          <w:color w:val="0D0D0D"/>
          <w:sz w:val="16"/>
          <w:szCs w:val="16"/>
        </w:rPr>
      </w:pPr>
      <w:r w:rsidRPr="001003B4">
        <w:rPr>
          <w:rFonts w:ascii="Arial" w:eastAsia="Arial" w:hAnsi="Arial" w:cs="Arial"/>
          <w:b/>
          <w:color w:val="0D0D0D"/>
          <w:sz w:val="16"/>
          <w:szCs w:val="16"/>
          <w:u w:val="single"/>
        </w:rPr>
        <w:t>Technologies</w:t>
      </w:r>
      <w:r w:rsidR="003F5302" w:rsidRPr="001003B4">
        <w:rPr>
          <w:rFonts w:ascii="Arial" w:eastAsia="Arial" w:hAnsi="Arial" w:cs="Arial"/>
          <w:b/>
          <w:color w:val="0D0D0D"/>
          <w:sz w:val="16"/>
          <w:szCs w:val="16"/>
        </w:rPr>
        <w:t xml:space="preserve"> </w:t>
      </w:r>
      <w:r w:rsidR="00E21B58" w:rsidRPr="001003B4">
        <w:rPr>
          <w:rFonts w:ascii="Arial" w:eastAsia="Arial" w:hAnsi="Arial" w:cs="Arial"/>
          <w:bCs/>
          <w:color w:val="0D0D0D"/>
          <w:sz w:val="16"/>
          <w:szCs w:val="16"/>
        </w:rPr>
        <w:t xml:space="preserve">(High level of </w:t>
      </w:r>
      <w:r w:rsidR="00007263" w:rsidRPr="001003B4">
        <w:rPr>
          <w:rFonts w:ascii="Arial" w:eastAsia="Arial" w:hAnsi="Arial" w:cs="Arial"/>
          <w:bCs/>
          <w:color w:val="0D0D0D"/>
          <w:sz w:val="16"/>
          <w:szCs w:val="16"/>
        </w:rPr>
        <w:t xml:space="preserve">fundamentals </w:t>
      </w:r>
      <w:r w:rsidR="00E21B58" w:rsidRPr="001003B4">
        <w:rPr>
          <w:rFonts w:ascii="Arial" w:eastAsia="Arial" w:hAnsi="Arial" w:cs="Arial"/>
          <w:bCs/>
          <w:color w:val="0D0D0D"/>
          <w:sz w:val="16"/>
          <w:szCs w:val="16"/>
        </w:rPr>
        <w:t>understanding,</w:t>
      </w:r>
      <w:r w:rsidR="00EC0C6E" w:rsidRPr="001003B4">
        <w:rPr>
          <w:rFonts w:ascii="Arial" w:eastAsia="Arial" w:hAnsi="Arial" w:cs="Arial"/>
          <w:bCs/>
          <w:color w:val="0D0D0D"/>
          <w:sz w:val="16"/>
          <w:szCs w:val="16"/>
        </w:rPr>
        <w:t xml:space="preserve"> basic dev chops</w:t>
      </w:r>
      <w:r w:rsidR="00E21B58" w:rsidRPr="001003B4">
        <w:rPr>
          <w:rFonts w:ascii="Arial" w:eastAsia="Arial" w:hAnsi="Arial" w:cs="Arial"/>
          <w:bCs/>
          <w:color w:val="0D0D0D"/>
          <w:sz w:val="16"/>
          <w:szCs w:val="16"/>
        </w:rPr>
        <w:t>)</w:t>
      </w:r>
    </w:p>
    <w:p w14:paraId="70CF22AA" w14:textId="432A8F3C" w:rsidR="00E27301" w:rsidRPr="001003B4" w:rsidRDefault="0098424C" w:rsidP="00E27301">
      <w:pPr>
        <w:rPr>
          <w:rFonts w:ascii="Arial" w:eastAsia="Arial" w:hAnsi="Arial" w:cs="Arial"/>
          <w:color w:val="0D0D0D"/>
          <w:sz w:val="16"/>
          <w:szCs w:val="16"/>
        </w:rPr>
      </w:pPr>
      <w:r w:rsidRPr="001003B4">
        <w:rPr>
          <w:rFonts w:ascii="Arial" w:eastAsia="Arial" w:hAnsi="Arial" w:cs="Arial"/>
          <w:color w:val="0D0D0D"/>
          <w:sz w:val="16"/>
          <w:szCs w:val="16"/>
        </w:rPr>
        <w:t xml:space="preserve">HTML, CSS, </w:t>
      </w:r>
      <w:r w:rsidR="005C2DD7" w:rsidRPr="001003B4">
        <w:rPr>
          <w:rFonts w:ascii="Arial" w:eastAsia="Arial" w:hAnsi="Arial" w:cs="Arial"/>
          <w:color w:val="0D0D0D"/>
          <w:sz w:val="16"/>
          <w:szCs w:val="16"/>
        </w:rPr>
        <w:t>JavaScript</w:t>
      </w:r>
      <w:r w:rsidRPr="001003B4">
        <w:rPr>
          <w:rFonts w:ascii="Arial" w:eastAsia="Arial" w:hAnsi="Arial" w:cs="Arial"/>
          <w:color w:val="0D0D0D"/>
          <w:sz w:val="16"/>
          <w:szCs w:val="16"/>
        </w:rPr>
        <w:t>,</w:t>
      </w:r>
      <w:r w:rsidR="003F5302" w:rsidRPr="001003B4">
        <w:rPr>
          <w:rFonts w:ascii="Arial" w:eastAsia="Arial" w:hAnsi="Arial" w:cs="Arial"/>
          <w:color w:val="0D0D0D"/>
          <w:sz w:val="16"/>
          <w:szCs w:val="16"/>
        </w:rPr>
        <w:t xml:space="preserve"> React,</w:t>
      </w:r>
      <w:r w:rsidR="00921DB6" w:rsidRPr="001003B4">
        <w:rPr>
          <w:rFonts w:ascii="Arial" w:eastAsia="Arial" w:hAnsi="Arial" w:cs="Arial"/>
          <w:color w:val="0D0D0D"/>
          <w:sz w:val="16"/>
          <w:szCs w:val="16"/>
        </w:rPr>
        <w:t xml:space="preserve"> XML,</w:t>
      </w:r>
      <w:r w:rsidRPr="001003B4">
        <w:rPr>
          <w:rFonts w:ascii="Arial" w:eastAsia="Arial" w:hAnsi="Arial" w:cs="Arial"/>
          <w:color w:val="0D0D0D"/>
          <w:sz w:val="16"/>
          <w:szCs w:val="16"/>
        </w:rPr>
        <w:t xml:space="preserve"> PHP, JSON, JSX</w:t>
      </w:r>
      <w:r w:rsidR="0068044B" w:rsidRPr="001003B4">
        <w:rPr>
          <w:rFonts w:ascii="Arial" w:eastAsia="Arial" w:hAnsi="Arial" w:cs="Arial"/>
          <w:color w:val="0D0D0D"/>
          <w:sz w:val="16"/>
          <w:szCs w:val="16"/>
        </w:rPr>
        <w:t>, Regex, Liquid</w:t>
      </w:r>
    </w:p>
    <w:p w14:paraId="5571C4C0" w14:textId="2FBFC1EF" w:rsidR="00E27301" w:rsidRPr="001003B4" w:rsidRDefault="00E27301" w:rsidP="00E27301">
      <w:pPr>
        <w:rPr>
          <w:rFonts w:ascii="Arial" w:eastAsia="Arial" w:hAnsi="Arial" w:cs="Arial"/>
          <w:b/>
          <w:color w:val="0D0D0D"/>
          <w:sz w:val="16"/>
          <w:szCs w:val="16"/>
          <w:u w:val="single"/>
          <w:vertAlign w:val="subscript"/>
        </w:rPr>
      </w:pPr>
      <w:r w:rsidRPr="001003B4">
        <w:rPr>
          <w:rFonts w:ascii="Arial" w:eastAsia="Arial" w:hAnsi="Arial" w:cs="Arial"/>
          <w:b/>
          <w:color w:val="0D0D0D"/>
          <w:sz w:val="16"/>
          <w:szCs w:val="16"/>
          <w:u w:val="single"/>
        </w:rPr>
        <w:t>Software &amp; Systems</w:t>
      </w:r>
    </w:p>
    <w:p w14:paraId="74ADBEE1" w14:textId="7202AE46" w:rsidR="00E2018E" w:rsidRPr="001003B4" w:rsidRDefault="00DC0C18" w:rsidP="00224477">
      <w:pPr>
        <w:rPr>
          <w:rFonts w:ascii="Arial" w:eastAsia="Arial" w:hAnsi="Arial" w:cs="Arial"/>
          <w:color w:val="0D0D0D"/>
          <w:sz w:val="16"/>
          <w:szCs w:val="16"/>
        </w:rPr>
      </w:pPr>
      <w:r w:rsidRPr="001003B4">
        <w:rPr>
          <w:rFonts w:ascii="Arial" w:eastAsia="Arial" w:hAnsi="Arial" w:cs="Arial"/>
          <w:color w:val="0D0D0D"/>
          <w:sz w:val="16"/>
          <w:szCs w:val="16"/>
        </w:rPr>
        <w:t xml:space="preserve">Salesforce, </w:t>
      </w:r>
      <w:r w:rsidR="0098424C" w:rsidRPr="001003B4">
        <w:rPr>
          <w:rFonts w:ascii="Arial" w:eastAsia="Arial" w:hAnsi="Arial" w:cs="Arial"/>
          <w:color w:val="0D0D0D"/>
          <w:sz w:val="16"/>
          <w:szCs w:val="16"/>
        </w:rPr>
        <w:t>S</w:t>
      </w:r>
      <w:r w:rsidR="00EE0393" w:rsidRPr="001003B4">
        <w:rPr>
          <w:rFonts w:ascii="Arial" w:eastAsia="Arial" w:hAnsi="Arial" w:cs="Arial"/>
          <w:color w:val="0D0D0D"/>
          <w:sz w:val="16"/>
          <w:szCs w:val="16"/>
        </w:rPr>
        <w:t>hopify, WordP</w:t>
      </w:r>
      <w:r w:rsidR="0098424C" w:rsidRPr="001003B4">
        <w:rPr>
          <w:rFonts w:ascii="Arial" w:eastAsia="Arial" w:hAnsi="Arial" w:cs="Arial"/>
          <w:color w:val="0D0D0D"/>
          <w:sz w:val="16"/>
          <w:szCs w:val="16"/>
        </w:rPr>
        <w:t xml:space="preserve">ress, WooCommerce, Magento, Joomla, Drupal, </w:t>
      </w:r>
      <w:r w:rsidR="009F42FA" w:rsidRPr="001003B4">
        <w:rPr>
          <w:rFonts w:ascii="Arial" w:eastAsia="Arial" w:hAnsi="Arial" w:cs="Arial"/>
          <w:color w:val="0D0D0D"/>
          <w:sz w:val="16"/>
          <w:szCs w:val="16"/>
        </w:rPr>
        <w:t>Contentful,</w:t>
      </w:r>
      <w:r w:rsidR="0098424C" w:rsidRPr="001003B4">
        <w:rPr>
          <w:rFonts w:ascii="Arial" w:eastAsia="Arial" w:hAnsi="Arial" w:cs="Arial"/>
          <w:color w:val="0D0D0D"/>
          <w:sz w:val="16"/>
          <w:szCs w:val="16"/>
        </w:rPr>
        <w:t xml:space="preserve"> GitHub, V</w:t>
      </w:r>
      <w:r w:rsidR="0009053F" w:rsidRPr="001003B4">
        <w:rPr>
          <w:rFonts w:ascii="Arial" w:eastAsia="Arial" w:hAnsi="Arial" w:cs="Arial"/>
          <w:color w:val="0D0D0D"/>
          <w:sz w:val="16"/>
          <w:szCs w:val="16"/>
        </w:rPr>
        <w:t>S</w:t>
      </w:r>
      <w:r w:rsidR="0098424C" w:rsidRPr="001003B4">
        <w:rPr>
          <w:rFonts w:ascii="Arial" w:eastAsia="Arial" w:hAnsi="Arial" w:cs="Arial"/>
          <w:color w:val="0D0D0D"/>
          <w:sz w:val="16"/>
          <w:szCs w:val="16"/>
        </w:rPr>
        <w:t xml:space="preserve"> Code, </w:t>
      </w:r>
      <w:r w:rsidR="0009053F" w:rsidRPr="001003B4">
        <w:rPr>
          <w:rFonts w:ascii="Arial" w:eastAsia="Arial" w:hAnsi="Arial" w:cs="Arial"/>
          <w:color w:val="0D0D0D"/>
          <w:sz w:val="16"/>
          <w:szCs w:val="16"/>
        </w:rPr>
        <w:t>GA/GSC/GMB/Tag Manager,</w:t>
      </w:r>
      <w:r w:rsidR="0098424C" w:rsidRPr="001003B4">
        <w:rPr>
          <w:rFonts w:ascii="Arial" w:eastAsia="Arial" w:hAnsi="Arial" w:cs="Arial"/>
          <w:color w:val="0D0D0D"/>
          <w:sz w:val="16"/>
          <w:szCs w:val="16"/>
        </w:rPr>
        <w:t xml:space="preserve">  Adobe Creative Suite, Screaming Frog, </w:t>
      </w:r>
      <w:proofErr w:type="spellStart"/>
      <w:r w:rsidR="0098424C" w:rsidRPr="001003B4">
        <w:rPr>
          <w:rFonts w:ascii="Arial" w:eastAsia="Arial" w:hAnsi="Arial" w:cs="Arial"/>
          <w:color w:val="0D0D0D"/>
          <w:sz w:val="16"/>
          <w:szCs w:val="16"/>
        </w:rPr>
        <w:t>Ahrefs</w:t>
      </w:r>
      <w:proofErr w:type="spellEnd"/>
      <w:r w:rsidR="0098424C" w:rsidRPr="001003B4">
        <w:rPr>
          <w:rFonts w:ascii="Arial" w:eastAsia="Arial" w:hAnsi="Arial" w:cs="Arial"/>
          <w:color w:val="0D0D0D"/>
          <w:sz w:val="16"/>
          <w:szCs w:val="16"/>
        </w:rPr>
        <w:t xml:space="preserve">, BrightEdge, Jira, Toggl, </w:t>
      </w:r>
      <w:proofErr w:type="spellStart"/>
      <w:r w:rsidR="0098424C" w:rsidRPr="001003B4">
        <w:rPr>
          <w:rFonts w:ascii="Arial" w:eastAsia="Arial" w:hAnsi="Arial" w:cs="Arial"/>
          <w:color w:val="0D0D0D"/>
          <w:sz w:val="16"/>
          <w:szCs w:val="16"/>
        </w:rPr>
        <w:t>Filezilla</w:t>
      </w:r>
      <w:proofErr w:type="spellEnd"/>
      <w:r w:rsidR="0098424C" w:rsidRPr="001003B4">
        <w:rPr>
          <w:rFonts w:ascii="Arial" w:eastAsia="Arial" w:hAnsi="Arial" w:cs="Arial"/>
          <w:color w:val="0D0D0D"/>
          <w:sz w:val="16"/>
          <w:szCs w:val="16"/>
        </w:rPr>
        <w:t xml:space="preserve">, SFTP, </w:t>
      </w:r>
      <w:proofErr w:type="spellStart"/>
      <w:r w:rsidR="0098424C" w:rsidRPr="001003B4">
        <w:rPr>
          <w:rFonts w:ascii="Arial" w:eastAsia="Arial" w:hAnsi="Arial" w:cs="Arial"/>
          <w:color w:val="0D0D0D"/>
          <w:sz w:val="16"/>
          <w:szCs w:val="16"/>
        </w:rPr>
        <w:t>CPanel</w:t>
      </w:r>
      <w:proofErr w:type="spellEnd"/>
      <w:r w:rsidR="0098424C" w:rsidRPr="001003B4">
        <w:rPr>
          <w:rFonts w:ascii="Arial" w:eastAsia="Arial" w:hAnsi="Arial" w:cs="Arial"/>
          <w:color w:val="0D0D0D"/>
          <w:sz w:val="16"/>
          <w:szCs w:val="16"/>
        </w:rPr>
        <w:t xml:space="preserve">, </w:t>
      </w:r>
      <w:proofErr w:type="spellStart"/>
      <w:r w:rsidR="0098424C" w:rsidRPr="001003B4">
        <w:rPr>
          <w:rFonts w:ascii="Arial" w:eastAsia="Arial" w:hAnsi="Arial" w:cs="Arial"/>
          <w:color w:val="0D0D0D"/>
          <w:sz w:val="16"/>
          <w:szCs w:val="16"/>
        </w:rPr>
        <w:t>PHPMyAdmin</w:t>
      </w:r>
      <w:proofErr w:type="spellEnd"/>
      <w:r w:rsidR="0098424C" w:rsidRPr="001003B4">
        <w:rPr>
          <w:rFonts w:ascii="Arial" w:eastAsia="Arial" w:hAnsi="Arial" w:cs="Arial"/>
          <w:color w:val="0D0D0D"/>
          <w:sz w:val="16"/>
          <w:szCs w:val="16"/>
        </w:rPr>
        <w:t>, MySQL, Omniture, Majestic</w:t>
      </w:r>
      <w:r w:rsidR="005C2DD7" w:rsidRPr="001003B4">
        <w:rPr>
          <w:rFonts w:ascii="Arial" w:eastAsia="Arial" w:hAnsi="Arial" w:cs="Arial"/>
          <w:color w:val="0D0D0D"/>
          <w:sz w:val="16"/>
          <w:szCs w:val="16"/>
        </w:rPr>
        <w:t xml:space="preserve"> SEO</w:t>
      </w:r>
      <w:r w:rsidR="0098424C" w:rsidRPr="001003B4">
        <w:rPr>
          <w:rFonts w:ascii="Arial" w:eastAsia="Arial" w:hAnsi="Arial" w:cs="Arial"/>
          <w:color w:val="0D0D0D"/>
          <w:sz w:val="16"/>
          <w:szCs w:val="16"/>
        </w:rPr>
        <w:t>, SEM Rush</w:t>
      </w:r>
      <w:r w:rsidR="005C2DD7" w:rsidRPr="001003B4">
        <w:rPr>
          <w:rFonts w:ascii="Arial" w:eastAsia="Arial" w:hAnsi="Arial" w:cs="Arial"/>
          <w:color w:val="0D0D0D"/>
          <w:sz w:val="16"/>
          <w:szCs w:val="16"/>
        </w:rPr>
        <w:t xml:space="preserve">, Pi </w:t>
      </w:r>
      <w:proofErr w:type="spellStart"/>
      <w:r w:rsidR="005C2DD7" w:rsidRPr="001003B4">
        <w:rPr>
          <w:rFonts w:ascii="Arial" w:eastAsia="Arial" w:hAnsi="Arial" w:cs="Arial"/>
          <w:color w:val="0D0D0D"/>
          <w:sz w:val="16"/>
          <w:szCs w:val="16"/>
        </w:rPr>
        <w:t>Datametrics</w:t>
      </w:r>
      <w:proofErr w:type="spellEnd"/>
      <w:r w:rsidR="00235886" w:rsidRPr="001003B4">
        <w:rPr>
          <w:rFonts w:ascii="Arial" w:eastAsia="Arial" w:hAnsi="Arial" w:cs="Arial"/>
          <w:color w:val="0D0D0D"/>
          <w:sz w:val="16"/>
          <w:szCs w:val="16"/>
        </w:rPr>
        <w:t>, Jet Octopus</w:t>
      </w:r>
      <w:r w:rsidR="009F42FA" w:rsidRPr="001003B4">
        <w:rPr>
          <w:rFonts w:ascii="Arial" w:eastAsia="Arial" w:hAnsi="Arial" w:cs="Arial"/>
          <w:color w:val="0D0D0D"/>
          <w:sz w:val="16"/>
          <w:szCs w:val="16"/>
        </w:rPr>
        <w:t>, Figma</w:t>
      </w:r>
      <w:r w:rsidR="0009053F" w:rsidRPr="001003B4">
        <w:rPr>
          <w:rFonts w:ascii="Arial" w:eastAsia="Arial" w:hAnsi="Arial" w:cs="Arial"/>
          <w:color w:val="0D0D0D"/>
          <w:sz w:val="16"/>
          <w:szCs w:val="16"/>
        </w:rPr>
        <w:t>, Asana, Monday.</w:t>
      </w:r>
    </w:p>
    <w:sectPr w:rsidR="00E2018E" w:rsidRPr="001003B4">
      <w:pgSz w:w="11906" w:h="16838"/>
      <w:pgMar w:top="454" w:right="720" w:bottom="454" w:left="720" w:header="720" w:footer="720" w:gutter="0"/>
      <w:cols w:space="72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firstLine="360"/>
      </w:pPr>
      <w:rPr>
        <w:rFonts w:ascii="Arial" w:hAnsi="Arial" w:cs="Arial"/>
        <w:position w:val="0"/>
        <w:sz w:val="24"/>
        <w:vertAlign w:val="baseline"/>
      </w:rPr>
    </w:lvl>
    <w:lvl w:ilvl="1">
      <w:start w:val="1"/>
      <w:numFmt w:val="bullet"/>
      <w:lvlText w:val="o"/>
      <w:lvlJc w:val="left"/>
      <w:pPr>
        <w:tabs>
          <w:tab w:val="num" w:pos="0"/>
        </w:tabs>
        <w:ind w:left="1440" w:firstLine="1080"/>
      </w:pPr>
      <w:rPr>
        <w:rFonts w:ascii="Arial" w:hAnsi="Arial" w:cs="Arial"/>
        <w:position w:val="0"/>
        <w:sz w:val="24"/>
        <w:vertAlign w:val="baseline"/>
      </w:rPr>
    </w:lvl>
    <w:lvl w:ilvl="2">
      <w:start w:val="1"/>
      <w:numFmt w:val="bullet"/>
      <w:lvlText w:val="▪"/>
      <w:lvlJc w:val="left"/>
      <w:pPr>
        <w:tabs>
          <w:tab w:val="num" w:pos="0"/>
        </w:tabs>
        <w:ind w:left="2160" w:firstLine="1800"/>
      </w:pPr>
      <w:rPr>
        <w:rFonts w:ascii="Arial" w:hAnsi="Arial" w:cs="Arial"/>
        <w:position w:val="0"/>
        <w:sz w:val="24"/>
        <w:vertAlign w:val="baseline"/>
      </w:rPr>
    </w:lvl>
    <w:lvl w:ilvl="3">
      <w:start w:val="1"/>
      <w:numFmt w:val="bullet"/>
      <w:lvlText w:val="●"/>
      <w:lvlJc w:val="left"/>
      <w:pPr>
        <w:tabs>
          <w:tab w:val="num" w:pos="0"/>
        </w:tabs>
        <w:ind w:left="2880" w:firstLine="2520"/>
      </w:pPr>
      <w:rPr>
        <w:rFonts w:ascii="Arial" w:hAnsi="Arial" w:cs="Arial"/>
        <w:position w:val="0"/>
        <w:sz w:val="24"/>
        <w:vertAlign w:val="baseline"/>
      </w:rPr>
    </w:lvl>
    <w:lvl w:ilvl="4">
      <w:start w:val="1"/>
      <w:numFmt w:val="bullet"/>
      <w:lvlText w:val="o"/>
      <w:lvlJc w:val="left"/>
      <w:pPr>
        <w:tabs>
          <w:tab w:val="num" w:pos="0"/>
        </w:tabs>
        <w:ind w:left="3600" w:firstLine="3240"/>
      </w:pPr>
      <w:rPr>
        <w:rFonts w:ascii="Arial" w:hAnsi="Arial" w:cs="Arial"/>
        <w:position w:val="0"/>
        <w:sz w:val="24"/>
        <w:vertAlign w:val="baseline"/>
      </w:rPr>
    </w:lvl>
    <w:lvl w:ilvl="5">
      <w:start w:val="1"/>
      <w:numFmt w:val="bullet"/>
      <w:lvlText w:val="▪"/>
      <w:lvlJc w:val="left"/>
      <w:pPr>
        <w:tabs>
          <w:tab w:val="num" w:pos="0"/>
        </w:tabs>
        <w:ind w:left="4320" w:firstLine="3960"/>
      </w:pPr>
      <w:rPr>
        <w:rFonts w:ascii="Arial" w:hAnsi="Arial" w:cs="Arial"/>
        <w:position w:val="0"/>
        <w:sz w:val="24"/>
        <w:vertAlign w:val="baseline"/>
      </w:rPr>
    </w:lvl>
    <w:lvl w:ilvl="6">
      <w:start w:val="1"/>
      <w:numFmt w:val="bullet"/>
      <w:lvlText w:val="●"/>
      <w:lvlJc w:val="left"/>
      <w:pPr>
        <w:tabs>
          <w:tab w:val="num" w:pos="0"/>
        </w:tabs>
        <w:ind w:left="5040" w:firstLine="4680"/>
      </w:pPr>
      <w:rPr>
        <w:rFonts w:ascii="Arial" w:hAnsi="Arial" w:cs="Arial"/>
        <w:position w:val="0"/>
        <w:sz w:val="24"/>
        <w:vertAlign w:val="baseline"/>
      </w:rPr>
    </w:lvl>
    <w:lvl w:ilvl="7">
      <w:start w:val="1"/>
      <w:numFmt w:val="bullet"/>
      <w:lvlText w:val="o"/>
      <w:lvlJc w:val="left"/>
      <w:pPr>
        <w:tabs>
          <w:tab w:val="num" w:pos="0"/>
        </w:tabs>
        <w:ind w:left="5760" w:firstLine="5400"/>
      </w:pPr>
      <w:rPr>
        <w:rFonts w:ascii="Arial" w:hAnsi="Arial" w:cs="Arial"/>
        <w:position w:val="0"/>
        <w:sz w:val="24"/>
        <w:vertAlign w:val="baseline"/>
      </w:rPr>
    </w:lvl>
    <w:lvl w:ilvl="8">
      <w:start w:val="1"/>
      <w:numFmt w:val="bullet"/>
      <w:lvlText w:val="▪"/>
      <w:lvlJc w:val="left"/>
      <w:pPr>
        <w:tabs>
          <w:tab w:val="num" w:pos="0"/>
        </w:tabs>
        <w:ind w:left="6480" w:firstLine="6120"/>
      </w:pPr>
      <w:rPr>
        <w:rFonts w:ascii="Arial" w:hAnsi="Arial" w:cs="Arial"/>
        <w:position w:val="0"/>
        <w:sz w:val="24"/>
        <w:vertAlign w:val="baseline"/>
      </w:r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1080" w:firstLine="720"/>
      </w:pPr>
      <w:rPr>
        <w:rFonts w:ascii="Arial" w:hAnsi="Arial" w:cs="Arial"/>
        <w:position w:val="0"/>
        <w:sz w:val="24"/>
        <w:vertAlign w:val="baseline"/>
      </w:rPr>
    </w:lvl>
    <w:lvl w:ilvl="1">
      <w:start w:val="1"/>
      <w:numFmt w:val="bullet"/>
      <w:lvlText w:val="o"/>
      <w:lvlJc w:val="left"/>
      <w:pPr>
        <w:tabs>
          <w:tab w:val="num" w:pos="0"/>
        </w:tabs>
        <w:ind w:left="1800" w:firstLine="1440"/>
      </w:pPr>
      <w:rPr>
        <w:rFonts w:ascii="Arial" w:hAnsi="Arial" w:cs="Arial"/>
        <w:position w:val="0"/>
        <w:sz w:val="24"/>
        <w:vertAlign w:val="baseline"/>
      </w:rPr>
    </w:lvl>
    <w:lvl w:ilvl="2">
      <w:start w:val="1"/>
      <w:numFmt w:val="bullet"/>
      <w:lvlText w:val="▪"/>
      <w:lvlJc w:val="left"/>
      <w:pPr>
        <w:tabs>
          <w:tab w:val="num" w:pos="0"/>
        </w:tabs>
        <w:ind w:left="2520" w:firstLine="2160"/>
      </w:pPr>
      <w:rPr>
        <w:rFonts w:ascii="Arial" w:hAnsi="Arial" w:cs="Arial"/>
        <w:position w:val="0"/>
        <w:sz w:val="24"/>
        <w:vertAlign w:val="baseline"/>
      </w:rPr>
    </w:lvl>
    <w:lvl w:ilvl="3">
      <w:start w:val="1"/>
      <w:numFmt w:val="bullet"/>
      <w:lvlText w:val="●"/>
      <w:lvlJc w:val="left"/>
      <w:pPr>
        <w:tabs>
          <w:tab w:val="num" w:pos="0"/>
        </w:tabs>
        <w:ind w:left="3240" w:firstLine="2880"/>
      </w:pPr>
      <w:rPr>
        <w:rFonts w:ascii="Arial" w:hAnsi="Arial" w:cs="Arial"/>
        <w:position w:val="0"/>
        <w:sz w:val="24"/>
        <w:vertAlign w:val="baseline"/>
      </w:rPr>
    </w:lvl>
    <w:lvl w:ilvl="4">
      <w:start w:val="1"/>
      <w:numFmt w:val="bullet"/>
      <w:lvlText w:val="o"/>
      <w:lvlJc w:val="left"/>
      <w:pPr>
        <w:tabs>
          <w:tab w:val="num" w:pos="0"/>
        </w:tabs>
        <w:ind w:left="3960" w:firstLine="3600"/>
      </w:pPr>
      <w:rPr>
        <w:rFonts w:ascii="Arial" w:hAnsi="Arial" w:cs="Arial"/>
        <w:position w:val="0"/>
        <w:sz w:val="24"/>
        <w:vertAlign w:val="baseline"/>
      </w:rPr>
    </w:lvl>
    <w:lvl w:ilvl="5">
      <w:start w:val="1"/>
      <w:numFmt w:val="bullet"/>
      <w:lvlText w:val="▪"/>
      <w:lvlJc w:val="left"/>
      <w:pPr>
        <w:tabs>
          <w:tab w:val="num" w:pos="0"/>
        </w:tabs>
        <w:ind w:left="4680" w:firstLine="4320"/>
      </w:pPr>
      <w:rPr>
        <w:rFonts w:ascii="Arial" w:hAnsi="Arial" w:cs="Arial"/>
        <w:position w:val="0"/>
        <w:sz w:val="24"/>
        <w:vertAlign w:val="baseline"/>
      </w:rPr>
    </w:lvl>
    <w:lvl w:ilvl="6">
      <w:start w:val="1"/>
      <w:numFmt w:val="bullet"/>
      <w:lvlText w:val="●"/>
      <w:lvlJc w:val="left"/>
      <w:pPr>
        <w:tabs>
          <w:tab w:val="num" w:pos="0"/>
        </w:tabs>
        <w:ind w:left="5400" w:firstLine="5040"/>
      </w:pPr>
      <w:rPr>
        <w:rFonts w:ascii="Arial" w:hAnsi="Arial" w:cs="Arial"/>
        <w:position w:val="0"/>
        <w:sz w:val="24"/>
        <w:vertAlign w:val="baseline"/>
      </w:rPr>
    </w:lvl>
    <w:lvl w:ilvl="7">
      <w:start w:val="1"/>
      <w:numFmt w:val="bullet"/>
      <w:lvlText w:val="o"/>
      <w:lvlJc w:val="left"/>
      <w:pPr>
        <w:tabs>
          <w:tab w:val="num" w:pos="0"/>
        </w:tabs>
        <w:ind w:left="6120" w:firstLine="5760"/>
      </w:pPr>
      <w:rPr>
        <w:rFonts w:ascii="Arial" w:hAnsi="Arial" w:cs="Arial"/>
        <w:position w:val="0"/>
        <w:sz w:val="24"/>
        <w:vertAlign w:val="baseline"/>
      </w:rPr>
    </w:lvl>
    <w:lvl w:ilvl="8">
      <w:start w:val="1"/>
      <w:numFmt w:val="bullet"/>
      <w:lvlText w:val="▪"/>
      <w:lvlJc w:val="left"/>
      <w:pPr>
        <w:tabs>
          <w:tab w:val="num" w:pos="0"/>
        </w:tabs>
        <w:ind w:left="6840" w:firstLine="6480"/>
      </w:pPr>
      <w:rPr>
        <w:rFonts w:ascii="Arial" w:hAnsi="Arial" w:cs="Arial"/>
        <w:position w:val="0"/>
        <w:sz w:val="24"/>
        <w:vertAlign w:val="baseline"/>
      </w:rPr>
    </w:lvl>
  </w:abstractNum>
  <w:abstractNum w:abstractNumId="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22444FA8"/>
    <w:multiLevelType w:val="hybridMultilevel"/>
    <w:tmpl w:val="6A92C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A56554F"/>
    <w:multiLevelType w:val="hybridMultilevel"/>
    <w:tmpl w:val="0318FB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241BDD"/>
    <w:multiLevelType w:val="hybridMultilevel"/>
    <w:tmpl w:val="4238B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023C10"/>
    <w:multiLevelType w:val="multilevel"/>
    <w:tmpl w:val="C254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7E0C0C"/>
    <w:multiLevelType w:val="hybridMultilevel"/>
    <w:tmpl w:val="771871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120732D"/>
    <w:multiLevelType w:val="multilevel"/>
    <w:tmpl w:val="B126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373809"/>
    <w:multiLevelType w:val="multilevel"/>
    <w:tmpl w:val="053E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13115C"/>
    <w:multiLevelType w:val="hybridMultilevel"/>
    <w:tmpl w:val="6E1C8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AE50F1"/>
    <w:multiLevelType w:val="hybridMultilevel"/>
    <w:tmpl w:val="E378F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BB2917"/>
    <w:multiLevelType w:val="hybridMultilevel"/>
    <w:tmpl w:val="44248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EA73A64"/>
    <w:multiLevelType w:val="hybridMultilevel"/>
    <w:tmpl w:val="92C064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69961903">
    <w:abstractNumId w:val="0"/>
  </w:num>
  <w:num w:numId="2" w16cid:durableId="2038119050">
    <w:abstractNumId w:val="1"/>
  </w:num>
  <w:num w:numId="3" w16cid:durableId="11538810">
    <w:abstractNumId w:val="2"/>
  </w:num>
  <w:num w:numId="4" w16cid:durableId="792362551">
    <w:abstractNumId w:val="11"/>
  </w:num>
  <w:num w:numId="5" w16cid:durableId="2117090945">
    <w:abstractNumId w:val="5"/>
  </w:num>
  <w:num w:numId="6" w16cid:durableId="953755653">
    <w:abstractNumId w:val="4"/>
  </w:num>
  <w:num w:numId="7" w16cid:durableId="1046878941">
    <w:abstractNumId w:val="10"/>
  </w:num>
  <w:num w:numId="8" w16cid:durableId="2094937186">
    <w:abstractNumId w:val="13"/>
  </w:num>
  <w:num w:numId="9" w16cid:durableId="2023387202">
    <w:abstractNumId w:val="3"/>
  </w:num>
  <w:num w:numId="10" w16cid:durableId="413626740">
    <w:abstractNumId w:val="12"/>
  </w:num>
  <w:num w:numId="11" w16cid:durableId="1731802790">
    <w:abstractNumId w:val="9"/>
  </w:num>
  <w:num w:numId="12" w16cid:durableId="1722710241">
    <w:abstractNumId w:val="8"/>
  </w:num>
  <w:num w:numId="13" w16cid:durableId="367996359">
    <w:abstractNumId w:val="6"/>
  </w:num>
  <w:num w:numId="14" w16cid:durableId="3492572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isplayBackgroundShape/>
  <w:embedSystemFonts/>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42A"/>
    <w:rsid w:val="000045CA"/>
    <w:rsid w:val="00007263"/>
    <w:rsid w:val="00007F10"/>
    <w:rsid w:val="00014795"/>
    <w:rsid w:val="00017B1A"/>
    <w:rsid w:val="00041F86"/>
    <w:rsid w:val="00074BFF"/>
    <w:rsid w:val="0007726B"/>
    <w:rsid w:val="00077315"/>
    <w:rsid w:val="00077CE9"/>
    <w:rsid w:val="0009053F"/>
    <w:rsid w:val="000924F4"/>
    <w:rsid w:val="000B2B21"/>
    <w:rsid w:val="000C52FC"/>
    <w:rsid w:val="000D3CFF"/>
    <w:rsid w:val="000D56A7"/>
    <w:rsid w:val="000D758F"/>
    <w:rsid w:val="000E4BC5"/>
    <w:rsid w:val="000F72F2"/>
    <w:rsid w:val="001003B4"/>
    <w:rsid w:val="00101C1C"/>
    <w:rsid w:val="0010597A"/>
    <w:rsid w:val="00106806"/>
    <w:rsid w:val="00127B04"/>
    <w:rsid w:val="00131825"/>
    <w:rsid w:val="00134973"/>
    <w:rsid w:val="00145887"/>
    <w:rsid w:val="00145E55"/>
    <w:rsid w:val="00157835"/>
    <w:rsid w:val="00163518"/>
    <w:rsid w:val="0016591F"/>
    <w:rsid w:val="0017276F"/>
    <w:rsid w:val="001814EB"/>
    <w:rsid w:val="00181D9E"/>
    <w:rsid w:val="0018563B"/>
    <w:rsid w:val="00190D85"/>
    <w:rsid w:val="00192EBE"/>
    <w:rsid w:val="001A0A52"/>
    <w:rsid w:val="001A6916"/>
    <w:rsid w:val="001B3731"/>
    <w:rsid w:val="001B46F5"/>
    <w:rsid w:val="001C1C98"/>
    <w:rsid w:val="001C5E6F"/>
    <w:rsid w:val="001E4BBE"/>
    <w:rsid w:val="001E511B"/>
    <w:rsid w:val="001E623E"/>
    <w:rsid w:val="001F2710"/>
    <w:rsid w:val="001F3FB2"/>
    <w:rsid w:val="00201066"/>
    <w:rsid w:val="00205A21"/>
    <w:rsid w:val="00206537"/>
    <w:rsid w:val="00215166"/>
    <w:rsid w:val="002172B2"/>
    <w:rsid w:val="00224477"/>
    <w:rsid w:val="00224D4F"/>
    <w:rsid w:val="00235886"/>
    <w:rsid w:val="00236F80"/>
    <w:rsid w:val="0023775A"/>
    <w:rsid w:val="00243D0A"/>
    <w:rsid w:val="0026758F"/>
    <w:rsid w:val="00276D24"/>
    <w:rsid w:val="00286FF3"/>
    <w:rsid w:val="002A41B9"/>
    <w:rsid w:val="002A6FF5"/>
    <w:rsid w:val="002B0140"/>
    <w:rsid w:val="002B027A"/>
    <w:rsid w:val="002C2073"/>
    <w:rsid w:val="002D0D28"/>
    <w:rsid w:val="002E0302"/>
    <w:rsid w:val="002E56F9"/>
    <w:rsid w:val="002F01E3"/>
    <w:rsid w:val="002F2DB8"/>
    <w:rsid w:val="003000CC"/>
    <w:rsid w:val="0030108E"/>
    <w:rsid w:val="003171E4"/>
    <w:rsid w:val="00322F42"/>
    <w:rsid w:val="00324C56"/>
    <w:rsid w:val="00324CBA"/>
    <w:rsid w:val="00336F66"/>
    <w:rsid w:val="003631EA"/>
    <w:rsid w:val="003674A1"/>
    <w:rsid w:val="00386420"/>
    <w:rsid w:val="003A2796"/>
    <w:rsid w:val="003A2DAA"/>
    <w:rsid w:val="003B0902"/>
    <w:rsid w:val="003B130D"/>
    <w:rsid w:val="003C1B92"/>
    <w:rsid w:val="003E166B"/>
    <w:rsid w:val="003F0358"/>
    <w:rsid w:val="003F1D2F"/>
    <w:rsid w:val="003F5302"/>
    <w:rsid w:val="00400454"/>
    <w:rsid w:val="00413D17"/>
    <w:rsid w:val="0042108C"/>
    <w:rsid w:val="00422063"/>
    <w:rsid w:val="00437DFB"/>
    <w:rsid w:val="00445061"/>
    <w:rsid w:val="004521BA"/>
    <w:rsid w:val="00454D90"/>
    <w:rsid w:val="00466785"/>
    <w:rsid w:val="00472F13"/>
    <w:rsid w:val="00475ABF"/>
    <w:rsid w:val="00486137"/>
    <w:rsid w:val="00491801"/>
    <w:rsid w:val="00494ACC"/>
    <w:rsid w:val="00496571"/>
    <w:rsid w:val="004A29CA"/>
    <w:rsid w:val="004A378D"/>
    <w:rsid w:val="004B2526"/>
    <w:rsid w:val="004B3D13"/>
    <w:rsid w:val="004C2570"/>
    <w:rsid w:val="004D2976"/>
    <w:rsid w:val="004D2FD0"/>
    <w:rsid w:val="004D3C4F"/>
    <w:rsid w:val="004D7FEC"/>
    <w:rsid w:val="004F0B2B"/>
    <w:rsid w:val="004F3C68"/>
    <w:rsid w:val="004F540E"/>
    <w:rsid w:val="004F7F9C"/>
    <w:rsid w:val="0050518B"/>
    <w:rsid w:val="005124B6"/>
    <w:rsid w:val="00517444"/>
    <w:rsid w:val="00517852"/>
    <w:rsid w:val="00526E68"/>
    <w:rsid w:val="00540141"/>
    <w:rsid w:val="005443D9"/>
    <w:rsid w:val="005445E4"/>
    <w:rsid w:val="0054644F"/>
    <w:rsid w:val="00552E1E"/>
    <w:rsid w:val="00560010"/>
    <w:rsid w:val="005667DF"/>
    <w:rsid w:val="005811A1"/>
    <w:rsid w:val="005904C9"/>
    <w:rsid w:val="00596F08"/>
    <w:rsid w:val="005A482E"/>
    <w:rsid w:val="005A4AC9"/>
    <w:rsid w:val="005A5666"/>
    <w:rsid w:val="005B25F5"/>
    <w:rsid w:val="005C2CF0"/>
    <w:rsid w:val="005C2DD7"/>
    <w:rsid w:val="005D063E"/>
    <w:rsid w:val="005D61E1"/>
    <w:rsid w:val="005D73E3"/>
    <w:rsid w:val="005E17C6"/>
    <w:rsid w:val="005E55AA"/>
    <w:rsid w:val="005E60E1"/>
    <w:rsid w:val="00606C00"/>
    <w:rsid w:val="00634205"/>
    <w:rsid w:val="0063580F"/>
    <w:rsid w:val="006662C2"/>
    <w:rsid w:val="0068044B"/>
    <w:rsid w:val="00691924"/>
    <w:rsid w:val="00694B0B"/>
    <w:rsid w:val="00696E0A"/>
    <w:rsid w:val="006977CD"/>
    <w:rsid w:val="0069784E"/>
    <w:rsid w:val="006A5A16"/>
    <w:rsid w:val="006B287E"/>
    <w:rsid w:val="006B2FA2"/>
    <w:rsid w:val="006B4A0D"/>
    <w:rsid w:val="006B72D5"/>
    <w:rsid w:val="006C0D18"/>
    <w:rsid w:val="006C0EFB"/>
    <w:rsid w:val="006D105F"/>
    <w:rsid w:val="006D4EF4"/>
    <w:rsid w:val="006E0E36"/>
    <w:rsid w:val="006E5A82"/>
    <w:rsid w:val="006F1668"/>
    <w:rsid w:val="006F6164"/>
    <w:rsid w:val="00712CD1"/>
    <w:rsid w:val="00714791"/>
    <w:rsid w:val="00717A61"/>
    <w:rsid w:val="00720FF2"/>
    <w:rsid w:val="00722317"/>
    <w:rsid w:val="0072652F"/>
    <w:rsid w:val="007333E0"/>
    <w:rsid w:val="00733E45"/>
    <w:rsid w:val="00736C24"/>
    <w:rsid w:val="00741604"/>
    <w:rsid w:val="00742BF4"/>
    <w:rsid w:val="007452D1"/>
    <w:rsid w:val="00746280"/>
    <w:rsid w:val="00746FDB"/>
    <w:rsid w:val="00754DA2"/>
    <w:rsid w:val="00757844"/>
    <w:rsid w:val="007606D1"/>
    <w:rsid w:val="00773BB3"/>
    <w:rsid w:val="00792CF7"/>
    <w:rsid w:val="00794856"/>
    <w:rsid w:val="007A1F0F"/>
    <w:rsid w:val="007A2D11"/>
    <w:rsid w:val="007A34A9"/>
    <w:rsid w:val="007C4196"/>
    <w:rsid w:val="007C5553"/>
    <w:rsid w:val="007D2919"/>
    <w:rsid w:val="007D5C55"/>
    <w:rsid w:val="007D7071"/>
    <w:rsid w:val="007E1E04"/>
    <w:rsid w:val="007E67A3"/>
    <w:rsid w:val="007E7975"/>
    <w:rsid w:val="0080184A"/>
    <w:rsid w:val="00810760"/>
    <w:rsid w:val="008151D9"/>
    <w:rsid w:val="00816DA2"/>
    <w:rsid w:val="00823534"/>
    <w:rsid w:val="008261C0"/>
    <w:rsid w:val="008308BF"/>
    <w:rsid w:val="00833465"/>
    <w:rsid w:val="0084042F"/>
    <w:rsid w:val="00843F9D"/>
    <w:rsid w:val="00852542"/>
    <w:rsid w:val="0086187B"/>
    <w:rsid w:val="00866A62"/>
    <w:rsid w:val="00877D32"/>
    <w:rsid w:val="00881A27"/>
    <w:rsid w:val="008D0720"/>
    <w:rsid w:val="008D1D15"/>
    <w:rsid w:val="008F6C48"/>
    <w:rsid w:val="00912A61"/>
    <w:rsid w:val="00916F2A"/>
    <w:rsid w:val="00920AFF"/>
    <w:rsid w:val="00921DB6"/>
    <w:rsid w:val="00933BEE"/>
    <w:rsid w:val="009372A2"/>
    <w:rsid w:val="009377C6"/>
    <w:rsid w:val="00937A85"/>
    <w:rsid w:val="009713B3"/>
    <w:rsid w:val="009716EE"/>
    <w:rsid w:val="0097321D"/>
    <w:rsid w:val="0098424C"/>
    <w:rsid w:val="00985873"/>
    <w:rsid w:val="009A3183"/>
    <w:rsid w:val="009C5F4D"/>
    <w:rsid w:val="009C6A0A"/>
    <w:rsid w:val="009D1B0B"/>
    <w:rsid w:val="009D5FEF"/>
    <w:rsid w:val="009E7FBB"/>
    <w:rsid w:val="009F42FA"/>
    <w:rsid w:val="009F4B2D"/>
    <w:rsid w:val="00A10750"/>
    <w:rsid w:val="00A142FB"/>
    <w:rsid w:val="00A50C39"/>
    <w:rsid w:val="00A65B56"/>
    <w:rsid w:val="00A70848"/>
    <w:rsid w:val="00A7480D"/>
    <w:rsid w:val="00A80A33"/>
    <w:rsid w:val="00A810E7"/>
    <w:rsid w:val="00A85094"/>
    <w:rsid w:val="00A9064B"/>
    <w:rsid w:val="00A96BB9"/>
    <w:rsid w:val="00A96FDE"/>
    <w:rsid w:val="00A97B30"/>
    <w:rsid w:val="00AA4ECC"/>
    <w:rsid w:val="00AB2A0D"/>
    <w:rsid w:val="00AB6760"/>
    <w:rsid w:val="00AB769E"/>
    <w:rsid w:val="00AD23D0"/>
    <w:rsid w:val="00AD6E23"/>
    <w:rsid w:val="00AE343F"/>
    <w:rsid w:val="00AE51D8"/>
    <w:rsid w:val="00AF446C"/>
    <w:rsid w:val="00B02EBB"/>
    <w:rsid w:val="00B05FB3"/>
    <w:rsid w:val="00B0699D"/>
    <w:rsid w:val="00B2434E"/>
    <w:rsid w:val="00B24A83"/>
    <w:rsid w:val="00B24F63"/>
    <w:rsid w:val="00B34990"/>
    <w:rsid w:val="00B34C12"/>
    <w:rsid w:val="00B35510"/>
    <w:rsid w:val="00B35864"/>
    <w:rsid w:val="00B365F9"/>
    <w:rsid w:val="00B47A52"/>
    <w:rsid w:val="00B869F1"/>
    <w:rsid w:val="00B86EA3"/>
    <w:rsid w:val="00BA07B5"/>
    <w:rsid w:val="00BC28B7"/>
    <w:rsid w:val="00BC4CBA"/>
    <w:rsid w:val="00BE0D6D"/>
    <w:rsid w:val="00BE4CFB"/>
    <w:rsid w:val="00BE742A"/>
    <w:rsid w:val="00BE7A89"/>
    <w:rsid w:val="00C14B6C"/>
    <w:rsid w:val="00C1747F"/>
    <w:rsid w:val="00C212E2"/>
    <w:rsid w:val="00C31D3B"/>
    <w:rsid w:val="00C37740"/>
    <w:rsid w:val="00C41C90"/>
    <w:rsid w:val="00C577A8"/>
    <w:rsid w:val="00C63084"/>
    <w:rsid w:val="00C6358A"/>
    <w:rsid w:val="00C6533A"/>
    <w:rsid w:val="00C6750D"/>
    <w:rsid w:val="00C72F62"/>
    <w:rsid w:val="00C75E20"/>
    <w:rsid w:val="00C81AB9"/>
    <w:rsid w:val="00C93920"/>
    <w:rsid w:val="00CA13BD"/>
    <w:rsid w:val="00CA39DD"/>
    <w:rsid w:val="00CA7690"/>
    <w:rsid w:val="00CB0868"/>
    <w:rsid w:val="00CB6810"/>
    <w:rsid w:val="00CC0EC9"/>
    <w:rsid w:val="00CC12C6"/>
    <w:rsid w:val="00CD21AF"/>
    <w:rsid w:val="00CD7940"/>
    <w:rsid w:val="00CF53F5"/>
    <w:rsid w:val="00D01753"/>
    <w:rsid w:val="00D066EE"/>
    <w:rsid w:val="00D15B82"/>
    <w:rsid w:val="00D16A61"/>
    <w:rsid w:val="00D205D4"/>
    <w:rsid w:val="00D245DC"/>
    <w:rsid w:val="00D25C70"/>
    <w:rsid w:val="00D26CBD"/>
    <w:rsid w:val="00D41CD7"/>
    <w:rsid w:val="00D4256F"/>
    <w:rsid w:val="00D437B0"/>
    <w:rsid w:val="00D54B57"/>
    <w:rsid w:val="00D658AC"/>
    <w:rsid w:val="00D7032A"/>
    <w:rsid w:val="00D72AA9"/>
    <w:rsid w:val="00D7566B"/>
    <w:rsid w:val="00D770ED"/>
    <w:rsid w:val="00D82CFF"/>
    <w:rsid w:val="00D82D41"/>
    <w:rsid w:val="00D93F50"/>
    <w:rsid w:val="00DA2A0B"/>
    <w:rsid w:val="00DA4D04"/>
    <w:rsid w:val="00DA7A60"/>
    <w:rsid w:val="00DB6A56"/>
    <w:rsid w:val="00DC0C18"/>
    <w:rsid w:val="00DE54BB"/>
    <w:rsid w:val="00DF2B92"/>
    <w:rsid w:val="00DF4464"/>
    <w:rsid w:val="00E146DF"/>
    <w:rsid w:val="00E15B21"/>
    <w:rsid w:val="00E2018E"/>
    <w:rsid w:val="00E21B58"/>
    <w:rsid w:val="00E27301"/>
    <w:rsid w:val="00E4068B"/>
    <w:rsid w:val="00E470F3"/>
    <w:rsid w:val="00E55FCF"/>
    <w:rsid w:val="00E56A87"/>
    <w:rsid w:val="00E57DC3"/>
    <w:rsid w:val="00E611AC"/>
    <w:rsid w:val="00E73CBD"/>
    <w:rsid w:val="00E824AA"/>
    <w:rsid w:val="00E93B4E"/>
    <w:rsid w:val="00E95656"/>
    <w:rsid w:val="00EB6238"/>
    <w:rsid w:val="00EC0C6E"/>
    <w:rsid w:val="00EC10F0"/>
    <w:rsid w:val="00EC2E78"/>
    <w:rsid w:val="00EC632B"/>
    <w:rsid w:val="00EC7653"/>
    <w:rsid w:val="00EE0393"/>
    <w:rsid w:val="00EE7C86"/>
    <w:rsid w:val="00EF086A"/>
    <w:rsid w:val="00F07B42"/>
    <w:rsid w:val="00F10A62"/>
    <w:rsid w:val="00F1382B"/>
    <w:rsid w:val="00F167F0"/>
    <w:rsid w:val="00F20624"/>
    <w:rsid w:val="00F26727"/>
    <w:rsid w:val="00F321B7"/>
    <w:rsid w:val="00F368C0"/>
    <w:rsid w:val="00F4500D"/>
    <w:rsid w:val="00F64569"/>
    <w:rsid w:val="00F753BF"/>
    <w:rsid w:val="00F928D6"/>
    <w:rsid w:val="00FA0B6B"/>
    <w:rsid w:val="00FC19FD"/>
    <w:rsid w:val="00FC5235"/>
    <w:rsid w:val="00FE02E2"/>
    <w:rsid w:val="00FE5AFD"/>
    <w:rsid w:val="00FE7CF8"/>
    <w:rsid w:val="00FF4971"/>
    <w:rsid w:val="00FF7C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729C12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A61"/>
    <w:rPr>
      <w:lang w:val="en-AU" w:eastAsia="en-AU"/>
    </w:rPr>
  </w:style>
  <w:style w:type="paragraph" w:styleId="Heading1">
    <w:name w:val="heading 1"/>
    <w:basedOn w:val="Normal1"/>
    <w:next w:val="BodyText"/>
    <w:qFormat/>
    <w:pPr>
      <w:keepNext/>
      <w:keepLines/>
      <w:spacing w:before="480" w:after="120"/>
      <w:outlineLvl w:val="0"/>
    </w:pPr>
    <w:rPr>
      <w:b/>
      <w:sz w:val="48"/>
    </w:rPr>
  </w:style>
  <w:style w:type="paragraph" w:styleId="Heading2">
    <w:name w:val="heading 2"/>
    <w:basedOn w:val="Normal1"/>
    <w:next w:val="BodyText"/>
    <w:qFormat/>
    <w:pPr>
      <w:keepNext/>
      <w:keepLines/>
      <w:spacing w:before="360" w:after="80"/>
      <w:outlineLvl w:val="1"/>
    </w:pPr>
    <w:rPr>
      <w:b/>
      <w:sz w:val="36"/>
    </w:rPr>
  </w:style>
  <w:style w:type="paragraph" w:styleId="Heading3">
    <w:name w:val="heading 3"/>
    <w:basedOn w:val="Normal1"/>
    <w:next w:val="BodyText"/>
    <w:qFormat/>
    <w:pPr>
      <w:keepNext/>
      <w:keepLines/>
      <w:spacing w:before="280" w:after="80"/>
      <w:outlineLvl w:val="2"/>
    </w:pPr>
    <w:rPr>
      <w:b/>
      <w:sz w:val="28"/>
    </w:rPr>
  </w:style>
  <w:style w:type="paragraph" w:styleId="Heading4">
    <w:name w:val="heading 4"/>
    <w:basedOn w:val="Normal1"/>
    <w:next w:val="BodyText"/>
    <w:link w:val="Heading4Char"/>
    <w:uiPriority w:val="9"/>
    <w:qFormat/>
    <w:pPr>
      <w:keepNext/>
      <w:keepLines/>
      <w:spacing w:before="240" w:after="40"/>
      <w:outlineLvl w:val="3"/>
    </w:pPr>
    <w:rPr>
      <w:b/>
    </w:rPr>
  </w:style>
  <w:style w:type="paragraph" w:styleId="Heading5">
    <w:name w:val="heading 5"/>
    <w:basedOn w:val="Normal1"/>
    <w:next w:val="BodyText"/>
    <w:qFormat/>
    <w:pPr>
      <w:keepNext/>
      <w:keepLines/>
      <w:spacing w:before="220" w:after="40"/>
      <w:outlineLvl w:val="4"/>
    </w:pPr>
    <w:rPr>
      <w:b/>
      <w:sz w:val="22"/>
    </w:rPr>
  </w:style>
  <w:style w:type="paragraph" w:styleId="Heading6">
    <w:name w:val="heading 6"/>
    <w:basedOn w:val="Normal1"/>
    <w:next w:val="BodyText"/>
    <w:qFormat/>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eastAsia="Arial" w:cs="Arial"/>
      <w:position w:val="0"/>
      <w:sz w:val="24"/>
      <w:vertAlign w:val="baseline"/>
    </w:rPr>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Normal1">
    <w:name w:val="Normal1"/>
    <w:pPr>
      <w:suppressAutoHyphens/>
      <w:spacing w:line="100" w:lineRule="atLeast"/>
    </w:pPr>
    <w:rPr>
      <w:lang w:val="en-AU" w:eastAsia="hi-IN" w:bidi="hi-IN"/>
    </w:rPr>
  </w:style>
  <w:style w:type="paragraph" w:styleId="Title">
    <w:name w:val="Title"/>
    <w:basedOn w:val="Normal1"/>
    <w:next w:val="Subtitle"/>
    <w:qFormat/>
    <w:pPr>
      <w:keepNext/>
      <w:keepLines/>
      <w:spacing w:before="480" w:after="120"/>
    </w:pPr>
    <w:rPr>
      <w:b/>
      <w:bCs/>
      <w:sz w:val="72"/>
      <w:szCs w:val="36"/>
    </w:rPr>
  </w:style>
  <w:style w:type="paragraph" w:styleId="Subtitle">
    <w:name w:val="Subtitle"/>
    <w:basedOn w:val="Normal1"/>
    <w:next w:val="BodyText"/>
    <w:qFormat/>
    <w:pPr>
      <w:keepNext/>
      <w:keepLines/>
      <w:spacing w:before="360" w:after="80"/>
    </w:pPr>
    <w:rPr>
      <w:rFonts w:ascii="Georgia" w:eastAsia="Georgia" w:hAnsi="Georgia" w:cs="Georgia"/>
      <w:i/>
      <w:iCs/>
      <w:color w:val="666666"/>
      <w:sz w:val="48"/>
      <w:szCs w:val="28"/>
    </w:rPr>
  </w:style>
  <w:style w:type="paragraph" w:styleId="ListParagraph">
    <w:name w:val="List Paragraph"/>
    <w:basedOn w:val="Normal"/>
    <w:uiPriority w:val="34"/>
    <w:qFormat/>
    <w:rsid w:val="00466785"/>
    <w:pPr>
      <w:ind w:left="720"/>
      <w:contextualSpacing/>
    </w:pPr>
  </w:style>
  <w:style w:type="character" w:customStyle="1" w:styleId="Heading4Char">
    <w:name w:val="Heading 4 Char"/>
    <w:basedOn w:val="DefaultParagraphFont"/>
    <w:link w:val="Heading4"/>
    <w:uiPriority w:val="9"/>
    <w:rsid w:val="00D25C70"/>
    <w:rPr>
      <w:b/>
      <w:lang w:val="en-AU" w:eastAsia="hi-IN" w:bidi="hi-IN"/>
    </w:rPr>
  </w:style>
  <w:style w:type="paragraph" w:styleId="NormalWeb">
    <w:name w:val="Normal (Web)"/>
    <w:basedOn w:val="Normal"/>
    <w:uiPriority w:val="99"/>
    <w:semiHidden/>
    <w:unhideWhenUsed/>
    <w:rsid w:val="00D25C7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846">
      <w:bodyDiv w:val="1"/>
      <w:marLeft w:val="0"/>
      <w:marRight w:val="0"/>
      <w:marTop w:val="0"/>
      <w:marBottom w:val="0"/>
      <w:divBdr>
        <w:top w:val="none" w:sz="0" w:space="0" w:color="auto"/>
        <w:left w:val="none" w:sz="0" w:space="0" w:color="auto"/>
        <w:bottom w:val="none" w:sz="0" w:space="0" w:color="auto"/>
        <w:right w:val="none" w:sz="0" w:space="0" w:color="auto"/>
      </w:divBdr>
    </w:div>
    <w:div w:id="78597160">
      <w:bodyDiv w:val="1"/>
      <w:marLeft w:val="0"/>
      <w:marRight w:val="0"/>
      <w:marTop w:val="0"/>
      <w:marBottom w:val="0"/>
      <w:divBdr>
        <w:top w:val="none" w:sz="0" w:space="0" w:color="auto"/>
        <w:left w:val="none" w:sz="0" w:space="0" w:color="auto"/>
        <w:bottom w:val="none" w:sz="0" w:space="0" w:color="auto"/>
        <w:right w:val="none" w:sz="0" w:space="0" w:color="auto"/>
      </w:divBdr>
    </w:div>
    <w:div w:id="231962521">
      <w:bodyDiv w:val="1"/>
      <w:marLeft w:val="0"/>
      <w:marRight w:val="0"/>
      <w:marTop w:val="0"/>
      <w:marBottom w:val="0"/>
      <w:divBdr>
        <w:top w:val="none" w:sz="0" w:space="0" w:color="auto"/>
        <w:left w:val="none" w:sz="0" w:space="0" w:color="auto"/>
        <w:bottom w:val="none" w:sz="0" w:space="0" w:color="auto"/>
        <w:right w:val="none" w:sz="0" w:space="0" w:color="auto"/>
      </w:divBdr>
    </w:div>
    <w:div w:id="327097519">
      <w:bodyDiv w:val="1"/>
      <w:marLeft w:val="0"/>
      <w:marRight w:val="0"/>
      <w:marTop w:val="0"/>
      <w:marBottom w:val="0"/>
      <w:divBdr>
        <w:top w:val="none" w:sz="0" w:space="0" w:color="auto"/>
        <w:left w:val="none" w:sz="0" w:space="0" w:color="auto"/>
        <w:bottom w:val="none" w:sz="0" w:space="0" w:color="auto"/>
        <w:right w:val="none" w:sz="0" w:space="0" w:color="auto"/>
      </w:divBdr>
    </w:div>
    <w:div w:id="433986453">
      <w:bodyDiv w:val="1"/>
      <w:marLeft w:val="0"/>
      <w:marRight w:val="0"/>
      <w:marTop w:val="0"/>
      <w:marBottom w:val="0"/>
      <w:divBdr>
        <w:top w:val="none" w:sz="0" w:space="0" w:color="auto"/>
        <w:left w:val="none" w:sz="0" w:space="0" w:color="auto"/>
        <w:bottom w:val="none" w:sz="0" w:space="0" w:color="auto"/>
        <w:right w:val="none" w:sz="0" w:space="0" w:color="auto"/>
      </w:divBdr>
    </w:div>
    <w:div w:id="653294947">
      <w:bodyDiv w:val="1"/>
      <w:marLeft w:val="0"/>
      <w:marRight w:val="0"/>
      <w:marTop w:val="0"/>
      <w:marBottom w:val="0"/>
      <w:divBdr>
        <w:top w:val="none" w:sz="0" w:space="0" w:color="auto"/>
        <w:left w:val="none" w:sz="0" w:space="0" w:color="auto"/>
        <w:bottom w:val="none" w:sz="0" w:space="0" w:color="auto"/>
        <w:right w:val="none" w:sz="0" w:space="0" w:color="auto"/>
      </w:divBdr>
    </w:div>
    <w:div w:id="785272493">
      <w:bodyDiv w:val="1"/>
      <w:marLeft w:val="0"/>
      <w:marRight w:val="0"/>
      <w:marTop w:val="0"/>
      <w:marBottom w:val="0"/>
      <w:divBdr>
        <w:top w:val="none" w:sz="0" w:space="0" w:color="auto"/>
        <w:left w:val="none" w:sz="0" w:space="0" w:color="auto"/>
        <w:bottom w:val="none" w:sz="0" w:space="0" w:color="auto"/>
        <w:right w:val="none" w:sz="0" w:space="0" w:color="auto"/>
      </w:divBdr>
    </w:div>
    <w:div w:id="821695939">
      <w:bodyDiv w:val="1"/>
      <w:marLeft w:val="0"/>
      <w:marRight w:val="0"/>
      <w:marTop w:val="0"/>
      <w:marBottom w:val="0"/>
      <w:divBdr>
        <w:top w:val="none" w:sz="0" w:space="0" w:color="auto"/>
        <w:left w:val="none" w:sz="0" w:space="0" w:color="auto"/>
        <w:bottom w:val="none" w:sz="0" w:space="0" w:color="auto"/>
        <w:right w:val="none" w:sz="0" w:space="0" w:color="auto"/>
      </w:divBdr>
    </w:div>
    <w:div w:id="1401170502">
      <w:bodyDiv w:val="1"/>
      <w:marLeft w:val="0"/>
      <w:marRight w:val="0"/>
      <w:marTop w:val="0"/>
      <w:marBottom w:val="0"/>
      <w:divBdr>
        <w:top w:val="none" w:sz="0" w:space="0" w:color="auto"/>
        <w:left w:val="none" w:sz="0" w:space="0" w:color="auto"/>
        <w:bottom w:val="none" w:sz="0" w:space="0" w:color="auto"/>
        <w:right w:val="none" w:sz="0" w:space="0" w:color="auto"/>
      </w:divBdr>
    </w:div>
    <w:div w:id="1516767454">
      <w:bodyDiv w:val="1"/>
      <w:marLeft w:val="0"/>
      <w:marRight w:val="0"/>
      <w:marTop w:val="0"/>
      <w:marBottom w:val="0"/>
      <w:divBdr>
        <w:top w:val="none" w:sz="0" w:space="0" w:color="auto"/>
        <w:left w:val="none" w:sz="0" w:space="0" w:color="auto"/>
        <w:bottom w:val="none" w:sz="0" w:space="0" w:color="auto"/>
        <w:right w:val="none" w:sz="0" w:space="0" w:color="auto"/>
      </w:divBdr>
    </w:div>
    <w:div w:id="1521313466">
      <w:bodyDiv w:val="1"/>
      <w:marLeft w:val="0"/>
      <w:marRight w:val="0"/>
      <w:marTop w:val="0"/>
      <w:marBottom w:val="0"/>
      <w:divBdr>
        <w:top w:val="none" w:sz="0" w:space="0" w:color="auto"/>
        <w:left w:val="none" w:sz="0" w:space="0" w:color="auto"/>
        <w:bottom w:val="none" w:sz="0" w:space="0" w:color="auto"/>
        <w:right w:val="none" w:sz="0" w:space="0" w:color="auto"/>
      </w:divBdr>
    </w:div>
    <w:div w:id="1721201193">
      <w:bodyDiv w:val="1"/>
      <w:marLeft w:val="0"/>
      <w:marRight w:val="0"/>
      <w:marTop w:val="0"/>
      <w:marBottom w:val="0"/>
      <w:divBdr>
        <w:top w:val="none" w:sz="0" w:space="0" w:color="auto"/>
        <w:left w:val="none" w:sz="0" w:space="0" w:color="auto"/>
        <w:bottom w:val="none" w:sz="0" w:space="0" w:color="auto"/>
        <w:right w:val="none" w:sz="0" w:space="0" w:color="auto"/>
      </w:divBdr>
    </w:div>
    <w:div w:id="21373340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930E74EE-7E2B-9C40-A433-8D5108739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2741</Words>
  <Characters>15629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DBCV2.4.doc.docx</vt:lpstr>
    </vt:vector>
  </TitlesOfParts>
  <Company/>
  <LinksUpToDate>false</LinksUpToDate>
  <CharactersWithSpaces>18334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DBCV2.4.doc.docx</dc:title>
  <dc:subject/>
  <dc:creator>Dee jeff</dc:creator>
  <cp:keywords/>
  <dc:description/>
  <cp:lastModifiedBy>Martin Ritter</cp:lastModifiedBy>
  <cp:revision>7</cp:revision>
  <dcterms:created xsi:type="dcterms:W3CDTF">2024-07-05T09:28:00Z</dcterms:created>
  <dcterms:modified xsi:type="dcterms:W3CDTF">2024-08-12T09:51:00Z</dcterms:modified>
</cp:coreProperties>
</file>